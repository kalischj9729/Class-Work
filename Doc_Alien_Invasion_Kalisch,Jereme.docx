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J</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looking to create an alien invasion game that can run without </w:t>
      </w:r>
      <w:proofErr w:type="spellStart"/>
      <w:r w:rsidRPr="00D27971">
        <w:rPr>
          <w:rFonts w:ascii="Times New Roman" w:eastAsia="Times New Roman" w:hAnsi="Times New Roman" w:cs="Times New Roman"/>
          <w:sz w:val="24"/>
          <w:szCs w:val="24"/>
        </w:rPr>
        <w:t>pygame</w:t>
      </w:r>
      <w:proofErr w:type="spellEnd"/>
      <w:r w:rsidRPr="00D27971">
        <w:rPr>
          <w:rFonts w:ascii="Times New Roman" w:eastAsia="Times New Roman" w:hAnsi="Times New Roman" w:cs="Times New Roman"/>
          <w:sz w:val="24"/>
          <w:szCs w:val="24"/>
        </w:rPr>
        <w:t>.</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Edit</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I'll create a console-based alien invasion game using Python that can run without </w:t>
      </w:r>
      <w:proofErr w:type="spellStart"/>
      <w:r w:rsidRPr="00D27971">
        <w:rPr>
          <w:rFonts w:ascii="Times New Roman" w:eastAsia="Times New Roman" w:hAnsi="Times New Roman" w:cs="Times New Roman"/>
          <w:sz w:val="24"/>
          <w:szCs w:val="24"/>
        </w:rPr>
        <w:t>Pygame</w:t>
      </w:r>
      <w:proofErr w:type="spellEnd"/>
      <w:r w:rsidRPr="00D27971">
        <w:rPr>
          <w:rFonts w:ascii="Times New Roman" w:eastAsia="Times New Roman" w:hAnsi="Times New Roman" w:cs="Times New Roman"/>
          <w:sz w:val="24"/>
          <w:szCs w:val="24"/>
        </w:rPr>
        <w:t>. Here's a simple implementation:</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Console-based Alien Invasion Game</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Click to open code</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Key game features:</w:t>
      </w:r>
    </w:p>
    <w:p w:rsidR="00D27971" w:rsidRPr="00D27971" w:rsidRDefault="00D27971" w:rsidP="00D27971">
      <w:pPr>
        <w:numPr>
          <w:ilvl w:val="0"/>
          <w:numId w:val="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Turn-based console gameplay</w:t>
      </w:r>
    </w:p>
    <w:p w:rsidR="00D27971" w:rsidRPr="00D27971" w:rsidRDefault="00D27971" w:rsidP="00D27971">
      <w:pPr>
        <w:numPr>
          <w:ilvl w:val="0"/>
          <w:numId w:val="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Multiple weapon choices</w:t>
      </w:r>
    </w:p>
    <w:p w:rsidR="00D27971" w:rsidRPr="00D27971" w:rsidRDefault="00D27971" w:rsidP="00D27971">
      <w:pPr>
        <w:numPr>
          <w:ilvl w:val="0"/>
          <w:numId w:val="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Dynamic alien and player interactions</w:t>
      </w:r>
    </w:p>
    <w:p w:rsidR="00D27971" w:rsidRPr="00D27971" w:rsidRDefault="00D27971" w:rsidP="00D27971">
      <w:pPr>
        <w:numPr>
          <w:ilvl w:val="0"/>
          <w:numId w:val="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Score tracking</w:t>
      </w:r>
    </w:p>
    <w:p w:rsidR="00D27971" w:rsidRPr="00D27971" w:rsidRDefault="00D27971" w:rsidP="00D27971">
      <w:pPr>
        <w:numPr>
          <w:ilvl w:val="0"/>
          <w:numId w:val="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Emoji-enhanced narrative</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To play, simply run the script. The game involves selecting weapons to defend against alien attacks while protecting your health and city.</w:t>
      </w:r>
    </w:p>
    <w:p w:rsidR="00D27971" w:rsidRPr="00D27971" w:rsidRDefault="00D27971" w:rsidP="00D27971">
      <w:pPr>
        <w:rPr>
          <w:rFonts w:ascii="Times New Roman" w:eastAsia="Times New Roman" w:hAnsi="Times New Roman" w:cs="Times New Roman"/>
          <w:sz w:val="24"/>
          <w:szCs w:val="24"/>
        </w:rPr>
      </w:pPr>
      <w:proofErr w:type="spellStart"/>
      <w:r w:rsidRPr="00D27971">
        <w:rPr>
          <w:rFonts w:ascii="Times New Roman" w:eastAsia="Times New Roman" w:hAnsi="Times New Roman" w:cs="Times New Roman"/>
          <w:sz w:val="24"/>
          <w:szCs w:val="24"/>
        </w:rPr>
        <w:t>CopyRetry</w:t>
      </w:r>
      <w:proofErr w:type="spellEnd"/>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J</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that looks good, but </w:t>
      </w:r>
      <w:proofErr w:type="spellStart"/>
      <w:r w:rsidRPr="00D27971">
        <w:rPr>
          <w:rFonts w:ascii="Times New Roman" w:eastAsia="Times New Roman" w:hAnsi="Times New Roman" w:cs="Times New Roman"/>
          <w:sz w:val="24"/>
          <w:szCs w:val="24"/>
        </w:rPr>
        <w:t>i</w:t>
      </w:r>
      <w:proofErr w:type="spellEnd"/>
      <w:r w:rsidRPr="00D27971">
        <w:rPr>
          <w:rFonts w:ascii="Times New Roman" w:eastAsia="Times New Roman" w:hAnsi="Times New Roman" w:cs="Times New Roman"/>
          <w:sz w:val="24"/>
          <w:szCs w:val="24"/>
        </w:rPr>
        <w:t xml:space="preserve"> want a secret that if you use emp first, then the second time use missile, then when the third prompt comes up and </w:t>
      </w:r>
      <w:proofErr w:type="spellStart"/>
      <w:r w:rsidRPr="00D27971">
        <w:rPr>
          <w:rFonts w:ascii="Times New Roman" w:eastAsia="Times New Roman" w:hAnsi="Times New Roman" w:cs="Times New Roman"/>
          <w:sz w:val="24"/>
          <w:szCs w:val="24"/>
        </w:rPr>
        <w:t>i</w:t>
      </w:r>
      <w:proofErr w:type="spellEnd"/>
      <w:r w:rsidRPr="00D27971">
        <w:rPr>
          <w:rFonts w:ascii="Times New Roman" w:eastAsia="Times New Roman" w:hAnsi="Times New Roman" w:cs="Times New Roman"/>
          <w:sz w:val="24"/>
          <w:szCs w:val="24"/>
        </w:rPr>
        <w:t xml:space="preserve"> enter "all your base belong to us" without being prompted then it switches the game and the user becomes the alien and gains new set of weapons that the aliens use.</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Edit</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I'll modify the game to include the secret Easter egg you described.</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Alien Invasion Game with Secret Mode</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Click to open code</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I've implemented the secret mode as you described. To trigger it:</w:t>
      </w:r>
    </w:p>
    <w:p w:rsidR="00D27971" w:rsidRPr="00D27971" w:rsidRDefault="00D27971" w:rsidP="00D27971">
      <w:pPr>
        <w:numPr>
          <w:ilvl w:val="0"/>
          <w:numId w:val="2"/>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First use "emp" weapon</w:t>
      </w:r>
    </w:p>
    <w:p w:rsidR="00D27971" w:rsidRPr="00D27971" w:rsidRDefault="00D27971" w:rsidP="00D27971">
      <w:pPr>
        <w:numPr>
          <w:ilvl w:val="0"/>
          <w:numId w:val="2"/>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Then use "missile" weapon</w:t>
      </w:r>
    </w:p>
    <w:p w:rsidR="00D27971" w:rsidRPr="00D27971" w:rsidRDefault="00D27971" w:rsidP="00D27971">
      <w:pPr>
        <w:numPr>
          <w:ilvl w:val="0"/>
          <w:numId w:val="2"/>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When prompted again, type "all your base belong to us"</w:t>
      </w:r>
    </w:p>
    <w:p w:rsidR="00D27971" w:rsidRPr="00D27971" w:rsidRDefault="00D27971" w:rsidP="00D27971">
      <w:pPr>
        <w:numPr>
          <w:ilvl w:val="0"/>
          <w:numId w:val="2"/>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The game will switch to alien mode with new weapons and storyline</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Enjoy the Easter egg! </w:t>
      </w:r>
      <w:r w:rsidRPr="00D27971">
        <w:rPr>
          <w:rFonts w:ascii="Segoe UI Emoji" w:eastAsia="Times New Roman" w:hAnsi="Segoe UI Emoji" w:cs="Segoe UI Emoji"/>
          <w:sz w:val="24"/>
          <w:szCs w:val="24"/>
        </w:rPr>
        <w:t>🛸👽</w:t>
      </w:r>
    </w:p>
    <w:p w:rsidR="00D27971" w:rsidRPr="00D27971" w:rsidRDefault="00D27971" w:rsidP="00D27971">
      <w:pPr>
        <w:rPr>
          <w:rFonts w:ascii="Times New Roman" w:eastAsia="Times New Roman" w:hAnsi="Times New Roman" w:cs="Times New Roman"/>
          <w:sz w:val="24"/>
          <w:szCs w:val="24"/>
        </w:rPr>
      </w:pPr>
      <w:proofErr w:type="spellStart"/>
      <w:r w:rsidRPr="00D27971">
        <w:rPr>
          <w:rFonts w:ascii="Times New Roman" w:eastAsia="Times New Roman" w:hAnsi="Times New Roman" w:cs="Times New Roman"/>
          <w:sz w:val="24"/>
          <w:szCs w:val="24"/>
        </w:rPr>
        <w:lastRenderedPageBreak/>
        <w:t>CopyRetry</w:t>
      </w:r>
      <w:proofErr w:type="spellEnd"/>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J</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 want to add a critical factor to hit for a large amount of damage and when this happens I want a print statement that is a large image of an explosion.</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Edit</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I'll modify the game to include a critical hit system and a large ASCII art explosion for dramatic effect:</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Alien Invasion Game with Critical Hits</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Click to open code</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I've added:</w:t>
      </w:r>
    </w:p>
    <w:p w:rsidR="00D27971" w:rsidRPr="00D27971" w:rsidRDefault="00D27971" w:rsidP="00D27971">
      <w:pPr>
        <w:numPr>
          <w:ilvl w:val="0"/>
          <w:numId w:val="3"/>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Critical hit system with variable chances per weapon</w:t>
      </w:r>
    </w:p>
    <w:p w:rsidR="00D27971" w:rsidRPr="00D27971" w:rsidRDefault="00D27971" w:rsidP="00D27971">
      <w:pPr>
        <w:numPr>
          <w:ilvl w:val="0"/>
          <w:numId w:val="3"/>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ASCII art explosion for critical hits</w:t>
      </w:r>
    </w:p>
    <w:p w:rsidR="00D27971" w:rsidRPr="00D27971" w:rsidRDefault="00D27971" w:rsidP="00D27971">
      <w:pPr>
        <w:numPr>
          <w:ilvl w:val="0"/>
          <w:numId w:val="3"/>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Doubled damage on critical hits</w:t>
      </w:r>
    </w:p>
    <w:p w:rsidR="00D27971" w:rsidRPr="00D27971" w:rsidRDefault="00D27971" w:rsidP="00D27971">
      <w:pPr>
        <w:numPr>
          <w:ilvl w:val="0"/>
          <w:numId w:val="3"/>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Dramatic print statement for critical hits</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The critical hit chance is weapon-specific, adding strategic depth to weapon selection.</w:t>
      </w:r>
    </w:p>
    <w:p w:rsidR="00D27971" w:rsidRPr="00D27971" w:rsidRDefault="00D27971" w:rsidP="00D27971">
      <w:pPr>
        <w:rPr>
          <w:rFonts w:ascii="Times New Roman" w:eastAsia="Times New Roman" w:hAnsi="Times New Roman" w:cs="Times New Roman"/>
          <w:sz w:val="24"/>
          <w:szCs w:val="24"/>
        </w:rPr>
      </w:pPr>
      <w:proofErr w:type="spellStart"/>
      <w:r w:rsidRPr="00D27971">
        <w:rPr>
          <w:rFonts w:ascii="Times New Roman" w:eastAsia="Times New Roman" w:hAnsi="Times New Roman" w:cs="Times New Roman"/>
          <w:sz w:val="24"/>
          <w:szCs w:val="24"/>
        </w:rPr>
        <w:t>CopyRetry</w:t>
      </w:r>
      <w:proofErr w:type="spellEnd"/>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J</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when the game end </w:t>
      </w:r>
      <w:proofErr w:type="spellStart"/>
      <w:r w:rsidRPr="00D27971">
        <w:rPr>
          <w:rFonts w:ascii="Times New Roman" w:eastAsia="Times New Roman" w:hAnsi="Times New Roman" w:cs="Times New Roman"/>
          <w:sz w:val="24"/>
          <w:szCs w:val="24"/>
        </w:rPr>
        <w:t>i</w:t>
      </w:r>
      <w:proofErr w:type="spellEnd"/>
      <w:r w:rsidRPr="00D27971">
        <w:rPr>
          <w:rFonts w:ascii="Times New Roman" w:eastAsia="Times New Roman" w:hAnsi="Times New Roman" w:cs="Times New Roman"/>
          <w:sz w:val="24"/>
          <w:szCs w:val="24"/>
        </w:rPr>
        <w:t xml:space="preserve"> want a print option for the endings, if the alien wins </w:t>
      </w:r>
      <w:proofErr w:type="spellStart"/>
      <w:r w:rsidRPr="00D27971">
        <w:rPr>
          <w:rFonts w:ascii="Times New Roman" w:eastAsia="Times New Roman" w:hAnsi="Times New Roman" w:cs="Times New Roman"/>
          <w:sz w:val="24"/>
          <w:szCs w:val="24"/>
        </w:rPr>
        <w:t>i</w:t>
      </w:r>
      <w:proofErr w:type="spellEnd"/>
      <w:r w:rsidRPr="00D27971">
        <w:rPr>
          <w:rFonts w:ascii="Times New Roman" w:eastAsia="Times New Roman" w:hAnsi="Times New Roman" w:cs="Times New Roman"/>
          <w:sz w:val="24"/>
          <w:szCs w:val="24"/>
        </w:rPr>
        <w:t xml:space="preserve"> want an image of an alien ship. if the human wins </w:t>
      </w:r>
      <w:proofErr w:type="spellStart"/>
      <w:r w:rsidRPr="00D27971">
        <w:rPr>
          <w:rFonts w:ascii="Times New Roman" w:eastAsia="Times New Roman" w:hAnsi="Times New Roman" w:cs="Times New Roman"/>
          <w:sz w:val="24"/>
          <w:szCs w:val="24"/>
        </w:rPr>
        <w:t>i</w:t>
      </w:r>
      <w:proofErr w:type="spellEnd"/>
      <w:r w:rsidRPr="00D27971">
        <w:rPr>
          <w:rFonts w:ascii="Times New Roman" w:eastAsia="Times New Roman" w:hAnsi="Times New Roman" w:cs="Times New Roman"/>
          <w:sz w:val="24"/>
          <w:szCs w:val="24"/>
        </w:rPr>
        <w:t xml:space="preserve"> want an image that looks like a </w:t>
      </w:r>
      <w:proofErr w:type="gramStart"/>
      <w:r w:rsidRPr="00D27971">
        <w:rPr>
          <w:rFonts w:ascii="Times New Roman" w:eastAsia="Times New Roman" w:hAnsi="Times New Roman" w:cs="Times New Roman"/>
          <w:sz w:val="24"/>
          <w:szCs w:val="24"/>
        </w:rPr>
        <w:t>triumphant soldiers</w:t>
      </w:r>
      <w:proofErr w:type="gramEnd"/>
      <w:r w:rsidRPr="00D27971">
        <w:rPr>
          <w:rFonts w:ascii="Times New Roman" w:eastAsia="Times New Roman" w:hAnsi="Times New Roman" w:cs="Times New Roman"/>
          <w:sz w:val="24"/>
          <w:szCs w:val="24"/>
        </w:rPr>
        <w:t>.</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Edit</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I'll update the game to include victory images for both scenarios:</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Alien Invasion Game with Victory Images</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Click to open code</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 added two ASCII art victory images:</w:t>
      </w:r>
    </w:p>
    <w:p w:rsidR="00D27971" w:rsidRPr="00D27971" w:rsidRDefault="00D27971" w:rsidP="00D27971">
      <w:pPr>
        <w:numPr>
          <w:ilvl w:val="0"/>
          <w:numId w:val="4"/>
        </w:numPr>
        <w:spacing w:before="100" w:beforeAutospacing="1" w:after="100" w:afterAutospacing="1"/>
        <w:rPr>
          <w:rFonts w:ascii="Times New Roman" w:eastAsia="Times New Roman" w:hAnsi="Times New Roman" w:cs="Times New Roman"/>
          <w:sz w:val="24"/>
          <w:szCs w:val="24"/>
        </w:rPr>
      </w:pPr>
      <w:r w:rsidRPr="00D27971">
        <w:rPr>
          <w:rFonts w:ascii="Courier New" w:eastAsia="Times New Roman" w:hAnsi="Courier New" w:cs="Courier New"/>
          <w:sz w:val="20"/>
          <w:szCs w:val="20"/>
        </w:rPr>
        <w:t>ALIEN_VICTORY</w:t>
      </w:r>
      <w:r w:rsidRPr="00D27971">
        <w:rPr>
          <w:rFonts w:ascii="Times New Roman" w:eastAsia="Times New Roman" w:hAnsi="Times New Roman" w:cs="Times New Roman"/>
          <w:sz w:val="24"/>
          <w:szCs w:val="24"/>
        </w:rPr>
        <w:t>: A stylized alien ship for alien wins</w:t>
      </w:r>
    </w:p>
    <w:p w:rsidR="00D27971" w:rsidRPr="00D27971" w:rsidRDefault="00D27971" w:rsidP="00D27971">
      <w:pPr>
        <w:numPr>
          <w:ilvl w:val="0"/>
          <w:numId w:val="4"/>
        </w:numPr>
        <w:spacing w:before="100" w:beforeAutospacing="1" w:after="100" w:afterAutospacing="1"/>
        <w:rPr>
          <w:rFonts w:ascii="Times New Roman" w:eastAsia="Times New Roman" w:hAnsi="Times New Roman" w:cs="Times New Roman"/>
          <w:sz w:val="24"/>
          <w:szCs w:val="24"/>
        </w:rPr>
      </w:pPr>
      <w:r w:rsidRPr="00D27971">
        <w:rPr>
          <w:rFonts w:ascii="Courier New" w:eastAsia="Times New Roman" w:hAnsi="Courier New" w:cs="Courier New"/>
          <w:sz w:val="20"/>
          <w:szCs w:val="20"/>
        </w:rPr>
        <w:t>HUMAN_VICTORY</w:t>
      </w:r>
      <w:r w:rsidRPr="00D27971">
        <w:rPr>
          <w:rFonts w:ascii="Times New Roman" w:eastAsia="Times New Roman" w:hAnsi="Times New Roman" w:cs="Times New Roman"/>
          <w:sz w:val="24"/>
          <w:szCs w:val="24"/>
        </w:rPr>
        <w:t>: A triumphant soldiers-themed message for human wins</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These are displayed at the end of the game based on the victory condition.</w:t>
      </w:r>
    </w:p>
    <w:p w:rsidR="00D27971" w:rsidRPr="00D27971" w:rsidRDefault="00D27971" w:rsidP="00D27971">
      <w:pPr>
        <w:rPr>
          <w:rFonts w:ascii="Times New Roman" w:eastAsia="Times New Roman" w:hAnsi="Times New Roman" w:cs="Times New Roman"/>
          <w:sz w:val="24"/>
          <w:szCs w:val="24"/>
        </w:rPr>
      </w:pPr>
      <w:proofErr w:type="spellStart"/>
      <w:r w:rsidRPr="00D27971">
        <w:rPr>
          <w:rFonts w:ascii="Times New Roman" w:eastAsia="Times New Roman" w:hAnsi="Times New Roman" w:cs="Times New Roman"/>
          <w:sz w:val="24"/>
          <w:szCs w:val="24"/>
        </w:rPr>
        <w:t>CopyRetry</w:t>
      </w:r>
      <w:proofErr w:type="spellEnd"/>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J</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lastRenderedPageBreak/>
        <w:t xml:space="preserve">I want to have an opening statement that askes for the user input their soldiers name. and if the Easter egg is activated then </w:t>
      </w:r>
      <w:proofErr w:type="spellStart"/>
      <w:r w:rsidRPr="00D27971">
        <w:rPr>
          <w:rFonts w:ascii="Times New Roman" w:eastAsia="Times New Roman" w:hAnsi="Times New Roman" w:cs="Times New Roman"/>
          <w:sz w:val="24"/>
          <w:szCs w:val="24"/>
        </w:rPr>
        <w:t>i</w:t>
      </w:r>
      <w:proofErr w:type="spellEnd"/>
      <w:r w:rsidRPr="00D27971">
        <w:rPr>
          <w:rFonts w:ascii="Times New Roman" w:eastAsia="Times New Roman" w:hAnsi="Times New Roman" w:cs="Times New Roman"/>
          <w:sz w:val="24"/>
          <w:szCs w:val="24"/>
        </w:rPr>
        <w:t xml:space="preserve"> want it to give a print image of an alien, followed by a welcome message with the name of the alien that comes from one of five different alien names.</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Edit</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I'll modify the game to include a name input and alien name generation:</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Alien Invasion Game with Player Name and Alien Names</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Click to open code</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Key updates:</w:t>
      </w:r>
    </w:p>
    <w:p w:rsidR="00D27971" w:rsidRPr="00D27971" w:rsidRDefault="00D27971" w:rsidP="00D27971">
      <w:pPr>
        <w:numPr>
          <w:ilvl w:val="0"/>
          <w:numId w:val="5"/>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Added opening prompt to input soldier's name</w:t>
      </w:r>
    </w:p>
    <w:p w:rsidR="00D27971" w:rsidRPr="00D27971" w:rsidRDefault="00D27971" w:rsidP="00D27971">
      <w:pPr>
        <w:numPr>
          <w:ilvl w:val="0"/>
          <w:numId w:val="5"/>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Created alien commander names list</w:t>
      </w:r>
    </w:p>
    <w:p w:rsidR="00D27971" w:rsidRPr="00D27971" w:rsidRDefault="00D27971" w:rsidP="00D27971">
      <w:pPr>
        <w:numPr>
          <w:ilvl w:val="0"/>
          <w:numId w:val="5"/>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Added ASCII art alien image</w:t>
      </w:r>
    </w:p>
    <w:p w:rsidR="00D27971" w:rsidRPr="00D27971" w:rsidRDefault="00D27971" w:rsidP="00D27971">
      <w:pPr>
        <w:numPr>
          <w:ilvl w:val="0"/>
          <w:numId w:val="5"/>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When Easter egg is triggered, it: </w:t>
      </w:r>
    </w:p>
    <w:p w:rsidR="00D27971" w:rsidRPr="00D27971" w:rsidRDefault="00D27971" w:rsidP="00D27971">
      <w:pPr>
        <w:numPr>
          <w:ilvl w:val="1"/>
          <w:numId w:val="5"/>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Displays alien art</w:t>
      </w:r>
    </w:p>
    <w:p w:rsidR="00D27971" w:rsidRPr="00D27971" w:rsidRDefault="00D27971" w:rsidP="00D27971">
      <w:pPr>
        <w:numPr>
          <w:ilvl w:val="1"/>
          <w:numId w:val="5"/>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Selects a random alien commander name</w:t>
      </w:r>
    </w:p>
    <w:p w:rsidR="00D27971" w:rsidRPr="00D27971" w:rsidRDefault="00D27971" w:rsidP="00D27971">
      <w:pPr>
        <w:numPr>
          <w:ilvl w:val="1"/>
          <w:numId w:val="5"/>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Prints a welcome message with the commander's name</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Enjoy the new narrative elements!</w:t>
      </w:r>
    </w:p>
    <w:p w:rsidR="00D27971" w:rsidRPr="00D27971" w:rsidRDefault="00D27971" w:rsidP="00D27971">
      <w:pPr>
        <w:rPr>
          <w:rFonts w:ascii="Times New Roman" w:eastAsia="Times New Roman" w:hAnsi="Times New Roman" w:cs="Times New Roman"/>
          <w:sz w:val="24"/>
          <w:szCs w:val="24"/>
        </w:rPr>
      </w:pPr>
      <w:proofErr w:type="spellStart"/>
      <w:r w:rsidRPr="00D27971">
        <w:rPr>
          <w:rFonts w:ascii="Times New Roman" w:eastAsia="Times New Roman" w:hAnsi="Times New Roman" w:cs="Times New Roman"/>
          <w:sz w:val="24"/>
          <w:szCs w:val="24"/>
        </w:rPr>
        <w:t>CopyRetry</w:t>
      </w:r>
      <w:proofErr w:type="spellEnd"/>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J</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can </w:t>
      </w:r>
      <w:proofErr w:type="spellStart"/>
      <w:r w:rsidRPr="00D27971">
        <w:rPr>
          <w:rFonts w:ascii="Times New Roman" w:eastAsia="Times New Roman" w:hAnsi="Times New Roman" w:cs="Times New Roman"/>
          <w:sz w:val="24"/>
          <w:szCs w:val="24"/>
        </w:rPr>
        <w:t>i</w:t>
      </w:r>
      <w:proofErr w:type="spellEnd"/>
      <w:r w:rsidRPr="00D27971">
        <w:rPr>
          <w:rFonts w:ascii="Times New Roman" w:eastAsia="Times New Roman" w:hAnsi="Times New Roman" w:cs="Times New Roman"/>
          <w:sz w:val="24"/>
          <w:szCs w:val="24"/>
        </w:rPr>
        <w:t xml:space="preserve"> get the whole code with all </w:t>
      </w:r>
      <w:proofErr w:type="gramStart"/>
      <w:r w:rsidRPr="00D27971">
        <w:rPr>
          <w:rFonts w:ascii="Times New Roman" w:eastAsia="Times New Roman" w:hAnsi="Times New Roman" w:cs="Times New Roman"/>
          <w:sz w:val="24"/>
          <w:szCs w:val="24"/>
        </w:rPr>
        <w:t>the my</w:t>
      </w:r>
      <w:proofErr w:type="gramEnd"/>
      <w:r w:rsidRPr="00D27971">
        <w:rPr>
          <w:rFonts w:ascii="Times New Roman" w:eastAsia="Times New Roman" w:hAnsi="Times New Roman" w:cs="Times New Roman"/>
          <w:sz w:val="24"/>
          <w:szCs w:val="24"/>
        </w:rPr>
        <w:t xml:space="preserve"> additions.</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Edit</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I'll provide the complete code with all the additions we've discussed:</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Full Alien Invasion Game</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Click to open code</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This version includes all the features we discussed:</w:t>
      </w:r>
    </w:p>
    <w:p w:rsidR="00D27971" w:rsidRPr="00D27971" w:rsidRDefault="00D27971" w:rsidP="00D27971">
      <w:pPr>
        <w:numPr>
          <w:ilvl w:val="0"/>
          <w:numId w:val="6"/>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Player name input</w:t>
      </w:r>
    </w:p>
    <w:p w:rsidR="00D27971" w:rsidRPr="00D27971" w:rsidRDefault="00D27971" w:rsidP="00D27971">
      <w:pPr>
        <w:numPr>
          <w:ilvl w:val="0"/>
          <w:numId w:val="6"/>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Easter egg transformation</w:t>
      </w:r>
    </w:p>
    <w:p w:rsidR="00D27971" w:rsidRPr="00D27971" w:rsidRDefault="00D27971" w:rsidP="00D27971">
      <w:pPr>
        <w:numPr>
          <w:ilvl w:val="0"/>
          <w:numId w:val="6"/>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Alien commander names</w:t>
      </w:r>
    </w:p>
    <w:p w:rsidR="00D27971" w:rsidRPr="00D27971" w:rsidRDefault="00D27971" w:rsidP="00D27971">
      <w:pPr>
        <w:numPr>
          <w:ilvl w:val="0"/>
          <w:numId w:val="6"/>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Critical hit system</w:t>
      </w:r>
    </w:p>
    <w:p w:rsidR="00D27971" w:rsidRPr="00D27971" w:rsidRDefault="00D27971" w:rsidP="00D27971">
      <w:pPr>
        <w:numPr>
          <w:ilvl w:val="0"/>
          <w:numId w:val="6"/>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Massive explosion ASCII art</w:t>
      </w:r>
    </w:p>
    <w:p w:rsidR="00D27971" w:rsidRPr="00D27971" w:rsidRDefault="00D27971" w:rsidP="00D27971">
      <w:pPr>
        <w:numPr>
          <w:ilvl w:val="0"/>
          <w:numId w:val="6"/>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Alien/human victory images</w:t>
      </w:r>
    </w:p>
    <w:p w:rsidR="00D27971" w:rsidRPr="00D27971" w:rsidRDefault="00D27971" w:rsidP="00D27971">
      <w:pPr>
        <w:numPr>
          <w:ilvl w:val="0"/>
          <w:numId w:val="6"/>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Alien art for transformation</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The game now has a more immersive narrative and multiple interactive elements.</w:t>
      </w:r>
    </w:p>
    <w:p w:rsidR="00D27971" w:rsidRPr="00D27971" w:rsidRDefault="00D27971" w:rsidP="00D27971">
      <w:pPr>
        <w:rPr>
          <w:rFonts w:ascii="Times New Roman" w:eastAsia="Times New Roman" w:hAnsi="Times New Roman" w:cs="Times New Roman"/>
          <w:b/>
          <w:bCs/>
          <w:spacing w:val="-12"/>
          <w:sz w:val="24"/>
          <w:szCs w:val="24"/>
        </w:rPr>
      </w:pPr>
      <w:r w:rsidRPr="00D27971">
        <w:rPr>
          <w:rFonts w:ascii="Times New Roman" w:eastAsia="Times New Roman" w:hAnsi="Times New Roman" w:cs="Times New Roman"/>
          <w:b/>
          <w:bCs/>
          <w:spacing w:val="-12"/>
          <w:sz w:val="24"/>
          <w:szCs w:val="24"/>
        </w:rPr>
        <w:lastRenderedPageBreak/>
        <w:t xml:space="preserve"># Jereme Kalisch # 11/18/2024 # P5_HW # Make a game that is interactive. import random import time MASSIVE_EXPLOSION = """ </w:t>
      </w:r>
      <w:r w:rsidRPr="00D27971">
        <w:rPr>
          <w:rFonts w:ascii="MS Gothic" w:eastAsia="MS Gothic" w:hAnsi="MS Gothic" w:cs="MS Gothic"/>
          <w:b/>
          <w:bCs/>
          <w:spacing w:val="-12"/>
          <w:sz w:val="24"/>
          <w:szCs w:val="24"/>
        </w:rPr>
        <w:t>╱▀▀▀▀▀▀▀▀▀▀▀▀▀▀▀▀▀▀▀▀▀▀▀▀▀╲</w:t>
      </w:r>
      <w:r w:rsidRPr="00D27971">
        <w:rPr>
          <w:rFonts w:ascii="Times New Roman" w:eastAsia="Times New Roman" w:hAnsi="Times New Roman" w:cs="Times New Roman"/>
          <w:b/>
          <w:bCs/>
          <w:spacing w:val="-12"/>
          <w:sz w:val="24"/>
          <w:szCs w:val="24"/>
        </w:rPr>
        <w:t xml:space="preserve"> </w:t>
      </w:r>
      <w:r w:rsidRPr="00D27971">
        <w:rPr>
          <w:rFonts w:ascii="MS Gothic" w:eastAsia="MS Gothic" w:hAnsi="MS Gothic" w:cs="MS Gothic"/>
          <w:b/>
          <w:bCs/>
          <w:spacing w:val="-12"/>
          <w:sz w:val="24"/>
          <w:szCs w:val="24"/>
        </w:rPr>
        <w:t>▕</w:t>
      </w:r>
      <w:r w:rsidRPr="00D27971">
        <w:rPr>
          <w:rFonts w:ascii="Times New Roman" w:eastAsia="Times New Roman" w:hAnsi="Times New Roman" w:cs="Times New Roman"/>
          <w:b/>
          <w:bCs/>
          <w:spacing w:val="-12"/>
          <w:sz w:val="24"/>
          <w:szCs w:val="24"/>
        </w:rPr>
        <w:t xml:space="preserve"> </w:t>
      </w:r>
      <w:r w:rsidRPr="00D27971">
        <w:rPr>
          <w:rFonts w:ascii="Segoe UI Emoji" w:eastAsia="Times New Roman" w:hAnsi="Segoe UI Emoji" w:cs="Segoe UI Emoji"/>
          <w:b/>
          <w:bCs/>
          <w:spacing w:val="-12"/>
          <w:sz w:val="24"/>
          <w:szCs w:val="24"/>
        </w:rPr>
        <w:t>🔥</w:t>
      </w:r>
      <w:r w:rsidRPr="00D27971">
        <w:rPr>
          <w:rFonts w:ascii="Times New Roman" w:eastAsia="Times New Roman" w:hAnsi="Times New Roman" w:cs="Times New Roman"/>
          <w:b/>
          <w:bCs/>
          <w:spacing w:val="-12"/>
          <w:sz w:val="24"/>
          <w:szCs w:val="24"/>
        </w:rPr>
        <w:t xml:space="preserve"> MASSIVE EXPLOSION </w:t>
      </w:r>
      <w:r w:rsidRPr="00D27971">
        <w:rPr>
          <w:rFonts w:ascii="Segoe UI Emoji" w:eastAsia="Times New Roman" w:hAnsi="Segoe UI Emoji" w:cs="Segoe UI Emoji"/>
          <w:b/>
          <w:bCs/>
          <w:spacing w:val="-12"/>
          <w:sz w:val="24"/>
          <w:szCs w:val="24"/>
        </w:rPr>
        <w:t>🔥</w:t>
      </w:r>
    </w:p>
    <w:p w:rsidR="00D27971" w:rsidRPr="00D27971" w:rsidRDefault="00D27971" w:rsidP="00D27971">
      <w:pPr>
        <w:jc w:val="center"/>
        <w:rPr>
          <w:rFonts w:ascii="Times New Roman" w:eastAsia="Times New Roman" w:hAnsi="Times New Roman" w:cs="Times New Roman"/>
          <w:b/>
          <w:bCs/>
          <w:caps/>
          <w:sz w:val="24"/>
          <w:szCs w:val="24"/>
        </w:rPr>
      </w:pPr>
      <w:r w:rsidRPr="00D27971">
        <w:rPr>
          <w:rFonts w:ascii="Times New Roman" w:eastAsia="Times New Roman" w:hAnsi="Times New Roman" w:cs="Times New Roman"/>
          <w:b/>
          <w:bCs/>
          <w:caps/>
          <w:sz w:val="24"/>
          <w:szCs w:val="24"/>
        </w:rPr>
        <w:t>pasted</w:t>
      </w:r>
    </w:p>
    <w:p w:rsidR="00D27971" w:rsidRPr="00D27971" w:rsidRDefault="00D27971" w:rsidP="00D27971">
      <w:pPr>
        <w:rPr>
          <w:rFonts w:ascii="Times New Roman" w:eastAsia="Times New Roman" w:hAnsi="Times New Roman" w:cs="Times New Roman"/>
          <w:b/>
          <w:bCs/>
          <w:sz w:val="18"/>
          <w:szCs w:val="18"/>
        </w:rPr>
      </w:pPr>
      <w:r w:rsidRPr="00D27971">
        <w:rPr>
          <w:rFonts w:ascii="Times New Roman" w:eastAsia="Times New Roman" w:hAnsi="Times New Roman" w:cs="Times New Roman"/>
          <w:b/>
          <w:bCs/>
          <w:sz w:val="18"/>
          <w:szCs w:val="18"/>
        </w:rPr>
        <w:t>J</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r w:rsidRPr="00D27971">
        <w:rPr>
          <w:rFonts w:ascii="var(--font-user-message)" w:eastAsia="Times New Roman" w:hAnsi="var(--font-user-message)" w:cs="Times New Roman"/>
          <w:sz w:val="24"/>
          <w:szCs w:val="24"/>
        </w:rPr>
        <w:t xml:space="preserve">what are some special commands we can add that add some flair for the game but doesn't have an impact on the fight. </w:t>
      </w:r>
      <w:proofErr w:type="gramStart"/>
      <w:r w:rsidRPr="00D27971">
        <w:rPr>
          <w:rFonts w:ascii="var(--font-user-message)" w:eastAsia="Times New Roman" w:hAnsi="var(--font-user-message)" w:cs="Times New Roman"/>
          <w:sz w:val="24"/>
          <w:szCs w:val="24"/>
        </w:rPr>
        <w:t>Also</w:t>
      </w:r>
      <w:proofErr w:type="gramEnd"/>
      <w:r w:rsidRPr="00D27971">
        <w:rPr>
          <w:rFonts w:ascii="var(--font-user-message)" w:eastAsia="Times New Roman" w:hAnsi="var(--font-user-message)" w:cs="Times New Roman"/>
          <w:sz w:val="24"/>
          <w:szCs w:val="24"/>
        </w:rPr>
        <w:t xml:space="preserve"> if the user is the alien and the enter "flee" or "mercy" the alien is killed and a new alien takes their place and the fight continues. If the human user enters "flee" or "mercy" then it ends the game and the alien wins. I want the image of the explosion to look more like an atomic bomb.</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I'll help you enhance the game with some special commands and modify the explosion artwork. I'll use an artifact to show the code changes.</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Alien Invasion Game Modifications</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Click to open code</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 xml:space="preserve">For the atomic bomb explosion, I'll modify the </w:t>
      </w:r>
      <w:r w:rsidRPr="00D27971">
        <w:rPr>
          <w:rFonts w:ascii="Consolas" w:eastAsia="Times New Roman" w:hAnsi="Consolas" w:cs="Courier New"/>
          <w:spacing w:val="-4"/>
          <w:sz w:val="20"/>
          <w:szCs w:val="20"/>
          <w:bdr w:val="single" w:sz="2" w:space="0" w:color="auto" w:frame="1"/>
        </w:rPr>
        <w:t>MASSIVE_EXPLOSION</w:t>
      </w:r>
      <w:r w:rsidRPr="00D27971">
        <w:rPr>
          <w:rFonts w:ascii="var(--font-claude-message)" w:eastAsia="Times New Roman" w:hAnsi="var(--font-claude-message)" w:cs="Times New Roman"/>
          <w:spacing w:val="-4"/>
          <w:sz w:val="24"/>
          <w:szCs w:val="24"/>
        </w:rPr>
        <w:t xml:space="preserve"> constant:</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Atomic Bomb Explosion ASCII Art</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Click to open image</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Recommendations for implementation:</w:t>
      </w:r>
    </w:p>
    <w:p w:rsidR="00D27971" w:rsidRPr="00D27971" w:rsidRDefault="00D27971" w:rsidP="00D27971">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Add the </w:t>
      </w:r>
      <w:proofErr w:type="spellStart"/>
      <w:r w:rsidRPr="00D27971">
        <w:rPr>
          <w:rFonts w:ascii="Consolas" w:eastAsia="Times New Roman" w:hAnsi="Consolas" w:cs="Courier New"/>
          <w:spacing w:val="-4"/>
          <w:sz w:val="20"/>
          <w:szCs w:val="20"/>
          <w:bdr w:val="single" w:sz="2" w:space="0" w:color="auto" w:frame="1"/>
        </w:rPr>
        <w:t>special_commands</w:t>
      </w:r>
      <w:proofErr w:type="spellEnd"/>
      <w:r w:rsidRPr="00D27971">
        <w:rPr>
          <w:rFonts w:ascii="var(--font-claude-message)" w:eastAsia="Times New Roman" w:hAnsi="var(--font-claude-message)" w:cs="Times New Roman"/>
          <w:spacing w:val="-4"/>
          <w:sz w:val="24"/>
          <w:szCs w:val="24"/>
        </w:rPr>
        <w:t> method to the </w:t>
      </w:r>
      <w:proofErr w:type="spellStart"/>
      <w:r w:rsidRPr="00D27971">
        <w:rPr>
          <w:rFonts w:ascii="Consolas" w:eastAsia="Times New Roman" w:hAnsi="Consolas" w:cs="Courier New"/>
          <w:spacing w:val="-4"/>
          <w:sz w:val="20"/>
          <w:szCs w:val="20"/>
          <w:bdr w:val="single" w:sz="2" w:space="0" w:color="auto" w:frame="1"/>
        </w:rPr>
        <w:t>AlienInvasionGame</w:t>
      </w:r>
      <w:proofErr w:type="spellEnd"/>
      <w:r w:rsidRPr="00D27971">
        <w:rPr>
          <w:rFonts w:ascii="var(--font-claude-message)" w:eastAsia="Times New Roman" w:hAnsi="var(--font-claude-message)" w:cs="Times New Roman"/>
          <w:spacing w:val="-4"/>
          <w:sz w:val="24"/>
          <w:szCs w:val="24"/>
        </w:rPr>
        <w:t> class</w:t>
      </w:r>
    </w:p>
    <w:p w:rsidR="00D27971" w:rsidRPr="00D27971" w:rsidRDefault="00D27971" w:rsidP="00D27971">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Modify the </w:t>
      </w:r>
      <w:proofErr w:type="spellStart"/>
      <w:r w:rsidRPr="00D27971">
        <w:rPr>
          <w:rFonts w:ascii="Consolas" w:eastAsia="Times New Roman" w:hAnsi="Consolas" w:cs="Courier New"/>
          <w:spacing w:val="-4"/>
          <w:sz w:val="20"/>
          <w:szCs w:val="20"/>
          <w:bdr w:val="single" w:sz="2" w:space="0" w:color="auto" w:frame="1"/>
        </w:rPr>
        <w:t>choose_weapon</w:t>
      </w:r>
      <w:proofErr w:type="spellEnd"/>
      <w:r w:rsidRPr="00D27971">
        <w:rPr>
          <w:rFonts w:ascii="var(--font-claude-message)" w:eastAsia="Times New Roman" w:hAnsi="var(--font-claude-message)" w:cs="Times New Roman"/>
          <w:spacing w:val="-4"/>
          <w:sz w:val="24"/>
          <w:szCs w:val="24"/>
        </w:rPr>
        <w:t> method to include the new logic</w:t>
      </w:r>
    </w:p>
    <w:p w:rsidR="00D27971" w:rsidRPr="00D27971" w:rsidRDefault="00D27971" w:rsidP="00D27971">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Replace the </w:t>
      </w:r>
      <w:r w:rsidRPr="00D27971">
        <w:rPr>
          <w:rFonts w:ascii="Consolas" w:eastAsia="Times New Roman" w:hAnsi="Consolas" w:cs="Courier New"/>
          <w:spacing w:val="-4"/>
          <w:sz w:val="20"/>
          <w:szCs w:val="20"/>
          <w:bdr w:val="single" w:sz="2" w:space="0" w:color="auto" w:frame="1"/>
        </w:rPr>
        <w:t>MASSIVE_EXPLOSION</w:t>
      </w:r>
      <w:r w:rsidRPr="00D27971">
        <w:rPr>
          <w:rFonts w:ascii="var(--font-claude-message)" w:eastAsia="Times New Roman" w:hAnsi="var(--font-claude-message)" w:cs="Times New Roman"/>
          <w:spacing w:val="-4"/>
          <w:sz w:val="24"/>
          <w:szCs w:val="24"/>
        </w:rPr>
        <w:t> constant with the new version</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The changes add:</w:t>
      </w:r>
    </w:p>
    <w:p w:rsidR="00D27971" w:rsidRPr="00D27971" w:rsidRDefault="00D27971" w:rsidP="00D27971">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4 fun special commands that don't affect gameplay</w:t>
      </w:r>
    </w:p>
    <w:p w:rsidR="00D27971" w:rsidRPr="00D27971" w:rsidRDefault="00D27971" w:rsidP="00D27971">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Flee/mercy logic with different outcomes for human and alien modes</w:t>
      </w:r>
    </w:p>
    <w:p w:rsidR="00D27971" w:rsidRPr="00D27971" w:rsidRDefault="00D27971" w:rsidP="00D27971">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A more dramatic nuclear-themed explosion graphic</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Would you like me to elaborate on any of these modifications?</w:t>
      </w:r>
    </w:p>
    <w:p w:rsidR="00D27971" w:rsidRPr="00D27971" w:rsidRDefault="00D27971" w:rsidP="00D27971">
      <w:pPr>
        <w:rPr>
          <w:rFonts w:ascii="Times New Roman" w:eastAsia="Times New Roman" w:hAnsi="Times New Roman" w:cs="Times New Roman"/>
          <w:spacing w:val="-4"/>
          <w:sz w:val="24"/>
          <w:szCs w:val="24"/>
        </w:rPr>
      </w:pPr>
      <w:proofErr w:type="spellStart"/>
      <w:r w:rsidRPr="00D27971">
        <w:rPr>
          <w:rFonts w:ascii="Times New Roman" w:eastAsia="Times New Roman" w:hAnsi="Times New Roman" w:cs="Times New Roman"/>
          <w:spacing w:val="-4"/>
          <w:sz w:val="24"/>
          <w:szCs w:val="24"/>
        </w:rPr>
        <w:t>CopyRetry</w:t>
      </w:r>
      <w:proofErr w:type="spellEnd"/>
    </w:p>
    <w:p w:rsidR="00D27971" w:rsidRPr="00D27971" w:rsidRDefault="00D27971" w:rsidP="00D27971">
      <w:pPr>
        <w:rPr>
          <w:rFonts w:ascii="Times New Roman" w:eastAsia="Times New Roman" w:hAnsi="Times New Roman" w:cs="Times New Roman"/>
          <w:b/>
          <w:bCs/>
          <w:sz w:val="18"/>
          <w:szCs w:val="18"/>
        </w:rPr>
      </w:pPr>
      <w:r w:rsidRPr="00D27971">
        <w:rPr>
          <w:rFonts w:ascii="Times New Roman" w:eastAsia="Times New Roman" w:hAnsi="Times New Roman" w:cs="Times New Roman"/>
          <w:b/>
          <w:bCs/>
          <w:sz w:val="18"/>
          <w:szCs w:val="18"/>
        </w:rPr>
        <w:t>J</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proofErr w:type="spellStart"/>
      <w:r w:rsidRPr="00D27971">
        <w:rPr>
          <w:rFonts w:ascii="var(--font-user-message)" w:eastAsia="Times New Roman" w:hAnsi="var(--font-user-message)" w:cs="Times New Roman"/>
          <w:sz w:val="24"/>
          <w:szCs w:val="24"/>
        </w:rPr>
        <w:t>i</w:t>
      </w:r>
      <w:proofErr w:type="spellEnd"/>
      <w:r w:rsidRPr="00D27971">
        <w:rPr>
          <w:rFonts w:ascii="var(--font-user-message)" w:eastAsia="Times New Roman" w:hAnsi="var(--font-user-message)" w:cs="Times New Roman"/>
          <w:sz w:val="24"/>
          <w:szCs w:val="24"/>
        </w:rPr>
        <w:t xml:space="preserve"> want the special commands to stay as is but if </w:t>
      </w:r>
      <w:proofErr w:type="gramStart"/>
      <w:r w:rsidRPr="00D27971">
        <w:rPr>
          <w:rFonts w:ascii="var(--font-user-message)" w:eastAsia="Times New Roman" w:hAnsi="var(--font-user-message)" w:cs="Times New Roman"/>
          <w:sz w:val="24"/>
          <w:szCs w:val="24"/>
        </w:rPr>
        <w:t>anything</w:t>
      </w:r>
      <w:proofErr w:type="gramEnd"/>
      <w:r w:rsidRPr="00D27971">
        <w:rPr>
          <w:rFonts w:ascii="var(--font-user-message)" w:eastAsia="Times New Roman" w:hAnsi="var(--font-user-message)" w:cs="Times New Roman"/>
          <w:sz w:val="24"/>
          <w:szCs w:val="24"/>
        </w:rPr>
        <w:t xml:space="preserve"> else other than these special commands or the weapons then a response to choose better.</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Weapon Choice Enhancement</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Click to open code</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The modifications ensure:</w:t>
      </w:r>
    </w:p>
    <w:p w:rsidR="00D27971" w:rsidRPr="00D27971" w:rsidRDefault="00D27971" w:rsidP="00D27971">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All previous functionality remains intact</w:t>
      </w:r>
    </w:p>
    <w:p w:rsidR="00D27971" w:rsidRPr="00D27971" w:rsidRDefault="00D27971" w:rsidP="00D27971">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Only specific special commands work</w:t>
      </w:r>
    </w:p>
    <w:p w:rsidR="00D27971" w:rsidRPr="00D27971" w:rsidRDefault="00D27971" w:rsidP="00D27971">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Invalid inputs prompt a clear message to choose a valid weapon or command</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Would you like me to implement this change?</w:t>
      </w:r>
    </w:p>
    <w:p w:rsidR="00D27971" w:rsidRPr="00D27971" w:rsidRDefault="00D27971" w:rsidP="00D27971">
      <w:pPr>
        <w:rPr>
          <w:rFonts w:ascii="Times New Roman" w:eastAsia="Times New Roman" w:hAnsi="Times New Roman" w:cs="Times New Roman"/>
          <w:spacing w:val="-4"/>
          <w:sz w:val="24"/>
          <w:szCs w:val="24"/>
        </w:rPr>
      </w:pPr>
      <w:proofErr w:type="spellStart"/>
      <w:r w:rsidRPr="00D27971">
        <w:rPr>
          <w:rFonts w:ascii="Times New Roman" w:eastAsia="Times New Roman" w:hAnsi="Times New Roman" w:cs="Times New Roman"/>
          <w:spacing w:val="-4"/>
          <w:sz w:val="24"/>
          <w:szCs w:val="24"/>
        </w:rPr>
        <w:t>CopyRetry</w:t>
      </w:r>
      <w:proofErr w:type="spellEnd"/>
    </w:p>
    <w:p w:rsidR="00D27971" w:rsidRPr="00D27971" w:rsidRDefault="00D27971" w:rsidP="00D27971">
      <w:pPr>
        <w:rPr>
          <w:rFonts w:ascii="Times New Roman" w:eastAsia="Times New Roman" w:hAnsi="Times New Roman" w:cs="Times New Roman"/>
          <w:b/>
          <w:bCs/>
          <w:sz w:val="18"/>
          <w:szCs w:val="18"/>
        </w:rPr>
      </w:pPr>
      <w:r w:rsidRPr="00D27971">
        <w:rPr>
          <w:rFonts w:ascii="Times New Roman" w:eastAsia="Times New Roman" w:hAnsi="Times New Roman" w:cs="Times New Roman"/>
          <w:b/>
          <w:bCs/>
          <w:sz w:val="18"/>
          <w:szCs w:val="18"/>
        </w:rPr>
        <w:t>J</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proofErr w:type="spellStart"/>
      <w:r w:rsidRPr="00D27971">
        <w:rPr>
          <w:rFonts w:ascii="var(--font-user-message)" w:eastAsia="Times New Roman" w:hAnsi="var(--font-user-message)" w:cs="Times New Roman"/>
          <w:sz w:val="24"/>
          <w:szCs w:val="24"/>
        </w:rPr>
        <w:t>i</w:t>
      </w:r>
      <w:proofErr w:type="spellEnd"/>
      <w:r w:rsidRPr="00D27971">
        <w:rPr>
          <w:rFonts w:ascii="var(--font-user-message)" w:eastAsia="Times New Roman" w:hAnsi="var(--font-user-message)" w:cs="Times New Roman"/>
          <w:sz w:val="24"/>
          <w:szCs w:val="24"/>
        </w:rPr>
        <w:t xml:space="preserve"> want to add those special commands into the </w:t>
      </w:r>
      <w:proofErr w:type="spellStart"/>
      <w:r w:rsidRPr="00D27971">
        <w:rPr>
          <w:rFonts w:ascii="var(--font-user-message)" w:eastAsia="Times New Roman" w:hAnsi="var(--font-user-message)" w:cs="Times New Roman"/>
          <w:sz w:val="24"/>
          <w:szCs w:val="24"/>
        </w:rPr>
        <w:t>origanl</w:t>
      </w:r>
      <w:proofErr w:type="spellEnd"/>
      <w:r w:rsidRPr="00D27971">
        <w:rPr>
          <w:rFonts w:ascii="var(--font-user-message)" w:eastAsia="Times New Roman" w:hAnsi="var(--font-user-message)" w:cs="Times New Roman"/>
          <w:sz w:val="24"/>
          <w:szCs w:val="24"/>
        </w:rPr>
        <w:t xml:space="preserve"> code, where would </w:t>
      </w:r>
      <w:proofErr w:type="spellStart"/>
      <w:r w:rsidRPr="00D27971">
        <w:rPr>
          <w:rFonts w:ascii="var(--font-user-message)" w:eastAsia="Times New Roman" w:hAnsi="var(--font-user-message)" w:cs="Times New Roman"/>
          <w:sz w:val="24"/>
          <w:szCs w:val="24"/>
        </w:rPr>
        <w:t>i</w:t>
      </w:r>
      <w:proofErr w:type="spellEnd"/>
      <w:r w:rsidRPr="00D27971">
        <w:rPr>
          <w:rFonts w:ascii="var(--font-user-message)" w:eastAsia="Times New Roman" w:hAnsi="var(--font-user-message)" w:cs="Times New Roman"/>
          <w:sz w:val="24"/>
          <w:szCs w:val="24"/>
        </w:rPr>
        <w:t xml:space="preserve"> put them.</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lastRenderedPageBreak/>
        <w:t xml:space="preserve">I'll integrate the special commands in the </w:t>
      </w:r>
      <w:proofErr w:type="spellStart"/>
      <w:r w:rsidRPr="00D27971">
        <w:rPr>
          <w:rFonts w:ascii="Consolas" w:eastAsia="Times New Roman" w:hAnsi="Consolas" w:cs="Courier New"/>
          <w:spacing w:val="-4"/>
          <w:sz w:val="20"/>
          <w:szCs w:val="20"/>
          <w:bdr w:val="single" w:sz="2" w:space="0" w:color="auto" w:frame="1"/>
        </w:rPr>
        <w:t>choose_</w:t>
      </w:r>
      <w:proofErr w:type="gramStart"/>
      <w:r w:rsidRPr="00D27971">
        <w:rPr>
          <w:rFonts w:ascii="Consolas" w:eastAsia="Times New Roman" w:hAnsi="Consolas" w:cs="Courier New"/>
          <w:spacing w:val="-4"/>
          <w:sz w:val="20"/>
          <w:szCs w:val="20"/>
          <w:bdr w:val="single" w:sz="2" w:space="0" w:color="auto" w:frame="1"/>
        </w:rPr>
        <w:t>weapon</w:t>
      </w:r>
      <w:proofErr w:type="spellEnd"/>
      <w:r w:rsidRPr="00D27971">
        <w:rPr>
          <w:rFonts w:ascii="Consolas" w:eastAsia="Times New Roman" w:hAnsi="Consolas" w:cs="Courier New"/>
          <w:spacing w:val="-4"/>
          <w:sz w:val="20"/>
          <w:szCs w:val="20"/>
          <w:bdr w:val="single" w:sz="2" w:space="0" w:color="auto" w:frame="1"/>
        </w:rPr>
        <w:t>(</w:t>
      </w:r>
      <w:proofErr w:type="gramEnd"/>
      <w:r w:rsidRPr="00D27971">
        <w:rPr>
          <w:rFonts w:ascii="Consolas" w:eastAsia="Times New Roman" w:hAnsi="Consolas" w:cs="Courier New"/>
          <w:spacing w:val="-4"/>
          <w:sz w:val="20"/>
          <w:szCs w:val="20"/>
          <w:bdr w:val="single" w:sz="2" w:space="0" w:color="auto" w:frame="1"/>
        </w:rPr>
        <w:t>)</w:t>
      </w:r>
      <w:r w:rsidRPr="00D27971">
        <w:rPr>
          <w:rFonts w:ascii="var(--font-claude-message)" w:eastAsia="Times New Roman" w:hAnsi="var(--font-claude-message)" w:cs="Times New Roman"/>
          <w:spacing w:val="-4"/>
          <w:sz w:val="24"/>
          <w:szCs w:val="24"/>
        </w:rPr>
        <w:t xml:space="preserve"> method of the </w:t>
      </w:r>
      <w:proofErr w:type="spellStart"/>
      <w:r w:rsidRPr="00D27971">
        <w:rPr>
          <w:rFonts w:ascii="Consolas" w:eastAsia="Times New Roman" w:hAnsi="Consolas" w:cs="Courier New"/>
          <w:spacing w:val="-4"/>
          <w:sz w:val="20"/>
          <w:szCs w:val="20"/>
          <w:bdr w:val="single" w:sz="2" w:space="0" w:color="auto" w:frame="1"/>
        </w:rPr>
        <w:t>AlienInvasionGame</w:t>
      </w:r>
      <w:proofErr w:type="spellEnd"/>
      <w:r w:rsidRPr="00D27971">
        <w:rPr>
          <w:rFonts w:ascii="var(--font-claude-message)" w:eastAsia="Times New Roman" w:hAnsi="var(--font-claude-message)" w:cs="Times New Roman"/>
          <w:spacing w:val="-4"/>
          <w:sz w:val="24"/>
          <w:szCs w:val="24"/>
        </w:rPr>
        <w:t xml:space="preserve"> class. I'll modify the existing method to add the special commands directly in place:</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 xml:space="preserve">Updated </w:t>
      </w:r>
      <w:proofErr w:type="spellStart"/>
      <w:r w:rsidRPr="00D27971">
        <w:rPr>
          <w:rFonts w:ascii="Arial" w:eastAsia="Times New Roman" w:hAnsi="Arial" w:cs="Arial"/>
          <w:spacing w:val="-4"/>
          <w:sz w:val="24"/>
          <w:szCs w:val="24"/>
        </w:rPr>
        <w:t>choose_weapon</w:t>
      </w:r>
      <w:proofErr w:type="spellEnd"/>
      <w:r w:rsidRPr="00D27971">
        <w:rPr>
          <w:rFonts w:ascii="Arial" w:eastAsia="Times New Roman" w:hAnsi="Arial" w:cs="Arial"/>
          <w:spacing w:val="-4"/>
          <w:sz w:val="24"/>
          <w:szCs w:val="24"/>
        </w:rPr>
        <w:t xml:space="preserve"> Method</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Click to open code</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The changes:</w:t>
      </w:r>
    </w:p>
    <w:p w:rsidR="00D27971" w:rsidRPr="00D27971" w:rsidRDefault="00D27971" w:rsidP="00D27971">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Added special commands (dance, sing, taunt, pray) directly in the </w:t>
      </w:r>
      <w:proofErr w:type="spellStart"/>
      <w:r w:rsidRPr="00D27971">
        <w:rPr>
          <w:rFonts w:ascii="Consolas" w:eastAsia="Times New Roman" w:hAnsi="Consolas" w:cs="Courier New"/>
          <w:spacing w:val="-4"/>
          <w:sz w:val="20"/>
          <w:szCs w:val="20"/>
          <w:bdr w:val="single" w:sz="2" w:space="0" w:color="auto" w:frame="1"/>
        </w:rPr>
        <w:t>choose_</w:t>
      </w:r>
      <w:proofErr w:type="gramStart"/>
      <w:r w:rsidRPr="00D27971">
        <w:rPr>
          <w:rFonts w:ascii="Consolas" w:eastAsia="Times New Roman" w:hAnsi="Consolas" w:cs="Courier New"/>
          <w:spacing w:val="-4"/>
          <w:sz w:val="20"/>
          <w:szCs w:val="20"/>
          <w:bdr w:val="single" w:sz="2" w:space="0" w:color="auto" w:frame="1"/>
        </w:rPr>
        <w:t>weapon</w:t>
      </w:r>
      <w:proofErr w:type="spellEnd"/>
      <w:r w:rsidRPr="00D27971">
        <w:rPr>
          <w:rFonts w:ascii="Consolas" w:eastAsia="Times New Roman" w:hAnsi="Consolas" w:cs="Courier New"/>
          <w:spacing w:val="-4"/>
          <w:sz w:val="20"/>
          <w:szCs w:val="20"/>
          <w:bdr w:val="single" w:sz="2" w:space="0" w:color="auto" w:frame="1"/>
        </w:rPr>
        <w:t>(</w:t>
      </w:r>
      <w:proofErr w:type="gramEnd"/>
      <w:r w:rsidRPr="00D27971">
        <w:rPr>
          <w:rFonts w:ascii="Consolas" w:eastAsia="Times New Roman" w:hAnsi="Consolas" w:cs="Courier New"/>
          <w:spacing w:val="-4"/>
          <w:sz w:val="20"/>
          <w:szCs w:val="20"/>
          <w:bdr w:val="single" w:sz="2" w:space="0" w:color="auto" w:frame="1"/>
        </w:rPr>
        <w:t>)</w:t>
      </w:r>
      <w:r w:rsidRPr="00D27971">
        <w:rPr>
          <w:rFonts w:ascii="var(--font-claude-message)" w:eastAsia="Times New Roman" w:hAnsi="var(--font-claude-message)" w:cs="Times New Roman"/>
          <w:spacing w:val="-4"/>
          <w:sz w:val="24"/>
          <w:szCs w:val="24"/>
        </w:rPr>
        <w:t> method</w:t>
      </w:r>
    </w:p>
    <w:p w:rsidR="00D27971" w:rsidRPr="00D27971" w:rsidRDefault="00D27971" w:rsidP="00D27971">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Each command prints a fun, flavor-text response</w:t>
      </w:r>
    </w:p>
    <w:p w:rsidR="00D27971" w:rsidRPr="00D27971" w:rsidRDefault="00D27971" w:rsidP="00D27971">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Allows the player to continue the game after using a special command</w:t>
      </w:r>
    </w:p>
    <w:p w:rsidR="00D27971" w:rsidRPr="00D27971" w:rsidRDefault="00D27971" w:rsidP="00D27971">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Maintains all existing functionality of the original method</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Would you like me to explain the modifications further?</w:t>
      </w:r>
    </w:p>
    <w:p w:rsidR="00D27971" w:rsidRPr="00D27971" w:rsidRDefault="00D27971" w:rsidP="00D27971">
      <w:pPr>
        <w:rPr>
          <w:rFonts w:ascii="Times New Roman" w:eastAsia="Times New Roman" w:hAnsi="Times New Roman" w:cs="Times New Roman"/>
          <w:spacing w:val="-4"/>
          <w:sz w:val="24"/>
          <w:szCs w:val="24"/>
        </w:rPr>
      </w:pPr>
      <w:proofErr w:type="spellStart"/>
      <w:r w:rsidRPr="00D27971">
        <w:rPr>
          <w:rFonts w:ascii="Times New Roman" w:eastAsia="Times New Roman" w:hAnsi="Times New Roman" w:cs="Times New Roman"/>
          <w:spacing w:val="-4"/>
          <w:sz w:val="24"/>
          <w:szCs w:val="24"/>
        </w:rPr>
        <w:t>CopyRetry</w:t>
      </w:r>
      <w:proofErr w:type="spellEnd"/>
    </w:p>
    <w:p w:rsidR="00A9204E" w:rsidRDefault="00A9204E"/>
    <w:p w:rsidR="00D27971" w:rsidRPr="00D27971" w:rsidRDefault="00D27971" w:rsidP="00D27971">
      <w:pPr>
        <w:rPr>
          <w:rFonts w:ascii="Times New Roman" w:eastAsia="Times New Roman" w:hAnsi="Times New Roman" w:cs="Times New Roman"/>
          <w:sz w:val="24"/>
          <w:szCs w:val="24"/>
        </w:rPr>
      </w:pPr>
      <w:proofErr w:type="spellStart"/>
      <w:r w:rsidRPr="00D27971">
        <w:rPr>
          <w:rFonts w:ascii="Times New Roman" w:eastAsia="Times New Roman" w:hAnsi="Times New Roman" w:cs="Times New Roman"/>
          <w:sz w:val="24"/>
          <w:szCs w:val="24"/>
        </w:rPr>
        <w:t>Alien_Invasion</w:t>
      </w:r>
      <w:proofErr w:type="spellEnd"/>
    </w:p>
    <w:p w:rsidR="00D27971" w:rsidRPr="00D27971" w:rsidRDefault="00D27971" w:rsidP="00D27971">
      <w:pPr>
        <w:rPr>
          <w:rFonts w:ascii="Times New Roman" w:eastAsia="Times New Roman" w:hAnsi="Times New Roman" w:cs="Times New Roman"/>
          <w:sz w:val="24"/>
          <w:szCs w:val="24"/>
        </w:rPr>
      </w:pPr>
      <w:proofErr w:type="spellStart"/>
      <w:r w:rsidRPr="00D27971">
        <w:rPr>
          <w:rFonts w:ascii="Times New Roman" w:eastAsia="Times New Roman" w:hAnsi="Times New Roman" w:cs="Times New Roman"/>
          <w:sz w:val="24"/>
          <w:szCs w:val="24"/>
        </w:rPr>
        <w:t>py</w:t>
      </w:r>
      <w:proofErr w:type="spellEnd"/>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J</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proofErr w:type="spellStart"/>
      <w:r w:rsidRPr="00D27971">
        <w:rPr>
          <w:rFonts w:ascii="Times New Roman" w:eastAsia="Times New Roman" w:hAnsi="Times New Roman" w:cs="Times New Roman"/>
          <w:sz w:val="24"/>
          <w:szCs w:val="24"/>
        </w:rPr>
        <w:t>i</w:t>
      </w:r>
      <w:proofErr w:type="spellEnd"/>
      <w:r w:rsidRPr="00D27971">
        <w:rPr>
          <w:rFonts w:ascii="Times New Roman" w:eastAsia="Times New Roman" w:hAnsi="Times New Roman" w:cs="Times New Roman"/>
          <w:sz w:val="24"/>
          <w:szCs w:val="24"/>
        </w:rPr>
        <w:t xml:space="preserve"> want to add some music to this file how would </w:t>
      </w:r>
      <w:proofErr w:type="spellStart"/>
      <w:r w:rsidRPr="00D27971">
        <w:rPr>
          <w:rFonts w:ascii="Times New Roman" w:eastAsia="Times New Roman" w:hAnsi="Times New Roman" w:cs="Times New Roman"/>
          <w:sz w:val="24"/>
          <w:szCs w:val="24"/>
        </w:rPr>
        <w:t>i</w:t>
      </w:r>
      <w:proofErr w:type="spellEnd"/>
      <w:r w:rsidRPr="00D27971">
        <w:rPr>
          <w:rFonts w:ascii="Times New Roman" w:eastAsia="Times New Roman" w:hAnsi="Times New Roman" w:cs="Times New Roman"/>
          <w:sz w:val="24"/>
          <w:szCs w:val="24"/>
        </w:rPr>
        <w:t xml:space="preserve"> do it?</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I'll help you add background music to your alien invasion game using Python's </w:t>
      </w:r>
      <w:proofErr w:type="spellStart"/>
      <w:r w:rsidRPr="00D27971">
        <w:rPr>
          <w:rFonts w:ascii="Courier New" w:eastAsia="Times New Roman" w:hAnsi="Courier New" w:cs="Courier New"/>
          <w:sz w:val="20"/>
          <w:szCs w:val="20"/>
        </w:rPr>
        <w:t>pygame</w:t>
      </w:r>
      <w:proofErr w:type="spellEnd"/>
      <w:r w:rsidRPr="00D27971">
        <w:rPr>
          <w:rFonts w:ascii="Times New Roman" w:eastAsia="Times New Roman" w:hAnsi="Times New Roman" w:cs="Times New Roman"/>
          <w:sz w:val="24"/>
          <w:szCs w:val="24"/>
        </w:rPr>
        <w:t xml:space="preserve"> mixer module, which is great for handling game audio.</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Alien Invasion Game with Music</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Click to open code</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To implement this sound system, you'll need to:</w:t>
      </w:r>
    </w:p>
    <w:p w:rsidR="00D27971" w:rsidRPr="00D27971" w:rsidRDefault="00D27971" w:rsidP="00D27971">
      <w:pPr>
        <w:numPr>
          <w:ilvl w:val="0"/>
          <w:numId w:val="1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Install </w:t>
      </w:r>
      <w:proofErr w:type="spellStart"/>
      <w:r w:rsidRPr="00D27971">
        <w:rPr>
          <w:rFonts w:ascii="Times New Roman" w:eastAsia="Times New Roman" w:hAnsi="Times New Roman" w:cs="Times New Roman"/>
          <w:sz w:val="24"/>
          <w:szCs w:val="24"/>
        </w:rPr>
        <w:t>pygame</w:t>
      </w:r>
      <w:proofErr w:type="spellEnd"/>
      <w:r w:rsidRPr="00D27971">
        <w:rPr>
          <w:rFonts w:ascii="Times New Roman" w:eastAsia="Times New Roman" w:hAnsi="Times New Roman" w:cs="Times New Roman"/>
          <w:sz w:val="24"/>
          <w:szCs w:val="24"/>
        </w:rPr>
        <w:t xml:space="preserve"> if you haven't already:</w:t>
      </w:r>
    </w:p>
    <w:p w:rsidR="00D27971" w:rsidRPr="00D27971" w:rsidRDefault="00D27971" w:rsidP="00D2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971">
        <w:rPr>
          <w:rFonts w:ascii="Courier New" w:eastAsia="Times New Roman" w:hAnsi="Courier New" w:cs="Courier New"/>
          <w:sz w:val="20"/>
          <w:szCs w:val="20"/>
        </w:rPr>
        <w:t>bash</w:t>
      </w:r>
    </w:p>
    <w:p w:rsidR="00D27971" w:rsidRPr="00D27971" w:rsidRDefault="00D27971" w:rsidP="00D2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971">
        <w:rPr>
          <w:rFonts w:ascii="Courier New" w:eastAsia="Times New Roman" w:hAnsi="Courier New" w:cs="Courier New"/>
          <w:sz w:val="20"/>
          <w:szCs w:val="20"/>
        </w:rPr>
        <w:t>Copy</w:t>
      </w:r>
    </w:p>
    <w:p w:rsidR="00D27971" w:rsidRPr="00D27971" w:rsidRDefault="00D27971" w:rsidP="00D279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z w:val="20"/>
          <w:szCs w:val="20"/>
        </w:rPr>
      </w:pPr>
      <w:r w:rsidRPr="00D27971">
        <w:rPr>
          <w:rFonts w:ascii="Consolas" w:eastAsia="Times New Roman" w:hAnsi="Consolas" w:cs="Courier New"/>
          <w:color w:val="ABB2BF"/>
          <w:sz w:val="20"/>
          <w:szCs w:val="20"/>
          <w:shd w:val="clear" w:color="auto" w:fill="282C34"/>
        </w:rPr>
        <w:t xml:space="preserve">pip </w:t>
      </w:r>
      <w:r w:rsidRPr="00D27971">
        <w:rPr>
          <w:rFonts w:ascii="Consolas" w:eastAsia="Times New Roman" w:hAnsi="Consolas" w:cs="Courier New"/>
          <w:color w:val="61AFEF"/>
          <w:sz w:val="20"/>
          <w:szCs w:val="20"/>
          <w:shd w:val="clear" w:color="auto" w:fill="282C34"/>
        </w:rPr>
        <w:t>install</w:t>
      </w:r>
      <w:r w:rsidRPr="00D27971">
        <w:rPr>
          <w:rFonts w:ascii="Consolas" w:eastAsia="Times New Roman" w:hAnsi="Consolas" w:cs="Courier New"/>
          <w:color w:val="ABB2BF"/>
          <w:sz w:val="20"/>
          <w:szCs w:val="20"/>
          <w:shd w:val="clear" w:color="auto" w:fill="282C34"/>
        </w:rPr>
        <w:t xml:space="preserve"> </w:t>
      </w:r>
      <w:proofErr w:type="spellStart"/>
      <w:r w:rsidRPr="00D27971">
        <w:rPr>
          <w:rFonts w:ascii="Consolas" w:eastAsia="Times New Roman" w:hAnsi="Consolas" w:cs="Courier New"/>
          <w:color w:val="ABB2BF"/>
          <w:sz w:val="20"/>
          <w:szCs w:val="20"/>
          <w:shd w:val="clear" w:color="auto" w:fill="282C34"/>
        </w:rPr>
        <w:t>pygame</w:t>
      </w:r>
      <w:proofErr w:type="spellEnd"/>
    </w:p>
    <w:p w:rsidR="00D27971" w:rsidRPr="00D27971" w:rsidRDefault="00D27971" w:rsidP="00D27971">
      <w:pPr>
        <w:numPr>
          <w:ilvl w:val="0"/>
          <w:numId w:val="12"/>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Create a "sounds" folder in your game directory and add these audio files:</w:t>
      </w:r>
    </w:p>
    <w:p w:rsidR="00D27971" w:rsidRPr="00D27971" w:rsidRDefault="00D27971" w:rsidP="00D27971">
      <w:pPr>
        <w:numPr>
          <w:ilvl w:val="0"/>
          <w:numId w:val="13"/>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background_music.mp3 - Your choice of background music</w:t>
      </w:r>
    </w:p>
    <w:p w:rsidR="00D27971" w:rsidRPr="00D27971" w:rsidRDefault="00D27971" w:rsidP="00D27971">
      <w:pPr>
        <w:numPr>
          <w:ilvl w:val="0"/>
          <w:numId w:val="13"/>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laser_sound.wav - For weapon firing</w:t>
      </w:r>
    </w:p>
    <w:p w:rsidR="00D27971" w:rsidRPr="00D27971" w:rsidRDefault="00D27971" w:rsidP="00D27971">
      <w:pPr>
        <w:numPr>
          <w:ilvl w:val="0"/>
          <w:numId w:val="13"/>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explosion_sound.wav - For explosions and critical hits</w:t>
      </w:r>
    </w:p>
    <w:p w:rsidR="00D27971" w:rsidRPr="00D27971" w:rsidRDefault="00D27971" w:rsidP="00D27971">
      <w:pPr>
        <w:numPr>
          <w:ilvl w:val="0"/>
          <w:numId w:val="13"/>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victory_sound.wav - For winning the game</w:t>
      </w:r>
    </w:p>
    <w:p w:rsidR="00D27971" w:rsidRPr="00D27971" w:rsidRDefault="00D27971" w:rsidP="00D27971">
      <w:pPr>
        <w:numPr>
          <w:ilvl w:val="0"/>
          <w:numId w:val="13"/>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defeat_sound.wav - For losing the game</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You can find free sound effects and music from websites like:</w:t>
      </w:r>
    </w:p>
    <w:p w:rsidR="00D27971" w:rsidRPr="00D27971" w:rsidRDefault="00D27971" w:rsidP="00D27971">
      <w:pPr>
        <w:numPr>
          <w:ilvl w:val="0"/>
          <w:numId w:val="14"/>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freesound.org</w:t>
      </w:r>
    </w:p>
    <w:p w:rsidR="00D27971" w:rsidRPr="00D27971" w:rsidRDefault="00D27971" w:rsidP="00D27971">
      <w:pPr>
        <w:numPr>
          <w:ilvl w:val="0"/>
          <w:numId w:val="14"/>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lastRenderedPageBreak/>
        <w:t>opengameart.org</w:t>
      </w:r>
    </w:p>
    <w:p w:rsidR="00D27971" w:rsidRPr="00D27971" w:rsidRDefault="00D27971" w:rsidP="00D27971">
      <w:pPr>
        <w:numPr>
          <w:ilvl w:val="0"/>
          <w:numId w:val="14"/>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incompetech.com (for background music)</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The changes I've made include:</w:t>
      </w:r>
    </w:p>
    <w:p w:rsidR="00D27971" w:rsidRPr="00D27971" w:rsidRDefault="00D27971" w:rsidP="00D27971">
      <w:pPr>
        <w:numPr>
          <w:ilvl w:val="0"/>
          <w:numId w:val="15"/>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Added </w:t>
      </w:r>
      <w:proofErr w:type="spellStart"/>
      <w:r w:rsidRPr="00D27971">
        <w:rPr>
          <w:rFonts w:ascii="Times New Roman" w:eastAsia="Times New Roman" w:hAnsi="Times New Roman" w:cs="Times New Roman"/>
          <w:sz w:val="24"/>
          <w:szCs w:val="24"/>
        </w:rPr>
        <w:t>pygame</w:t>
      </w:r>
      <w:proofErr w:type="spellEnd"/>
      <w:r w:rsidRPr="00D27971">
        <w:rPr>
          <w:rFonts w:ascii="Times New Roman" w:eastAsia="Times New Roman" w:hAnsi="Times New Roman" w:cs="Times New Roman"/>
          <w:sz w:val="24"/>
          <w:szCs w:val="24"/>
        </w:rPr>
        <w:t xml:space="preserve"> mixer initialization</w:t>
      </w:r>
    </w:p>
    <w:p w:rsidR="00D27971" w:rsidRPr="00D27971" w:rsidRDefault="00D27971" w:rsidP="00D27971">
      <w:pPr>
        <w:numPr>
          <w:ilvl w:val="0"/>
          <w:numId w:val="15"/>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Created a sound management system with different effects for various game events</w:t>
      </w:r>
    </w:p>
    <w:p w:rsidR="00D27971" w:rsidRPr="00D27971" w:rsidRDefault="00D27971" w:rsidP="00D27971">
      <w:pPr>
        <w:numPr>
          <w:ilvl w:val="0"/>
          <w:numId w:val="15"/>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Added background music that loops continuously</w:t>
      </w:r>
    </w:p>
    <w:p w:rsidR="00D27971" w:rsidRPr="00D27971" w:rsidRDefault="00D27971" w:rsidP="00D27971">
      <w:pPr>
        <w:numPr>
          <w:ilvl w:val="0"/>
          <w:numId w:val="15"/>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Implemented sound effects for: </w:t>
      </w:r>
    </w:p>
    <w:p w:rsidR="00D27971" w:rsidRPr="00D27971" w:rsidRDefault="00D27971" w:rsidP="00D27971">
      <w:pPr>
        <w:numPr>
          <w:ilvl w:val="1"/>
          <w:numId w:val="15"/>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Weapon firing</w:t>
      </w:r>
    </w:p>
    <w:p w:rsidR="00D27971" w:rsidRPr="00D27971" w:rsidRDefault="00D27971" w:rsidP="00D27971">
      <w:pPr>
        <w:numPr>
          <w:ilvl w:val="1"/>
          <w:numId w:val="15"/>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Explosions</w:t>
      </w:r>
    </w:p>
    <w:p w:rsidR="00D27971" w:rsidRPr="00D27971" w:rsidRDefault="00D27971" w:rsidP="00D27971">
      <w:pPr>
        <w:numPr>
          <w:ilvl w:val="1"/>
          <w:numId w:val="15"/>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Victory/defeat conditions</w:t>
      </w:r>
    </w:p>
    <w:p w:rsidR="00D27971" w:rsidRPr="00D27971" w:rsidRDefault="00D27971" w:rsidP="00D27971">
      <w:pPr>
        <w:numPr>
          <w:ilvl w:val="0"/>
          <w:numId w:val="15"/>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Added volume control for both background music and sound effects</w:t>
      </w:r>
    </w:p>
    <w:p w:rsidR="00D27971" w:rsidRPr="00D27971" w:rsidRDefault="00D27971" w:rsidP="00D27971">
      <w:pPr>
        <w:numPr>
          <w:ilvl w:val="0"/>
          <w:numId w:val="15"/>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Included error handling for cases where sound files might be missing</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Would you like me to help you find specific sound effects or music that would work well with your game's theme?</w:t>
      </w:r>
    </w:p>
    <w:p w:rsidR="00D27971" w:rsidRPr="00D27971" w:rsidRDefault="00D27971" w:rsidP="00D27971">
      <w:pPr>
        <w:rPr>
          <w:rFonts w:ascii="Times New Roman" w:eastAsia="Times New Roman" w:hAnsi="Times New Roman" w:cs="Times New Roman"/>
          <w:sz w:val="24"/>
          <w:szCs w:val="24"/>
        </w:rPr>
      </w:pPr>
      <w:proofErr w:type="spellStart"/>
      <w:r w:rsidRPr="00D27971">
        <w:rPr>
          <w:rFonts w:ascii="Times New Roman" w:eastAsia="Times New Roman" w:hAnsi="Times New Roman" w:cs="Times New Roman"/>
          <w:sz w:val="24"/>
          <w:szCs w:val="24"/>
        </w:rPr>
        <w:t>CopyRetry</w:t>
      </w:r>
      <w:proofErr w:type="spellEnd"/>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Claude does not have the ability to run the code it generates yet.</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J</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I like the sound effects suggested, </w:t>
      </w:r>
      <w:proofErr w:type="spellStart"/>
      <w:r w:rsidRPr="00D27971">
        <w:rPr>
          <w:rFonts w:ascii="Times New Roman" w:eastAsia="Times New Roman" w:hAnsi="Times New Roman" w:cs="Times New Roman"/>
          <w:sz w:val="24"/>
          <w:szCs w:val="24"/>
        </w:rPr>
        <w:t>i</w:t>
      </w:r>
      <w:proofErr w:type="spellEnd"/>
      <w:r w:rsidRPr="00D27971">
        <w:rPr>
          <w:rFonts w:ascii="Times New Roman" w:eastAsia="Times New Roman" w:hAnsi="Times New Roman" w:cs="Times New Roman"/>
          <w:sz w:val="24"/>
          <w:szCs w:val="24"/>
        </w:rPr>
        <w:t xml:space="preserve"> would like a military beat for the game when the user is human, and </w:t>
      </w:r>
      <w:proofErr w:type="spellStart"/>
      <w:r w:rsidRPr="00D27971">
        <w:rPr>
          <w:rFonts w:ascii="Times New Roman" w:eastAsia="Times New Roman" w:hAnsi="Times New Roman" w:cs="Times New Roman"/>
          <w:sz w:val="24"/>
          <w:szCs w:val="24"/>
        </w:rPr>
        <w:t>i</w:t>
      </w:r>
      <w:proofErr w:type="spellEnd"/>
      <w:r w:rsidRPr="00D27971">
        <w:rPr>
          <w:rFonts w:ascii="Times New Roman" w:eastAsia="Times New Roman" w:hAnsi="Times New Roman" w:cs="Times New Roman"/>
          <w:sz w:val="24"/>
          <w:szCs w:val="24"/>
        </w:rPr>
        <w:t xml:space="preserve"> want a background for when the user is an alien to be something spacy</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Edit</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I'll help you modify the code to include different background music tracks for human and alien modes, and I'll suggest some specific music styles that would work well for each.</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Alien Invasion Game with Dual Music Tracks</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Click to open code</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For the music tracks, I recommend:</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For </w:t>
      </w:r>
      <w:proofErr w:type="spellStart"/>
      <w:r w:rsidRPr="00D27971">
        <w:rPr>
          <w:rFonts w:ascii="Times New Roman" w:eastAsia="Times New Roman" w:hAnsi="Times New Roman" w:cs="Times New Roman"/>
          <w:sz w:val="24"/>
          <w:szCs w:val="24"/>
        </w:rPr>
        <w:t>human_music</w:t>
      </w:r>
      <w:proofErr w:type="spellEnd"/>
      <w:r w:rsidRPr="00D27971">
        <w:rPr>
          <w:rFonts w:ascii="Times New Roman" w:eastAsia="Times New Roman" w:hAnsi="Times New Roman" w:cs="Times New Roman"/>
          <w:sz w:val="24"/>
          <w:szCs w:val="24"/>
        </w:rPr>
        <w:t xml:space="preserve"> (military_theme.mp3):</w:t>
      </w:r>
    </w:p>
    <w:p w:rsidR="00D27971" w:rsidRPr="00D27971" w:rsidRDefault="00D27971" w:rsidP="00D27971">
      <w:pPr>
        <w:numPr>
          <w:ilvl w:val="0"/>
          <w:numId w:val="16"/>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Look for military marches with strong drums and brass instruments</w:t>
      </w:r>
    </w:p>
    <w:p w:rsidR="00D27971" w:rsidRPr="00D27971" w:rsidRDefault="00D27971" w:rsidP="00D27971">
      <w:pPr>
        <w:numPr>
          <w:ilvl w:val="0"/>
          <w:numId w:val="16"/>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Suggested tracks you can find (ensure you have rights to use): </w:t>
      </w:r>
    </w:p>
    <w:p w:rsidR="00D27971" w:rsidRPr="00D27971" w:rsidRDefault="00D27971" w:rsidP="00D27971">
      <w:pPr>
        <w:numPr>
          <w:ilvl w:val="1"/>
          <w:numId w:val="16"/>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"The Stars and Stripes Forever"</w:t>
      </w:r>
    </w:p>
    <w:p w:rsidR="00D27971" w:rsidRPr="00D27971" w:rsidRDefault="00D27971" w:rsidP="00D27971">
      <w:pPr>
        <w:numPr>
          <w:ilvl w:val="1"/>
          <w:numId w:val="16"/>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"When Johnny Comes Marching Home"</w:t>
      </w:r>
    </w:p>
    <w:p w:rsidR="00D27971" w:rsidRPr="00D27971" w:rsidRDefault="00D27971" w:rsidP="00D27971">
      <w:pPr>
        <w:numPr>
          <w:ilvl w:val="1"/>
          <w:numId w:val="16"/>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Or similar royalty-free military marches from incompetech.com</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For </w:t>
      </w:r>
      <w:proofErr w:type="spellStart"/>
      <w:r w:rsidRPr="00D27971">
        <w:rPr>
          <w:rFonts w:ascii="Times New Roman" w:eastAsia="Times New Roman" w:hAnsi="Times New Roman" w:cs="Times New Roman"/>
          <w:sz w:val="24"/>
          <w:szCs w:val="24"/>
        </w:rPr>
        <w:t>alien_music</w:t>
      </w:r>
      <w:proofErr w:type="spellEnd"/>
      <w:r w:rsidRPr="00D27971">
        <w:rPr>
          <w:rFonts w:ascii="Times New Roman" w:eastAsia="Times New Roman" w:hAnsi="Times New Roman" w:cs="Times New Roman"/>
          <w:sz w:val="24"/>
          <w:szCs w:val="24"/>
        </w:rPr>
        <w:t xml:space="preserve"> (alien_theme.mp3):</w:t>
      </w:r>
    </w:p>
    <w:p w:rsidR="00D27971" w:rsidRPr="00D27971" w:rsidRDefault="00D27971" w:rsidP="00D27971">
      <w:pPr>
        <w:numPr>
          <w:ilvl w:val="0"/>
          <w:numId w:val="17"/>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lastRenderedPageBreak/>
        <w:t xml:space="preserve">Look for ambient space music with: </w:t>
      </w:r>
    </w:p>
    <w:p w:rsidR="00D27971" w:rsidRPr="00D27971" w:rsidRDefault="00D27971" w:rsidP="00D27971">
      <w:pPr>
        <w:numPr>
          <w:ilvl w:val="1"/>
          <w:numId w:val="17"/>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Synthesizer sounds</w:t>
      </w:r>
    </w:p>
    <w:p w:rsidR="00D27971" w:rsidRPr="00D27971" w:rsidRDefault="00D27971" w:rsidP="00D27971">
      <w:pPr>
        <w:numPr>
          <w:ilvl w:val="1"/>
          <w:numId w:val="17"/>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Ethereal tones</w:t>
      </w:r>
    </w:p>
    <w:p w:rsidR="00D27971" w:rsidRPr="00D27971" w:rsidRDefault="00D27971" w:rsidP="00D27971">
      <w:pPr>
        <w:numPr>
          <w:ilvl w:val="1"/>
          <w:numId w:val="17"/>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Mysterious atmosphere</w:t>
      </w:r>
    </w:p>
    <w:p w:rsidR="00D27971" w:rsidRPr="00D27971" w:rsidRDefault="00D27971" w:rsidP="00D27971">
      <w:pPr>
        <w:numPr>
          <w:ilvl w:val="0"/>
          <w:numId w:val="17"/>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Suggested sources: </w:t>
      </w:r>
    </w:p>
    <w:p w:rsidR="00D27971" w:rsidRPr="00D27971" w:rsidRDefault="00D27971" w:rsidP="00D27971">
      <w:pPr>
        <w:numPr>
          <w:ilvl w:val="1"/>
          <w:numId w:val="17"/>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Purple Planet Music's space collection</w:t>
      </w:r>
    </w:p>
    <w:p w:rsidR="00D27971" w:rsidRPr="00D27971" w:rsidRDefault="00D27971" w:rsidP="00D27971">
      <w:pPr>
        <w:numPr>
          <w:ilvl w:val="1"/>
          <w:numId w:val="17"/>
        </w:numPr>
        <w:spacing w:before="100" w:beforeAutospacing="1" w:after="100" w:afterAutospacing="1"/>
        <w:rPr>
          <w:rFonts w:ascii="Times New Roman" w:eastAsia="Times New Roman" w:hAnsi="Times New Roman" w:cs="Times New Roman"/>
          <w:sz w:val="24"/>
          <w:szCs w:val="24"/>
        </w:rPr>
      </w:pPr>
      <w:proofErr w:type="spellStart"/>
      <w:r w:rsidRPr="00D27971">
        <w:rPr>
          <w:rFonts w:ascii="Times New Roman" w:eastAsia="Times New Roman" w:hAnsi="Times New Roman" w:cs="Times New Roman"/>
          <w:sz w:val="24"/>
          <w:szCs w:val="24"/>
        </w:rPr>
        <w:t>incompetech.com's</w:t>
      </w:r>
      <w:proofErr w:type="spellEnd"/>
      <w:r w:rsidRPr="00D27971">
        <w:rPr>
          <w:rFonts w:ascii="Times New Roman" w:eastAsia="Times New Roman" w:hAnsi="Times New Roman" w:cs="Times New Roman"/>
          <w:sz w:val="24"/>
          <w:szCs w:val="24"/>
        </w:rPr>
        <w:t xml:space="preserve"> sci-fi selection</w:t>
      </w:r>
    </w:p>
    <w:p w:rsidR="00D27971" w:rsidRPr="00D27971" w:rsidRDefault="00D27971" w:rsidP="00D27971">
      <w:pPr>
        <w:numPr>
          <w:ilvl w:val="1"/>
          <w:numId w:val="17"/>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Free space ambient tracks from freemusicarchive.org</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You can find free music that matches these styles from:</w:t>
      </w:r>
    </w:p>
    <w:p w:rsidR="00D27971" w:rsidRPr="00D27971" w:rsidRDefault="00D27971" w:rsidP="00D27971">
      <w:pPr>
        <w:numPr>
          <w:ilvl w:val="0"/>
          <w:numId w:val="18"/>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incompetech.com (Kevin MacLeod's royalty-free music)</w:t>
      </w:r>
    </w:p>
    <w:p w:rsidR="00D27971" w:rsidRPr="00D27971" w:rsidRDefault="00D27971" w:rsidP="00D27971">
      <w:pPr>
        <w:numPr>
          <w:ilvl w:val="0"/>
          <w:numId w:val="18"/>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freemusicarchive.org</w:t>
      </w:r>
    </w:p>
    <w:p w:rsidR="00D27971" w:rsidRPr="00D27971" w:rsidRDefault="00D27971" w:rsidP="00D27971">
      <w:pPr>
        <w:numPr>
          <w:ilvl w:val="0"/>
          <w:numId w:val="18"/>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purple-planet.com</w:t>
      </w:r>
    </w:p>
    <w:p w:rsidR="00D27971" w:rsidRPr="00D27971" w:rsidRDefault="00D27971" w:rsidP="00D27971">
      <w:pPr>
        <w:numPr>
          <w:ilvl w:val="0"/>
          <w:numId w:val="18"/>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freesound.org (for ambient space sounds)</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The main changes in the code:</w:t>
      </w:r>
    </w:p>
    <w:p w:rsidR="00D27971" w:rsidRPr="00D27971" w:rsidRDefault="00D27971" w:rsidP="00D27971">
      <w:pPr>
        <w:numPr>
          <w:ilvl w:val="0"/>
          <w:numId w:val="19"/>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Added separate tracks for human and alien modes</w:t>
      </w:r>
    </w:p>
    <w:p w:rsidR="00D27971" w:rsidRPr="00D27971" w:rsidRDefault="00D27971" w:rsidP="00D27971">
      <w:pPr>
        <w:numPr>
          <w:ilvl w:val="0"/>
          <w:numId w:val="19"/>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Created a music switching system that triggers when modes change</w:t>
      </w:r>
    </w:p>
    <w:p w:rsidR="00D27971" w:rsidRPr="00D27971" w:rsidRDefault="00D27971" w:rsidP="00D27971">
      <w:pPr>
        <w:numPr>
          <w:ilvl w:val="0"/>
          <w:numId w:val="19"/>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Improved the mode switching logic with a dedicated method</w:t>
      </w:r>
    </w:p>
    <w:p w:rsidR="00D27971" w:rsidRPr="00D27971" w:rsidRDefault="00D27971" w:rsidP="00D27971">
      <w:pPr>
        <w:numPr>
          <w:ilvl w:val="0"/>
          <w:numId w:val="19"/>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Added better error handling for music loading</w:t>
      </w:r>
    </w:p>
    <w:p w:rsidR="00D27971" w:rsidRPr="00D27971" w:rsidRDefault="00D27971" w:rsidP="00D27971">
      <w:pPr>
        <w:numPr>
          <w:ilvl w:val="0"/>
          <w:numId w:val="19"/>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Maintained separate volume levels for music and sound effects</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Would you like me to provide specific links to recommended music tracks that would work well with your game?</w:t>
      </w:r>
    </w:p>
    <w:p w:rsidR="00D27971" w:rsidRPr="00D27971" w:rsidRDefault="00D27971" w:rsidP="00D27971">
      <w:pPr>
        <w:rPr>
          <w:rFonts w:ascii="Times New Roman" w:eastAsia="Times New Roman" w:hAnsi="Times New Roman" w:cs="Times New Roman"/>
          <w:sz w:val="24"/>
          <w:szCs w:val="24"/>
        </w:rPr>
      </w:pPr>
      <w:proofErr w:type="spellStart"/>
      <w:r w:rsidRPr="00D27971">
        <w:rPr>
          <w:rFonts w:ascii="Times New Roman" w:eastAsia="Times New Roman" w:hAnsi="Times New Roman" w:cs="Times New Roman"/>
          <w:sz w:val="24"/>
          <w:szCs w:val="24"/>
        </w:rPr>
        <w:t>CopyRetry</w:t>
      </w:r>
      <w:proofErr w:type="spellEnd"/>
    </w:p>
    <w:p w:rsidR="00D27971" w:rsidRPr="00D27971" w:rsidRDefault="00D27971" w:rsidP="00D27971">
      <w:pPr>
        <w:rPr>
          <w:rFonts w:ascii="Times New Roman" w:eastAsia="Times New Roman" w:hAnsi="Times New Roman" w:cs="Times New Roman"/>
          <w:sz w:val="24"/>
          <w:szCs w:val="24"/>
        </w:rPr>
      </w:pPr>
      <w:proofErr w:type="spellStart"/>
      <w:r w:rsidRPr="00D27971">
        <w:rPr>
          <w:rFonts w:ascii="Times New Roman" w:eastAsia="Times New Roman" w:hAnsi="Times New Roman" w:cs="Times New Roman"/>
          <w:sz w:val="24"/>
          <w:szCs w:val="24"/>
        </w:rPr>
        <w:t>Alien_Invasion</w:t>
      </w:r>
      <w:proofErr w:type="spellEnd"/>
    </w:p>
    <w:p w:rsidR="00D27971" w:rsidRPr="00D27971" w:rsidRDefault="00D27971" w:rsidP="00D27971">
      <w:pPr>
        <w:rPr>
          <w:rFonts w:ascii="Times New Roman" w:eastAsia="Times New Roman" w:hAnsi="Times New Roman" w:cs="Times New Roman"/>
          <w:sz w:val="24"/>
          <w:szCs w:val="24"/>
        </w:rPr>
      </w:pPr>
      <w:proofErr w:type="spellStart"/>
      <w:r w:rsidRPr="00D27971">
        <w:rPr>
          <w:rFonts w:ascii="Times New Roman" w:eastAsia="Times New Roman" w:hAnsi="Times New Roman" w:cs="Times New Roman"/>
          <w:sz w:val="24"/>
          <w:szCs w:val="24"/>
        </w:rPr>
        <w:t>py</w:t>
      </w:r>
      <w:proofErr w:type="spellEnd"/>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J</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I want the full code with the music tracks inserted, </w:t>
      </w:r>
      <w:proofErr w:type="spellStart"/>
      <w:r w:rsidRPr="00D27971">
        <w:rPr>
          <w:rFonts w:ascii="Times New Roman" w:eastAsia="Times New Roman" w:hAnsi="Times New Roman" w:cs="Times New Roman"/>
          <w:sz w:val="24"/>
          <w:szCs w:val="24"/>
        </w:rPr>
        <w:t>i</w:t>
      </w:r>
      <w:proofErr w:type="spellEnd"/>
      <w:r w:rsidRPr="00D27971">
        <w:rPr>
          <w:rFonts w:ascii="Times New Roman" w:eastAsia="Times New Roman" w:hAnsi="Times New Roman" w:cs="Times New Roman"/>
          <w:sz w:val="24"/>
          <w:szCs w:val="24"/>
        </w:rPr>
        <w:t xml:space="preserve"> have mp3 files in the folder with the python script named </w:t>
      </w:r>
      <w:proofErr w:type="spellStart"/>
      <w:r w:rsidRPr="00D27971">
        <w:rPr>
          <w:rFonts w:ascii="Times New Roman" w:eastAsia="Times New Roman" w:hAnsi="Times New Roman" w:cs="Times New Roman"/>
          <w:sz w:val="24"/>
          <w:szCs w:val="24"/>
        </w:rPr>
        <w:t>alien_theme</w:t>
      </w:r>
      <w:proofErr w:type="spellEnd"/>
      <w:r w:rsidRPr="00D27971">
        <w:rPr>
          <w:rFonts w:ascii="Times New Roman" w:eastAsia="Times New Roman" w:hAnsi="Times New Roman" w:cs="Times New Roman"/>
          <w:sz w:val="24"/>
          <w:szCs w:val="24"/>
        </w:rPr>
        <w:t xml:space="preserve"> and </w:t>
      </w:r>
      <w:proofErr w:type="spellStart"/>
      <w:r w:rsidRPr="00D27971">
        <w:rPr>
          <w:rFonts w:ascii="Times New Roman" w:eastAsia="Times New Roman" w:hAnsi="Times New Roman" w:cs="Times New Roman"/>
          <w:sz w:val="24"/>
          <w:szCs w:val="24"/>
        </w:rPr>
        <w:t>military_theme</w:t>
      </w:r>
      <w:proofErr w:type="spellEnd"/>
      <w:r w:rsidRPr="00D27971">
        <w:rPr>
          <w:rFonts w:ascii="Times New Roman" w:eastAsia="Times New Roman" w:hAnsi="Times New Roman" w:cs="Times New Roman"/>
          <w:sz w:val="24"/>
          <w:szCs w:val="24"/>
        </w:rPr>
        <w:t>. I want to see the whole code.</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I'll provide the complete code with the music system already integrated and properly set up to use your existing MP3 files. I've noticed there are also some small issues in the current code (like duplicate </w:t>
      </w:r>
      <w:proofErr w:type="spellStart"/>
      <w:r w:rsidRPr="00D27971">
        <w:rPr>
          <w:rFonts w:ascii="Times New Roman" w:eastAsia="Times New Roman" w:hAnsi="Times New Roman" w:cs="Times New Roman"/>
          <w:sz w:val="24"/>
          <w:szCs w:val="24"/>
        </w:rPr>
        <w:t>easter</w:t>
      </w:r>
      <w:proofErr w:type="spellEnd"/>
      <w:r w:rsidRPr="00D27971">
        <w:rPr>
          <w:rFonts w:ascii="Times New Roman" w:eastAsia="Times New Roman" w:hAnsi="Times New Roman" w:cs="Times New Roman"/>
          <w:sz w:val="24"/>
          <w:szCs w:val="24"/>
        </w:rPr>
        <w:t xml:space="preserve"> egg handling) that I'll fix.</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Complete Alien Invasion Game with Music</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Click to open code</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This version includes several improvements:</w:t>
      </w:r>
    </w:p>
    <w:p w:rsidR="00D27971" w:rsidRPr="00D27971" w:rsidRDefault="00D27971" w:rsidP="00D27971">
      <w:pPr>
        <w:numPr>
          <w:ilvl w:val="0"/>
          <w:numId w:val="20"/>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Added proper file existence checks using </w:t>
      </w:r>
      <w:proofErr w:type="spellStart"/>
      <w:proofErr w:type="gramStart"/>
      <w:r w:rsidRPr="00D27971">
        <w:rPr>
          <w:rFonts w:ascii="Courier New" w:eastAsia="Times New Roman" w:hAnsi="Courier New" w:cs="Courier New"/>
          <w:sz w:val="20"/>
          <w:szCs w:val="20"/>
        </w:rPr>
        <w:t>os.path</w:t>
      </w:r>
      <w:proofErr w:type="gramEnd"/>
      <w:r w:rsidRPr="00D27971">
        <w:rPr>
          <w:rFonts w:ascii="Courier New" w:eastAsia="Times New Roman" w:hAnsi="Courier New" w:cs="Courier New"/>
          <w:sz w:val="20"/>
          <w:szCs w:val="20"/>
        </w:rPr>
        <w:t>.exists</w:t>
      </w:r>
      <w:proofErr w:type="spellEnd"/>
      <w:r w:rsidRPr="00D27971">
        <w:rPr>
          <w:rFonts w:ascii="Courier New" w:eastAsia="Times New Roman" w:hAnsi="Courier New" w:cs="Courier New"/>
          <w:sz w:val="20"/>
          <w:szCs w:val="20"/>
        </w:rPr>
        <w:t>()</w:t>
      </w:r>
    </w:p>
    <w:p w:rsidR="00D27971" w:rsidRPr="00D27971" w:rsidRDefault="00D27971" w:rsidP="00D27971">
      <w:pPr>
        <w:numPr>
          <w:ilvl w:val="0"/>
          <w:numId w:val="20"/>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Fixed the duplicate </w:t>
      </w:r>
      <w:proofErr w:type="spellStart"/>
      <w:r w:rsidRPr="00D27971">
        <w:rPr>
          <w:rFonts w:ascii="Times New Roman" w:eastAsia="Times New Roman" w:hAnsi="Times New Roman" w:cs="Times New Roman"/>
          <w:sz w:val="24"/>
          <w:szCs w:val="24"/>
        </w:rPr>
        <w:t>easter</w:t>
      </w:r>
      <w:proofErr w:type="spellEnd"/>
      <w:r w:rsidRPr="00D27971">
        <w:rPr>
          <w:rFonts w:ascii="Times New Roman" w:eastAsia="Times New Roman" w:hAnsi="Times New Roman" w:cs="Times New Roman"/>
          <w:sz w:val="24"/>
          <w:szCs w:val="24"/>
        </w:rPr>
        <w:t xml:space="preserve"> egg handling in the </w:t>
      </w:r>
      <w:proofErr w:type="spellStart"/>
      <w:r w:rsidRPr="00D27971">
        <w:rPr>
          <w:rFonts w:ascii="Courier New" w:eastAsia="Times New Roman" w:hAnsi="Courier New" w:cs="Courier New"/>
          <w:sz w:val="20"/>
          <w:szCs w:val="20"/>
        </w:rPr>
        <w:t>choose_weapon</w:t>
      </w:r>
      <w:proofErr w:type="spellEnd"/>
      <w:r w:rsidRPr="00D27971">
        <w:rPr>
          <w:rFonts w:ascii="Times New Roman" w:eastAsia="Times New Roman" w:hAnsi="Times New Roman" w:cs="Times New Roman"/>
          <w:sz w:val="24"/>
          <w:szCs w:val="24"/>
        </w:rPr>
        <w:t xml:space="preserve"> method</w:t>
      </w:r>
    </w:p>
    <w:p w:rsidR="00D27971" w:rsidRPr="00D27971" w:rsidRDefault="00D27971" w:rsidP="00D27971">
      <w:pPr>
        <w:numPr>
          <w:ilvl w:val="0"/>
          <w:numId w:val="20"/>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lastRenderedPageBreak/>
        <w:t>Added error handling for missing sound files</w:t>
      </w:r>
    </w:p>
    <w:p w:rsidR="00D27971" w:rsidRPr="00D27971" w:rsidRDefault="00D27971" w:rsidP="00D27971">
      <w:pPr>
        <w:numPr>
          <w:ilvl w:val="0"/>
          <w:numId w:val="20"/>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Added sound effects for all major game events: </w:t>
      </w:r>
    </w:p>
    <w:p w:rsidR="00D27971" w:rsidRPr="00D27971" w:rsidRDefault="00D27971" w:rsidP="00D27971">
      <w:pPr>
        <w:numPr>
          <w:ilvl w:val="1"/>
          <w:numId w:val="20"/>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Weapon firing</w:t>
      </w:r>
    </w:p>
    <w:p w:rsidR="00D27971" w:rsidRPr="00D27971" w:rsidRDefault="00D27971" w:rsidP="00D27971">
      <w:pPr>
        <w:numPr>
          <w:ilvl w:val="1"/>
          <w:numId w:val="20"/>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Explosions</w:t>
      </w:r>
    </w:p>
    <w:p w:rsidR="00D27971" w:rsidRPr="00D27971" w:rsidRDefault="00D27971" w:rsidP="00D27971">
      <w:pPr>
        <w:numPr>
          <w:ilvl w:val="1"/>
          <w:numId w:val="20"/>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Critical hits</w:t>
      </w:r>
    </w:p>
    <w:p w:rsidR="00D27971" w:rsidRPr="00D27971" w:rsidRDefault="00D27971" w:rsidP="00D27971">
      <w:pPr>
        <w:numPr>
          <w:ilvl w:val="1"/>
          <w:numId w:val="20"/>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Victory/defeat conditions</w:t>
      </w:r>
    </w:p>
    <w:p w:rsidR="00D27971" w:rsidRPr="00D27971" w:rsidRDefault="00D27971" w:rsidP="00D27971">
      <w:pPr>
        <w:numPr>
          <w:ilvl w:val="1"/>
          <w:numId w:val="20"/>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Mode switching</w:t>
      </w:r>
    </w:p>
    <w:p w:rsidR="00D27971" w:rsidRPr="00D27971" w:rsidRDefault="00D27971" w:rsidP="00D27971">
      <w:pPr>
        <w:numPr>
          <w:ilvl w:val="0"/>
          <w:numId w:val="20"/>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Properly stops music before game over</w:t>
      </w:r>
    </w:p>
    <w:p w:rsidR="00D27971" w:rsidRPr="00D27971" w:rsidRDefault="00D27971" w:rsidP="00D27971">
      <w:pPr>
        <w:numPr>
          <w:ilvl w:val="0"/>
          <w:numId w:val="20"/>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Added cross-platform file path handling</w:t>
      </w:r>
    </w:p>
    <w:p w:rsidR="00D27971" w:rsidRPr="00D27971" w:rsidRDefault="00D27971" w:rsidP="00D27971">
      <w:pPr>
        <w:numPr>
          <w:ilvl w:val="0"/>
          <w:numId w:val="20"/>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Added volume control for both music and sound effects</w:t>
      </w:r>
    </w:p>
    <w:p w:rsidR="00D27971" w:rsidRPr="00D27971" w:rsidRDefault="00D27971" w:rsidP="00D27971">
      <w:pPr>
        <w:numPr>
          <w:ilvl w:val="0"/>
          <w:numId w:val="20"/>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Added cleanup of </w:t>
      </w:r>
      <w:proofErr w:type="spellStart"/>
      <w:r w:rsidRPr="00D27971">
        <w:rPr>
          <w:rFonts w:ascii="Times New Roman" w:eastAsia="Times New Roman" w:hAnsi="Times New Roman" w:cs="Times New Roman"/>
          <w:sz w:val="24"/>
          <w:szCs w:val="24"/>
        </w:rPr>
        <w:t>pygame</w:t>
      </w:r>
      <w:proofErr w:type="spellEnd"/>
      <w:r w:rsidRPr="00D27971">
        <w:rPr>
          <w:rFonts w:ascii="Times New Roman" w:eastAsia="Times New Roman" w:hAnsi="Times New Roman" w:cs="Times New Roman"/>
          <w:sz w:val="24"/>
          <w:szCs w:val="24"/>
        </w:rPr>
        <w:t xml:space="preserve"> resources at game end</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To run this game, you need:</w:t>
      </w:r>
    </w:p>
    <w:p w:rsidR="00D27971" w:rsidRPr="00D27971" w:rsidRDefault="00D27971" w:rsidP="00D27971">
      <w:pPr>
        <w:numPr>
          <w:ilvl w:val="0"/>
          <w:numId w:val="2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The main Python script (Alien_Invasion.py)</w:t>
      </w:r>
    </w:p>
    <w:p w:rsidR="00D27971" w:rsidRPr="00D27971" w:rsidRDefault="00D27971" w:rsidP="00D27971">
      <w:pPr>
        <w:numPr>
          <w:ilvl w:val="0"/>
          <w:numId w:val="2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Your music files in the same directory: </w:t>
      </w:r>
    </w:p>
    <w:p w:rsidR="00D27971" w:rsidRPr="00D27971" w:rsidRDefault="00D27971" w:rsidP="00D27971">
      <w:pPr>
        <w:numPr>
          <w:ilvl w:val="1"/>
          <w:numId w:val="2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military_theme.mp3</w:t>
      </w:r>
    </w:p>
    <w:p w:rsidR="00D27971" w:rsidRPr="00D27971" w:rsidRDefault="00D27971" w:rsidP="00D27971">
      <w:pPr>
        <w:numPr>
          <w:ilvl w:val="1"/>
          <w:numId w:val="2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alien_theme.mp3</w:t>
      </w:r>
    </w:p>
    <w:p w:rsidR="00D27971" w:rsidRPr="00D27971" w:rsidRDefault="00D27971" w:rsidP="00D27971">
      <w:pPr>
        <w:numPr>
          <w:ilvl w:val="0"/>
          <w:numId w:val="2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Sound effect files (optional, game will run without them): </w:t>
      </w:r>
    </w:p>
    <w:p w:rsidR="00D27971" w:rsidRPr="00D27971" w:rsidRDefault="00D27971" w:rsidP="00D27971">
      <w:pPr>
        <w:numPr>
          <w:ilvl w:val="1"/>
          <w:numId w:val="2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laser_sound.wav</w:t>
      </w:r>
    </w:p>
    <w:p w:rsidR="00D27971" w:rsidRPr="00D27971" w:rsidRDefault="00D27971" w:rsidP="00D27971">
      <w:pPr>
        <w:numPr>
          <w:ilvl w:val="1"/>
          <w:numId w:val="2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explosion_sound.wav</w:t>
      </w:r>
    </w:p>
    <w:p w:rsidR="00D27971" w:rsidRPr="00D27971" w:rsidRDefault="00D27971" w:rsidP="00D27971">
      <w:pPr>
        <w:numPr>
          <w:ilvl w:val="1"/>
          <w:numId w:val="2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victory_sound.wav</w:t>
      </w:r>
    </w:p>
    <w:p w:rsidR="00D27971" w:rsidRPr="00D27971" w:rsidRDefault="00D27971" w:rsidP="00D27971">
      <w:pPr>
        <w:numPr>
          <w:ilvl w:val="1"/>
          <w:numId w:val="2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defeat_sound.wav</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The game will now automatically play the military theme during human mode and switch to the alien theme when you unlock alien mode. Would you like me to help you find some sound effects for the other audio elements?</w:t>
      </w:r>
    </w:p>
    <w:p w:rsidR="00D27971" w:rsidRPr="00D27971" w:rsidRDefault="00D27971" w:rsidP="00D27971">
      <w:pPr>
        <w:jc w:val="center"/>
        <w:rPr>
          <w:rFonts w:ascii="Times New Roman" w:eastAsia="Times New Roman" w:hAnsi="Times New Roman" w:cs="Times New Roman"/>
          <w:b/>
          <w:bCs/>
          <w:spacing w:val="-6"/>
          <w:sz w:val="24"/>
          <w:szCs w:val="24"/>
        </w:rPr>
      </w:pPr>
      <w:proofErr w:type="spellStart"/>
      <w:r w:rsidRPr="00D27971">
        <w:rPr>
          <w:rFonts w:ascii="Times New Roman" w:eastAsia="Times New Roman" w:hAnsi="Times New Roman" w:cs="Times New Roman"/>
          <w:b/>
          <w:bCs/>
          <w:spacing w:val="-6"/>
          <w:sz w:val="24"/>
          <w:szCs w:val="24"/>
        </w:rPr>
        <w:t>Jereme_Kalisch</w:t>
      </w:r>
      <w:proofErr w:type="spellEnd"/>
    </w:p>
    <w:p w:rsidR="00D27971" w:rsidRPr="00D27971" w:rsidRDefault="00D27971" w:rsidP="00D27971">
      <w:pPr>
        <w:jc w:val="center"/>
        <w:rPr>
          <w:rFonts w:ascii="Times New Roman" w:eastAsia="Times New Roman" w:hAnsi="Times New Roman" w:cs="Times New Roman"/>
          <w:b/>
          <w:bCs/>
          <w:caps/>
          <w:sz w:val="24"/>
          <w:szCs w:val="24"/>
        </w:rPr>
      </w:pPr>
      <w:r w:rsidRPr="00D27971">
        <w:rPr>
          <w:rFonts w:ascii="Times New Roman" w:eastAsia="Times New Roman" w:hAnsi="Times New Roman" w:cs="Times New Roman"/>
          <w:b/>
          <w:bCs/>
          <w:caps/>
          <w:sz w:val="24"/>
          <w:szCs w:val="24"/>
        </w:rPr>
        <w:t>py</w:t>
      </w:r>
    </w:p>
    <w:p w:rsidR="00D27971" w:rsidRPr="00D27971" w:rsidRDefault="00D27971" w:rsidP="00D27971">
      <w:pPr>
        <w:rPr>
          <w:rFonts w:ascii="Times New Roman" w:eastAsia="Times New Roman" w:hAnsi="Times New Roman" w:cs="Times New Roman"/>
          <w:b/>
          <w:bCs/>
          <w:sz w:val="18"/>
          <w:szCs w:val="18"/>
        </w:rPr>
      </w:pPr>
      <w:r w:rsidRPr="00D27971">
        <w:rPr>
          <w:rFonts w:ascii="Times New Roman" w:eastAsia="Times New Roman" w:hAnsi="Times New Roman" w:cs="Times New Roman"/>
          <w:b/>
          <w:bCs/>
          <w:sz w:val="18"/>
          <w:szCs w:val="18"/>
        </w:rPr>
        <w:t>J</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r w:rsidRPr="00D27971">
        <w:rPr>
          <w:rFonts w:ascii="var(--font-user-message)" w:eastAsia="Times New Roman" w:hAnsi="var(--font-user-message)" w:cs="Times New Roman"/>
          <w:sz w:val="24"/>
          <w:szCs w:val="24"/>
        </w:rPr>
        <w:t xml:space="preserve">when </w:t>
      </w:r>
      <w:proofErr w:type="spellStart"/>
      <w:r w:rsidRPr="00D27971">
        <w:rPr>
          <w:rFonts w:ascii="var(--font-user-message)" w:eastAsia="Times New Roman" w:hAnsi="var(--font-user-message)" w:cs="Times New Roman"/>
          <w:sz w:val="24"/>
          <w:szCs w:val="24"/>
        </w:rPr>
        <w:t>i</w:t>
      </w:r>
      <w:proofErr w:type="spellEnd"/>
      <w:r w:rsidRPr="00D27971">
        <w:rPr>
          <w:rFonts w:ascii="var(--font-user-message)" w:eastAsia="Times New Roman" w:hAnsi="var(--font-user-message)" w:cs="Times New Roman"/>
          <w:sz w:val="24"/>
          <w:szCs w:val="24"/>
        </w:rPr>
        <w:t xml:space="preserve"> run this, there is no sound</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Let me help you fix the sound issues in your Alien Invasion game. It looks like the problem is that the code expects sound files to exist but can't find them. Let's analyze and fix this.</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Updated Alien Invasion Game with Robust Sound Handling</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Click to open code</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I've made several important changes to fix the sound issues:</w:t>
      </w:r>
    </w:p>
    <w:p w:rsidR="00D27971" w:rsidRPr="00D27971" w:rsidRDefault="00D27971" w:rsidP="00D27971">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Added proper error handling for sound initialization and playback</w:t>
      </w:r>
    </w:p>
    <w:p w:rsidR="00D27971" w:rsidRPr="00D27971" w:rsidRDefault="00D27971" w:rsidP="00D27971">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Created a dedicated sounds directory structure</w:t>
      </w:r>
    </w:p>
    <w:p w:rsidR="00D27971" w:rsidRPr="00D27971" w:rsidRDefault="00D27971" w:rsidP="00D27971">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Added capability to generate basic default sound files if they're missing</w:t>
      </w:r>
    </w:p>
    <w:p w:rsidR="00D27971" w:rsidRPr="00D27971" w:rsidRDefault="00D27971" w:rsidP="00D27971">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Improved the sound system initialization with status messages</w:t>
      </w:r>
    </w:p>
    <w:p w:rsidR="00D27971" w:rsidRPr="00D27971" w:rsidRDefault="00D27971" w:rsidP="00D27971">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 xml:space="preserve">Added a </w:t>
      </w:r>
      <w:proofErr w:type="spellStart"/>
      <w:r w:rsidRPr="00D27971">
        <w:rPr>
          <w:rFonts w:ascii="var(--font-claude-message)" w:eastAsia="Times New Roman" w:hAnsi="var(--font-claude-message)" w:cs="Times New Roman"/>
          <w:spacing w:val="-4"/>
          <w:sz w:val="24"/>
          <w:szCs w:val="24"/>
        </w:rPr>
        <w:t>sound_enabled</w:t>
      </w:r>
      <w:proofErr w:type="spellEnd"/>
      <w:r w:rsidRPr="00D27971">
        <w:rPr>
          <w:rFonts w:ascii="var(--font-claude-message)" w:eastAsia="Times New Roman" w:hAnsi="var(--font-claude-message)" w:cs="Times New Roman"/>
          <w:spacing w:val="-4"/>
          <w:sz w:val="24"/>
          <w:szCs w:val="24"/>
        </w:rPr>
        <w:t xml:space="preserve"> flag to gracefully handle cases where sound isn't available</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To use this updated version:</w:t>
      </w:r>
    </w:p>
    <w:p w:rsidR="00D27971" w:rsidRPr="00D27971" w:rsidRDefault="00D27971" w:rsidP="00D27971">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lastRenderedPageBreak/>
        <w:t>Create a directory called "sounds" in the same directory as your game script</w:t>
      </w:r>
    </w:p>
    <w:p w:rsidR="00D27971" w:rsidRPr="00D27971" w:rsidRDefault="00D27971" w:rsidP="00D27971">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 xml:space="preserve">Place your sound files in the </w:t>
      </w:r>
      <w:proofErr w:type="gramStart"/>
      <w:r w:rsidRPr="00D27971">
        <w:rPr>
          <w:rFonts w:ascii="var(--font-claude-message)" w:eastAsia="Times New Roman" w:hAnsi="var(--font-claude-message)" w:cs="Times New Roman"/>
          <w:spacing w:val="-4"/>
          <w:sz w:val="24"/>
          <w:szCs w:val="24"/>
        </w:rPr>
        <w:t>sounds</w:t>
      </w:r>
      <w:proofErr w:type="gramEnd"/>
      <w:r w:rsidRPr="00D27971">
        <w:rPr>
          <w:rFonts w:ascii="var(--font-claude-message)" w:eastAsia="Times New Roman" w:hAnsi="var(--font-claude-message)" w:cs="Times New Roman"/>
          <w:spacing w:val="-4"/>
          <w:sz w:val="24"/>
          <w:szCs w:val="24"/>
        </w:rPr>
        <w:t xml:space="preserve"> directory with these names:</w:t>
      </w:r>
    </w:p>
    <w:p w:rsidR="00D27971" w:rsidRPr="00D27971" w:rsidRDefault="00D27971" w:rsidP="00D27971">
      <w:pPr>
        <w:numPr>
          <w:ilvl w:val="1"/>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laser_sound.wav</w:t>
      </w:r>
    </w:p>
    <w:p w:rsidR="00D27971" w:rsidRPr="00D27971" w:rsidRDefault="00D27971" w:rsidP="00D27971">
      <w:pPr>
        <w:numPr>
          <w:ilvl w:val="1"/>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explosion_sound.wav</w:t>
      </w:r>
    </w:p>
    <w:p w:rsidR="00D27971" w:rsidRPr="00D27971" w:rsidRDefault="00D27971" w:rsidP="00D27971">
      <w:pPr>
        <w:numPr>
          <w:ilvl w:val="1"/>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victory_sound.wav</w:t>
      </w:r>
    </w:p>
    <w:p w:rsidR="00D27971" w:rsidRPr="00D27971" w:rsidRDefault="00D27971" w:rsidP="00D27971">
      <w:pPr>
        <w:numPr>
          <w:ilvl w:val="1"/>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defeat_sound.wav</w:t>
      </w:r>
    </w:p>
    <w:p w:rsidR="00D27971" w:rsidRPr="00D27971" w:rsidRDefault="00D27971" w:rsidP="00D27971">
      <w:pPr>
        <w:numPr>
          <w:ilvl w:val="1"/>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military_theme.mp3</w:t>
      </w:r>
    </w:p>
    <w:p w:rsidR="00D27971" w:rsidRPr="00D27971" w:rsidRDefault="00D27971" w:rsidP="00D27971">
      <w:pPr>
        <w:numPr>
          <w:ilvl w:val="1"/>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alien_theme.mp3</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If you don't have sound files, the game will:</w:t>
      </w:r>
    </w:p>
    <w:p w:rsidR="00D27971" w:rsidRPr="00D27971" w:rsidRDefault="00D27971" w:rsidP="00D27971">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 xml:space="preserve">Try to create basic WAV sound effects automatically (if </w:t>
      </w:r>
      <w:proofErr w:type="spellStart"/>
      <w:r w:rsidRPr="00D27971">
        <w:rPr>
          <w:rFonts w:ascii="var(--font-claude-message)" w:eastAsia="Times New Roman" w:hAnsi="var(--font-claude-message)" w:cs="Times New Roman"/>
          <w:spacing w:val="-4"/>
          <w:sz w:val="24"/>
          <w:szCs w:val="24"/>
        </w:rPr>
        <w:t>numpy</w:t>
      </w:r>
      <w:proofErr w:type="spellEnd"/>
      <w:r w:rsidRPr="00D27971">
        <w:rPr>
          <w:rFonts w:ascii="var(--font-claude-message)" w:eastAsia="Times New Roman" w:hAnsi="var(--font-claude-message)" w:cs="Times New Roman"/>
          <w:spacing w:val="-4"/>
          <w:sz w:val="24"/>
          <w:szCs w:val="24"/>
        </w:rPr>
        <w:t>/</w:t>
      </w:r>
      <w:proofErr w:type="spellStart"/>
      <w:r w:rsidRPr="00D27971">
        <w:rPr>
          <w:rFonts w:ascii="var(--font-claude-message)" w:eastAsia="Times New Roman" w:hAnsi="var(--font-claude-message)" w:cs="Times New Roman"/>
          <w:spacing w:val="-4"/>
          <w:sz w:val="24"/>
          <w:szCs w:val="24"/>
        </w:rPr>
        <w:t>scipy</w:t>
      </w:r>
      <w:proofErr w:type="spellEnd"/>
      <w:r w:rsidRPr="00D27971">
        <w:rPr>
          <w:rFonts w:ascii="var(--font-claude-message)" w:eastAsia="Times New Roman" w:hAnsi="var(--font-claude-message)" w:cs="Times New Roman"/>
          <w:spacing w:val="-4"/>
          <w:sz w:val="24"/>
          <w:szCs w:val="24"/>
        </w:rPr>
        <w:t xml:space="preserve"> are installed)</w:t>
      </w:r>
    </w:p>
    <w:p w:rsidR="00D27971" w:rsidRPr="00D27971" w:rsidRDefault="00D27971" w:rsidP="00D27971">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Gracefully fall back to running without sound if it can't create or find sound files</w:t>
      </w:r>
    </w:p>
    <w:p w:rsidR="00D27971" w:rsidRPr="00D27971" w:rsidRDefault="00D27971" w:rsidP="00D27971">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Keep you informed about what's happening with the sound system</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To install the required libraries for sound file generation:</w:t>
      </w:r>
    </w:p>
    <w:p w:rsidR="00D27971" w:rsidRPr="00D27971" w:rsidRDefault="00D27971" w:rsidP="00D279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D27971">
        <w:rPr>
          <w:rFonts w:ascii="Consolas" w:eastAsia="Times New Roman" w:hAnsi="Consolas" w:cs="Courier New"/>
          <w:spacing w:val="-4"/>
          <w:sz w:val="24"/>
          <w:szCs w:val="24"/>
        </w:rPr>
        <w:t>bash</w:t>
      </w:r>
    </w:p>
    <w:p w:rsidR="00D27971" w:rsidRPr="00D27971" w:rsidRDefault="00D27971" w:rsidP="00D279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D27971">
        <w:rPr>
          <w:rFonts w:ascii="Consolas" w:eastAsia="Times New Roman" w:hAnsi="Consolas" w:cs="Courier New"/>
          <w:spacing w:val="-4"/>
          <w:sz w:val="24"/>
          <w:szCs w:val="24"/>
          <w:bdr w:val="single" w:sz="2" w:space="0" w:color="auto" w:frame="1"/>
        </w:rPr>
        <w:t>Copy</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pip </w:t>
      </w:r>
      <w:r w:rsidRPr="00D27971">
        <w:rPr>
          <w:rFonts w:ascii="Consolas" w:eastAsia="Times New Roman" w:hAnsi="Consolas" w:cs="Courier New"/>
          <w:color w:val="61AFEF"/>
          <w:spacing w:val="-4"/>
          <w:sz w:val="24"/>
          <w:szCs w:val="24"/>
          <w:bdr w:val="single" w:sz="2" w:space="0" w:color="auto" w:frame="1"/>
          <w:shd w:val="clear" w:color="auto" w:fill="282C34"/>
        </w:rPr>
        <w:t>install</w:t>
      </w: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D27971">
        <w:rPr>
          <w:rFonts w:ascii="Consolas" w:eastAsia="Times New Roman" w:hAnsi="Consolas" w:cs="Courier New"/>
          <w:color w:val="ABB2BF"/>
          <w:spacing w:val="-4"/>
          <w:sz w:val="24"/>
          <w:szCs w:val="24"/>
          <w:bdr w:val="single" w:sz="2" w:space="0" w:color="auto" w:frame="1"/>
          <w:shd w:val="clear" w:color="auto" w:fill="282C34"/>
        </w:rPr>
        <w:t>numpy</w:t>
      </w:r>
      <w:proofErr w:type="spellEnd"/>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D27971">
        <w:rPr>
          <w:rFonts w:ascii="Consolas" w:eastAsia="Times New Roman" w:hAnsi="Consolas" w:cs="Courier New"/>
          <w:color w:val="ABB2BF"/>
          <w:spacing w:val="-4"/>
          <w:sz w:val="24"/>
          <w:szCs w:val="24"/>
          <w:bdr w:val="single" w:sz="2" w:space="0" w:color="auto" w:frame="1"/>
          <w:shd w:val="clear" w:color="auto" w:fill="282C34"/>
        </w:rPr>
        <w:t>scipy</w:t>
      </w:r>
      <w:proofErr w:type="spellEnd"/>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Would you like me to help you create some basic sound effects for the game, or would you prefer to use your own sound files?</w:t>
      </w:r>
    </w:p>
    <w:p w:rsidR="00D27971" w:rsidRPr="00D27971" w:rsidRDefault="00D27971" w:rsidP="00D27971">
      <w:pPr>
        <w:rPr>
          <w:rFonts w:ascii="Times New Roman" w:eastAsia="Times New Roman" w:hAnsi="Times New Roman" w:cs="Times New Roman"/>
          <w:spacing w:val="-4"/>
          <w:sz w:val="24"/>
          <w:szCs w:val="24"/>
        </w:rPr>
      </w:pPr>
      <w:proofErr w:type="spellStart"/>
      <w:r w:rsidRPr="00D27971">
        <w:rPr>
          <w:rFonts w:ascii="Times New Roman" w:eastAsia="Times New Roman" w:hAnsi="Times New Roman" w:cs="Times New Roman"/>
          <w:spacing w:val="-4"/>
          <w:sz w:val="24"/>
          <w:szCs w:val="24"/>
        </w:rPr>
        <w:t>CopyRetry</w:t>
      </w:r>
      <w:proofErr w:type="spellEnd"/>
    </w:p>
    <w:p w:rsidR="00D27971" w:rsidRPr="00D27971" w:rsidRDefault="00D27971" w:rsidP="00D27971">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spacing w:val="-4"/>
          <w:sz w:val="24"/>
          <w:szCs w:val="24"/>
        </w:rPr>
      </w:pPr>
      <w:r w:rsidRPr="00D27971">
        <w:rPr>
          <w:rFonts w:ascii="Times New Roman" w:eastAsia="Times New Roman" w:hAnsi="Times New Roman" w:cs="Times New Roman"/>
          <w:spacing w:val="-4"/>
          <w:sz w:val="24"/>
          <w:szCs w:val="24"/>
        </w:rPr>
        <w:t>Claude does not have the ability to run the code it generates yet.</w:t>
      </w:r>
    </w:p>
    <w:p w:rsidR="00D27971" w:rsidRPr="00D27971" w:rsidRDefault="00D27971" w:rsidP="00D27971">
      <w:pPr>
        <w:rPr>
          <w:rFonts w:ascii="Times New Roman" w:eastAsia="Times New Roman" w:hAnsi="Times New Roman" w:cs="Times New Roman"/>
          <w:b/>
          <w:bCs/>
          <w:sz w:val="18"/>
          <w:szCs w:val="18"/>
        </w:rPr>
      </w:pPr>
      <w:r w:rsidRPr="00D27971">
        <w:rPr>
          <w:rFonts w:ascii="Times New Roman" w:eastAsia="Times New Roman" w:hAnsi="Times New Roman" w:cs="Times New Roman"/>
          <w:b/>
          <w:bCs/>
          <w:sz w:val="18"/>
          <w:szCs w:val="18"/>
        </w:rPr>
        <w:t>J</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r w:rsidRPr="00D27971">
        <w:rPr>
          <w:rFonts w:ascii="var(--font-user-message)" w:eastAsia="Times New Roman" w:hAnsi="var(--font-user-message)" w:cs="Times New Roman"/>
          <w:sz w:val="24"/>
          <w:szCs w:val="24"/>
        </w:rPr>
        <w:t xml:space="preserve">can </w:t>
      </w:r>
      <w:proofErr w:type="spellStart"/>
      <w:r w:rsidRPr="00D27971">
        <w:rPr>
          <w:rFonts w:ascii="var(--font-user-message)" w:eastAsia="Times New Roman" w:hAnsi="var(--font-user-message)" w:cs="Times New Roman"/>
          <w:sz w:val="24"/>
          <w:szCs w:val="24"/>
        </w:rPr>
        <w:t>i</w:t>
      </w:r>
      <w:proofErr w:type="spellEnd"/>
      <w:r w:rsidRPr="00D27971">
        <w:rPr>
          <w:rFonts w:ascii="var(--font-user-message)" w:eastAsia="Times New Roman" w:hAnsi="var(--font-user-message)" w:cs="Times New Roman"/>
          <w:sz w:val="24"/>
          <w:szCs w:val="24"/>
        </w:rPr>
        <w:t xml:space="preserve"> get the full code to copy and paste</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Complete Alien Invasion Game with Sound</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Click to open code</w:t>
      </w:r>
    </w:p>
    <w:p w:rsidR="00D27971" w:rsidRPr="00D27971" w:rsidRDefault="00D27971" w:rsidP="00D27971">
      <w:pPr>
        <w:rPr>
          <w:rFonts w:ascii="Times New Roman" w:eastAsia="Times New Roman" w:hAnsi="Times New Roman" w:cs="Times New Roman"/>
          <w:spacing w:val="-4"/>
          <w:sz w:val="24"/>
          <w:szCs w:val="24"/>
        </w:rPr>
      </w:pPr>
      <w:proofErr w:type="spellStart"/>
      <w:r w:rsidRPr="00D27971">
        <w:rPr>
          <w:rFonts w:ascii="Times New Roman" w:eastAsia="Times New Roman" w:hAnsi="Times New Roman" w:cs="Times New Roman"/>
          <w:spacing w:val="-4"/>
          <w:sz w:val="24"/>
          <w:szCs w:val="24"/>
        </w:rPr>
        <w:t>CopyRetry</w:t>
      </w:r>
      <w:proofErr w:type="spellEnd"/>
    </w:p>
    <w:p w:rsidR="00D27971" w:rsidRPr="00D27971" w:rsidRDefault="00D27971" w:rsidP="00D27971">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spacing w:val="-4"/>
          <w:sz w:val="24"/>
          <w:szCs w:val="24"/>
        </w:rPr>
      </w:pPr>
      <w:r w:rsidRPr="00D27971">
        <w:rPr>
          <w:rFonts w:ascii="Times New Roman" w:eastAsia="Times New Roman" w:hAnsi="Times New Roman" w:cs="Times New Roman"/>
          <w:spacing w:val="-4"/>
          <w:sz w:val="24"/>
          <w:szCs w:val="24"/>
        </w:rPr>
        <w:t>Claude’s response was limited as it hit the maximum length allowed at this time.</w:t>
      </w:r>
    </w:p>
    <w:p w:rsidR="00D27971" w:rsidRPr="00D27971" w:rsidRDefault="00D27971" w:rsidP="00D27971">
      <w:pPr>
        <w:rPr>
          <w:rFonts w:ascii="Times New Roman" w:eastAsia="Times New Roman" w:hAnsi="Times New Roman" w:cs="Times New Roman"/>
          <w:b/>
          <w:bCs/>
          <w:sz w:val="18"/>
          <w:szCs w:val="18"/>
        </w:rPr>
      </w:pPr>
      <w:r w:rsidRPr="00D27971">
        <w:rPr>
          <w:rFonts w:ascii="Times New Roman" w:eastAsia="Times New Roman" w:hAnsi="Times New Roman" w:cs="Times New Roman"/>
          <w:b/>
          <w:bCs/>
          <w:sz w:val="18"/>
          <w:szCs w:val="18"/>
        </w:rPr>
        <w:t>J</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proofErr w:type="spellStart"/>
      <w:r w:rsidRPr="00D27971">
        <w:rPr>
          <w:rFonts w:ascii="var(--font-user-message)" w:eastAsia="Times New Roman" w:hAnsi="var(--font-user-message)" w:cs="Times New Roman"/>
          <w:sz w:val="24"/>
          <w:szCs w:val="24"/>
        </w:rPr>
        <w:t>some how</w:t>
      </w:r>
      <w:proofErr w:type="spellEnd"/>
      <w:r w:rsidRPr="00D27971">
        <w:rPr>
          <w:rFonts w:ascii="var(--font-user-message)" w:eastAsia="Times New Roman" w:hAnsi="var(--font-user-message)" w:cs="Times New Roman"/>
          <w:sz w:val="24"/>
          <w:szCs w:val="24"/>
        </w:rPr>
        <w:t xml:space="preserve"> the sound still doesn't play</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Let me help you get the sounds working properly. First, make sure you have installed the required libraries:</w:t>
      </w:r>
    </w:p>
    <w:p w:rsidR="00D27971" w:rsidRPr="00D27971" w:rsidRDefault="00D27971" w:rsidP="00D279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D27971">
        <w:rPr>
          <w:rFonts w:ascii="Consolas" w:eastAsia="Times New Roman" w:hAnsi="Consolas" w:cs="Courier New"/>
          <w:spacing w:val="-4"/>
          <w:sz w:val="24"/>
          <w:szCs w:val="24"/>
        </w:rPr>
        <w:t>bash</w:t>
      </w:r>
    </w:p>
    <w:p w:rsidR="00D27971" w:rsidRPr="00D27971" w:rsidRDefault="00D27971" w:rsidP="00D279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D27971">
        <w:rPr>
          <w:rFonts w:ascii="Consolas" w:eastAsia="Times New Roman" w:hAnsi="Consolas" w:cs="Courier New"/>
          <w:spacing w:val="-4"/>
          <w:sz w:val="24"/>
          <w:szCs w:val="24"/>
          <w:bdr w:val="single" w:sz="2" w:space="0" w:color="auto" w:frame="1"/>
        </w:rPr>
        <w:t>Copy</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pip </w:t>
      </w:r>
      <w:r w:rsidRPr="00D27971">
        <w:rPr>
          <w:rFonts w:ascii="Consolas" w:eastAsia="Times New Roman" w:hAnsi="Consolas" w:cs="Courier New"/>
          <w:color w:val="61AFEF"/>
          <w:spacing w:val="-4"/>
          <w:sz w:val="24"/>
          <w:szCs w:val="24"/>
          <w:bdr w:val="single" w:sz="2" w:space="0" w:color="auto" w:frame="1"/>
          <w:shd w:val="clear" w:color="auto" w:fill="282C34"/>
        </w:rPr>
        <w:t>install</w:t>
      </w: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D27971">
        <w:rPr>
          <w:rFonts w:ascii="Consolas" w:eastAsia="Times New Roman" w:hAnsi="Consolas" w:cs="Courier New"/>
          <w:color w:val="ABB2BF"/>
          <w:spacing w:val="-4"/>
          <w:sz w:val="24"/>
          <w:szCs w:val="24"/>
          <w:bdr w:val="single" w:sz="2" w:space="0" w:color="auto" w:frame="1"/>
          <w:shd w:val="clear" w:color="auto" w:fill="282C34"/>
        </w:rPr>
        <w:t>pygame</w:t>
      </w:r>
      <w:proofErr w:type="spellEnd"/>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D27971">
        <w:rPr>
          <w:rFonts w:ascii="Consolas" w:eastAsia="Times New Roman" w:hAnsi="Consolas" w:cs="Courier New"/>
          <w:color w:val="ABB2BF"/>
          <w:spacing w:val="-4"/>
          <w:sz w:val="24"/>
          <w:szCs w:val="24"/>
          <w:bdr w:val="single" w:sz="2" w:space="0" w:color="auto" w:frame="1"/>
          <w:shd w:val="clear" w:color="auto" w:fill="282C34"/>
        </w:rPr>
        <w:t>numpy</w:t>
      </w:r>
      <w:proofErr w:type="spellEnd"/>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D27971">
        <w:rPr>
          <w:rFonts w:ascii="Consolas" w:eastAsia="Times New Roman" w:hAnsi="Consolas" w:cs="Courier New"/>
          <w:color w:val="ABB2BF"/>
          <w:spacing w:val="-4"/>
          <w:sz w:val="24"/>
          <w:szCs w:val="24"/>
          <w:bdr w:val="single" w:sz="2" w:space="0" w:color="auto" w:frame="1"/>
          <w:shd w:val="clear" w:color="auto" w:fill="282C34"/>
        </w:rPr>
        <w:t>scipy</w:t>
      </w:r>
      <w:proofErr w:type="spellEnd"/>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Then, try this simplified test code first to verify your sound system is working correctly:</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Sound Test</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Click to open code</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Run this test script first. If you get any errors, please share them with me. Common issues could be:</w:t>
      </w:r>
    </w:p>
    <w:p w:rsidR="00D27971" w:rsidRPr="00D27971" w:rsidRDefault="00D27971" w:rsidP="00D27971">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Sound card not properly initialized</w:t>
      </w:r>
    </w:p>
    <w:p w:rsidR="00D27971" w:rsidRPr="00D27971" w:rsidRDefault="00D27971" w:rsidP="00D27971">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Wrong audio device selected</w:t>
      </w:r>
    </w:p>
    <w:p w:rsidR="00D27971" w:rsidRPr="00D27971" w:rsidRDefault="00D27971" w:rsidP="00D27971">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Volume muted</w:t>
      </w:r>
    </w:p>
    <w:p w:rsidR="00D27971" w:rsidRPr="00D27971" w:rsidRDefault="00D27971" w:rsidP="00D27971">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Missing required libraries</w:t>
      </w:r>
    </w:p>
    <w:p w:rsidR="00D27971" w:rsidRPr="00D27971" w:rsidRDefault="00D27971" w:rsidP="00D27971">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lastRenderedPageBreak/>
        <w:t>Insufficient permissions to create/access sound files</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Let me know what happens when you run this test script and I'll help you fix any specific issues that come up.</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Also, to verify your system's audio capabilities, could you tell me:</w:t>
      </w:r>
    </w:p>
    <w:p w:rsidR="00D27971" w:rsidRPr="00D27971" w:rsidRDefault="00D27971" w:rsidP="00D27971">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What operating system are you using?</w:t>
      </w:r>
    </w:p>
    <w:p w:rsidR="00D27971" w:rsidRPr="00D27971" w:rsidRDefault="00D27971" w:rsidP="00D27971">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Can you play other sounds/music on your computer normally?</w:t>
      </w:r>
    </w:p>
    <w:p w:rsidR="00D27971" w:rsidRPr="00D27971" w:rsidRDefault="00D27971" w:rsidP="00D27971">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Do you see any error messages when running the game?</w:t>
      </w:r>
    </w:p>
    <w:p w:rsidR="00D27971" w:rsidRPr="00D27971" w:rsidRDefault="00D27971" w:rsidP="00D27971">
      <w:pPr>
        <w:rPr>
          <w:rFonts w:ascii="Times New Roman" w:eastAsia="Times New Roman" w:hAnsi="Times New Roman" w:cs="Times New Roman"/>
          <w:spacing w:val="-4"/>
          <w:sz w:val="24"/>
          <w:szCs w:val="24"/>
        </w:rPr>
      </w:pPr>
      <w:proofErr w:type="spellStart"/>
      <w:r w:rsidRPr="00D27971">
        <w:rPr>
          <w:rFonts w:ascii="Times New Roman" w:eastAsia="Times New Roman" w:hAnsi="Times New Roman" w:cs="Times New Roman"/>
          <w:spacing w:val="-4"/>
          <w:sz w:val="24"/>
          <w:szCs w:val="24"/>
        </w:rPr>
        <w:t>CopyRetry</w:t>
      </w:r>
      <w:proofErr w:type="spellEnd"/>
    </w:p>
    <w:p w:rsidR="00D27971" w:rsidRPr="00D27971" w:rsidRDefault="00D27971" w:rsidP="00D27971">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spacing w:val="-4"/>
          <w:sz w:val="24"/>
          <w:szCs w:val="24"/>
        </w:rPr>
      </w:pPr>
      <w:r w:rsidRPr="00D27971">
        <w:rPr>
          <w:rFonts w:ascii="Times New Roman" w:eastAsia="Times New Roman" w:hAnsi="Times New Roman" w:cs="Times New Roman"/>
          <w:spacing w:val="-4"/>
          <w:sz w:val="24"/>
          <w:szCs w:val="24"/>
        </w:rPr>
        <w:t>Claude does not have the ability to run the code it generates yet.</w:t>
      </w:r>
    </w:p>
    <w:p w:rsidR="00D27971" w:rsidRPr="00D27971" w:rsidRDefault="00D27971" w:rsidP="00D27971">
      <w:pPr>
        <w:rPr>
          <w:rFonts w:ascii="Times New Roman" w:eastAsia="Times New Roman" w:hAnsi="Times New Roman" w:cs="Times New Roman"/>
          <w:b/>
          <w:bCs/>
          <w:sz w:val="18"/>
          <w:szCs w:val="18"/>
        </w:rPr>
      </w:pPr>
      <w:r w:rsidRPr="00D27971">
        <w:rPr>
          <w:rFonts w:ascii="Times New Roman" w:eastAsia="Times New Roman" w:hAnsi="Times New Roman" w:cs="Times New Roman"/>
          <w:b/>
          <w:bCs/>
          <w:sz w:val="18"/>
          <w:szCs w:val="18"/>
        </w:rPr>
        <w:t>J</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r w:rsidRPr="00D27971">
        <w:rPr>
          <w:rFonts w:ascii="var(--font-user-message)" w:eastAsia="Times New Roman" w:hAnsi="var(--font-user-message)" w:cs="Times New Roman"/>
          <w:sz w:val="24"/>
          <w:szCs w:val="24"/>
        </w:rPr>
        <w:t xml:space="preserve">that test worked, but still nothing when </w:t>
      </w:r>
      <w:proofErr w:type="spellStart"/>
      <w:r w:rsidRPr="00D27971">
        <w:rPr>
          <w:rFonts w:ascii="var(--font-user-message)" w:eastAsia="Times New Roman" w:hAnsi="var(--font-user-message)" w:cs="Times New Roman"/>
          <w:sz w:val="24"/>
          <w:szCs w:val="24"/>
        </w:rPr>
        <w:t>i</w:t>
      </w:r>
      <w:proofErr w:type="spellEnd"/>
      <w:r w:rsidRPr="00D27971">
        <w:rPr>
          <w:rFonts w:ascii="var(--font-user-message)" w:eastAsia="Times New Roman" w:hAnsi="var(--font-user-message)" w:cs="Times New Roman"/>
          <w:sz w:val="24"/>
          <w:szCs w:val="24"/>
        </w:rPr>
        <w:t xml:space="preserve"> open the game</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Since the test worked but the game doesn't play sound, let's fix the game code. Here's a minimal version of the game that should definitely have working sound:</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Minimal Alien Game with Working Sound</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Click to open code</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This simplified version:</w:t>
      </w:r>
    </w:p>
    <w:p w:rsidR="00D27971" w:rsidRPr="00D27971" w:rsidRDefault="00D27971" w:rsidP="00D27971">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 xml:space="preserve">Uses proper initialization order for </w:t>
      </w:r>
      <w:proofErr w:type="spellStart"/>
      <w:r w:rsidRPr="00D27971">
        <w:rPr>
          <w:rFonts w:ascii="var(--font-claude-message)" w:eastAsia="Times New Roman" w:hAnsi="var(--font-claude-message)" w:cs="Times New Roman"/>
          <w:spacing w:val="-4"/>
          <w:sz w:val="24"/>
          <w:szCs w:val="24"/>
        </w:rPr>
        <w:t>pygame</w:t>
      </w:r>
      <w:proofErr w:type="spellEnd"/>
    </w:p>
    <w:p w:rsidR="00D27971" w:rsidRPr="00D27971" w:rsidRDefault="00D27971" w:rsidP="00D27971">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Creates sound files programmatically</w:t>
      </w:r>
    </w:p>
    <w:p w:rsidR="00D27971" w:rsidRPr="00D27971" w:rsidRDefault="00D27971" w:rsidP="00D27971">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Has debug print statements to show what's happening</w:t>
      </w:r>
    </w:p>
    <w:p w:rsidR="00D27971" w:rsidRPr="00D27971" w:rsidRDefault="00D27971" w:rsidP="00D27971">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Includes proper delays to ensure sounds play</w:t>
      </w:r>
    </w:p>
    <w:p w:rsidR="00D27971" w:rsidRPr="00D27971" w:rsidRDefault="00D27971" w:rsidP="00D27971">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Has proper cleanup</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Try running this version. You should:</w:t>
      </w:r>
    </w:p>
    <w:p w:rsidR="00D27971" w:rsidRPr="00D27971" w:rsidRDefault="00D27971" w:rsidP="00D27971">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See print statements confirming sound initialization</w:t>
      </w:r>
    </w:p>
    <w:p w:rsidR="00D27971" w:rsidRPr="00D27971" w:rsidRDefault="00D27971" w:rsidP="00D27971">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Hear a laser sound when attacking</w:t>
      </w:r>
    </w:p>
    <w:p w:rsidR="00D27971" w:rsidRPr="00D27971" w:rsidRDefault="00D27971" w:rsidP="00D27971">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Hear an explosion sound on critical hits</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If this works, we can add these fixes back to your full game. If it still doesn't work, what messages do you see printed when you run it?</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Also, when you start the game, do you see these messages:</w:t>
      </w:r>
    </w:p>
    <w:p w:rsidR="00D27971" w:rsidRPr="00D27971" w:rsidRDefault="00D27971" w:rsidP="00D27971">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"Sound initialization complete!"</w:t>
      </w:r>
    </w:p>
    <w:p w:rsidR="00D27971" w:rsidRPr="00D27971" w:rsidRDefault="00D27971" w:rsidP="00D27971">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"Sound files created successfully!"</w:t>
      </w:r>
    </w:p>
    <w:p w:rsidR="00D27971" w:rsidRPr="00D27971" w:rsidRDefault="00D27971" w:rsidP="00D27971">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"Sounds loaded successfully!"</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Let me know what happens and we'll get it working!</w:t>
      </w:r>
    </w:p>
    <w:p w:rsidR="00D27971" w:rsidRPr="00D27971" w:rsidRDefault="00D27971" w:rsidP="00D27971">
      <w:pPr>
        <w:rPr>
          <w:rFonts w:ascii="Times New Roman" w:eastAsia="Times New Roman" w:hAnsi="Times New Roman" w:cs="Times New Roman"/>
          <w:spacing w:val="-4"/>
          <w:sz w:val="24"/>
          <w:szCs w:val="24"/>
        </w:rPr>
      </w:pPr>
      <w:proofErr w:type="spellStart"/>
      <w:r w:rsidRPr="00D27971">
        <w:rPr>
          <w:rFonts w:ascii="Times New Roman" w:eastAsia="Times New Roman" w:hAnsi="Times New Roman" w:cs="Times New Roman"/>
          <w:spacing w:val="-4"/>
          <w:sz w:val="24"/>
          <w:szCs w:val="24"/>
        </w:rPr>
        <w:t>CopyRetry</w:t>
      </w:r>
      <w:proofErr w:type="spellEnd"/>
    </w:p>
    <w:p w:rsidR="00D27971" w:rsidRDefault="00D27971"/>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r w:rsidRPr="00D27971">
        <w:rPr>
          <w:rFonts w:ascii="var(--font-user-message)" w:eastAsia="Times New Roman" w:hAnsi="var(--font-user-message)" w:cs="Times New Roman"/>
          <w:sz w:val="24"/>
          <w:szCs w:val="24"/>
        </w:rPr>
        <w:t>sounds work for this but not my original game'</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lastRenderedPageBreak/>
        <w:t>I'll help you analyze the sound implementation differences between this working example and your original game. Could you share the relevant sound-related code from your original game so I can compare them and identify what might be causing the issue?</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A few key things I notice in this working implementation that are important for sound to function:</w:t>
      </w:r>
    </w:p>
    <w:p w:rsidR="00D27971" w:rsidRPr="00D27971" w:rsidRDefault="00D27971" w:rsidP="00D27971">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Proper initialization order:</w:t>
      </w:r>
    </w:p>
    <w:p w:rsidR="00D27971" w:rsidRPr="00D27971" w:rsidRDefault="00D27971" w:rsidP="00D279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D27971">
        <w:rPr>
          <w:rFonts w:ascii="Consolas" w:eastAsia="Times New Roman" w:hAnsi="Consolas" w:cs="Courier New"/>
          <w:spacing w:val="-4"/>
          <w:sz w:val="24"/>
          <w:szCs w:val="24"/>
        </w:rPr>
        <w:t>python</w:t>
      </w:r>
    </w:p>
    <w:p w:rsidR="00D27971" w:rsidRPr="00D27971" w:rsidRDefault="00D27971" w:rsidP="00D279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D27971">
        <w:rPr>
          <w:rFonts w:ascii="Consolas" w:eastAsia="Times New Roman" w:hAnsi="Consolas" w:cs="Courier New"/>
          <w:spacing w:val="-4"/>
          <w:sz w:val="24"/>
          <w:szCs w:val="24"/>
          <w:bdr w:val="single" w:sz="2" w:space="0" w:color="auto" w:frame="1"/>
        </w:rPr>
        <w:t>Copy</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proofErr w:type="spellStart"/>
      <w:proofErr w:type="gramStart"/>
      <w:r w:rsidRPr="00D27971">
        <w:rPr>
          <w:rFonts w:ascii="Consolas" w:eastAsia="Times New Roman" w:hAnsi="Consolas" w:cs="Courier New"/>
          <w:color w:val="ABB2BF"/>
          <w:spacing w:val="-4"/>
          <w:sz w:val="24"/>
          <w:szCs w:val="24"/>
          <w:bdr w:val="single" w:sz="2" w:space="0" w:color="auto" w:frame="1"/>
          <w:shd w:val="clear" w:color="auto" w:fill="282C34"/>
        </w:rPr>
        <w:t>pygame.init</w:t>
      </w:r>
      <w:proofErr w:type="spellEnd"/>
      <w:proofErr w:type="gramEnd"/>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rPr>
      </w:pPr>
      <w:proofErr w:type="spellStart"/>
      <w:proofErr w:type="gramStart"/>
      <w:r w:rsidRPr="00D27971">
        <w:rPr>
          <w:rFonts w:ascii="Consolas" w:eastAsia="Times New Roman" w:hAnsi="Consolas" w:cs="Courier New"/>
          <w:color w:val="ABB2BF"/>
          <w:spacing w:val="-4"/>
          <w:sz w:val="24"/>
          <w:szCs w:val="24"/>
          <w:bdr w:val="single" w:sz="2" w:space="0" w:color="auto" w:frame="1"/>
          <w:shd w:val="clear" w:color="auto" w:fill="282C34"/>
        </w:rPr>
        <w:t>pygame.mixer</w:t>
      </w:r>
      <w:proofErr w:type="gramEnd"/>
      <w:r w:rsidRPr="00D27971">
        <w:rPr>
          <w:rFonts w:ascii="Consolas" w:eastAsia="Times New Roman" w:hAnsi="Consolas" w:cs="Courier New"/>
          <w:color w:val="ABB2BF"/>
          <w:spacing w:val="-4"/>
          <w:sz w:val="24"/>
          <w:szCs w:val="24"/>
          <w:bdr w:val="single" w:sz="2" w:space="0" w:color="auto" w:frame="1"/>
          <w:shd w:val="clear" w:color="auto" w:fill="282C34"/>
        </w:rPr>
        <w:t>.init</w:t>
      </w:r>
      <w:proofErr w:type="spellEnd"/>
      <w:r w:rsidRPr="00D27971">
        <w:rPr>
          <w:rFonts w:ascii="Consolas" w:eastAsia="Times New Roman" w:hAnsi="Consolas" w:cs="Courier New"/>
          <w:color w:val="ABB2BF"/>
          <w:spacing w:val="-4"/>
          <w:sz w:val="24"/>
          <w:szCs w:val="24"/>
          <w:bdr w:val="single" w:sz="2" w:space="0" w:color="auto" w:frame="1"/>
          <w:shd w:val="clear" w:color="auto" w:fill="282C34"/>
        </w:rPr>
        <w:t>(frequency</w:t>
      </w:r>
      <w:r w:rsidRPr="00D27971">
        <w:rPr>
          <w:rFonts w:ascii="Consolas" w:eastAsia="Times New Roman" w:hAnsi="Consolas" w:cs="Courier New"/>
          <w:color w:val="61AFEF"/>
          <w:spacing w:val="-4"/>
          <w:sz w:val="24"/>
          <w:szCs w:val="24"/>
          <w:bdr w:val="single" w:sz="2" w:space="0" w:color="auto" w:frame="1"/>
          <w:shd w:val="clear" w:color="auto" w:fill="282C34"/>
        </w:rPr>
        <w:t>=</w:t>
      </w:r>
      <w:r w:rsidRPr="00D27971">
        <w:rPr>
          <w:rFonts w:ascii="Consolas" w:eastAsia="Times New Roman" w:hAnsi="Consolas" w:cs="Courier New"/>
          <w:color w:val="D19A66"/>
          <w:spacing w:val="-4"/>
          <w:sz w:val="24"/>
          <w:szCs w:val="24"/>
          <w:bdr w:val="single" w:sz="2" w:space="0" w:color="auto" w:frame="1"/>
          <w:shd w:val="clear" w:color="auto" w:fill="282C34"/>
        </w:rPr>
        <w:t>44100</w:t>
      </w:r>
      <w:r w:rsidRPr="00D27971">
        <w:rPr>
          <w:rFonts w:ascii="Consolas" w:eastAsia="Times New Roman" w:hAnsi="Consolas" w:cs="Courier New"/>
          <w:color w:val="ABB2BF"/>
          <w:spacing w:val="-4"/>
          <w:sz w:val="24"/>
          <w:szCs w:val="24"/>
          <w:bdr w:val="single" w:sz="2" w:space="0" w:color="auto" w:frame="1"/>
          <w:shd w:val="clear" w:color="auto" w:fill="282C34"/>
        </w:rPr>
        <w:t>, size</w:t>
      </w:r>
      <w:r w:rsidRPr="00D27971">
        <w:rPr>
          <w:rFonts w:ascii="Consolas" w:eastAsia="Times New Roman" w:hAnsi="Consolas" w:cs="Courier New"/>
          <w:color w:val="61AFEF"/>
          <w:spacing w:val="-4"/>
          <w:sz w:val="24"/>
          <w:szCs w:val="24"/>
          <w:bdr w:val="single" w:sz="2" w:space="0" w:color="auto" w:frame="1"/>
          <w:shd w:val="clear" w:color="auto" w:fill="282C34"/>
        </w:rPr>
        <w:t>=-</w:t>
      </w:r>
      <w:r w:rsidRPr="00D27971">
        <w:rPr>
          <w:rFonts w:ascii="Consolas" w:eastAsia="Times New Roman" w:hAnsi="Consolas" w:cs="Courier New"/>
          <w:color w:val="D19A66"/>
          <w:spacing w:val="-4"/>
          <w:sz w:val="24"/>
          <w:szCs w:val="24"/>
          <w:bdr w:val="single" w:sz="2" w:space="0" w:color="auto" w:frame="1"/>
          <w:shd w:val="clear" w:color="auto" w:fill="282C34"/>
        </w:rPr>
        <w:t>16</w:t>
      </w:r>
      <w:r w:rsidRPr="00D27971">
        <w:rPr>
          <w:rFonts w:ascii="Consolas" w:eastAsia="Times New Roman" w:hAnsi="Consolas" w:cs="Courier New"/>
          <w:color w:val="ABB2BF"/>
          <w:spacing w:val="-4"/>
          <w:sz w:val="24"/>
          <w:szCs w:val="24"/>
          <w:bdr w:val="single" w:sz="2" w:space="0" w:color="auto" w:frame="1"/>
          <w:shd w:val="clear" w:color="auto" w:fill="282C34"/>
        </w:rPr>
        <w:t>, channels</w:t>
      </w:r>
      <w:r w:rsidRPr="00D27971">
        <w:rPr>
          <w:rFonts w:ascii="Consolas" w:eastAsia="Times New Roman" w:hAnsi="Consolas" w:cs="Courier New"/>
          <w:color w:val="61AFEF"/>
          <w:spacing w:val="-4"/>
          <w:sz w:val="24"/>
          <w:szCs w:val="24"/>
          <w:bdr w:val="single" w:sz="2" w:space="0" w:color="auto" w:frame="1"/>
          <w:shd w:val="clear" w:color="auto" w:fill="282C34"/>
        </w:rPr>
        <w:t>=</w:t>
      </w:r>
      <w:r w:rsidRPr="00D27971">
        <w:rPr>
          <w:rFonts w:ascii="Consolas" w:eastAsia="Times New Roman" w:hAnsi="Consolas" w:cs="Courier New"/>
          <w:color w:val="D19A66"/>
          <w:spacing w:val="-4"/>
          <w:sz w:val="24"/>
          <w:szCs w:val="24"/>
          <w:bdr w:val="single" w:sz="2" w:space="0" w:color="auto" w:frame="1"/>
          <w:shd w:val="clear" w:color="auto" w:fill="282C34"/>
        </w:rPr>
        <w:t>2</w:t>
      </w: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r w:rsidRPr="00D27971">
        <w:rPr>
          <w:rFonts w:ascii="Consolas" w:eastAsia="Times New Roman" w:hAnsi="Consolas" w:cs="Courier New"/>
          <w:color w:val="98C379"/>
          <w:spacing w:val="-4"/>
          <w:sz w:val="24"/>
          <w:szCs w:val="24"/>
          <w:bdr w:val="single" w:sz="2" w:space="0" w:color="auto" w:frame="1"/>
          <w:shd w:val="clear" w:color="auto" w:fill="282C34"/>
        </w:rPr>
        <w:t>buffer</w:t>
      </w:r>
      <w:r w:rsidRPr="00D27971">
        <w:rPr>
          <w:rFonts w:ascii="Consolas" w:eastAsia="Times New Roman" w:hAnsi="Consolas" w:cs="Courier New"/>
          <w:color w:val="61AFEF"/>
          <w:spacing w:val="-4"/>
          <w:sz w:val="24"/>
          <w:szCs w:val="24"/>
          <w:bdr w:val="single" w:sz="2" w:space="0" w:color="auto" w:frame="1"/>
          <w:shd w:val="clear" w:color="auto" w:fill="282C34"/>
        </w:rPr>
        <w:t>=</w:t>
      </w:r>
      <w:r w:rsidRPr="00D27971">
        <w:rPr>
          <w:rFonts w:ascii="Consolas" w:eastAsia="Times New Roman" w:hAnsi="Consolas" w:cs="Courier New"/>
          <w:color w:val="D19A66"/>
          <w:spacing w:val="-4"/>
          <w:sz w:val="24"/>
          <w:szCs w:val="24"/>
          <w:bdr w:val="single" w:sz="2" w:space="0" w:color="auto" w:frame="1"/>
          <w:shd w:val="clear" w:color="auto" w:fill="282C34"/>
        </w:rPr>
        <w:t>512</w:t>
      </w:r>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Sound file creation and directory management:</w:t>
      </w:r>
    </w:p>
    <w:p w:rsidR="00D27971" w:rsidRPr="00D27971" w:rsidRDefault="00D27971" w:rsidP="00D27971">
      <w:pPr>
        <w:numPr>
          <w:ilvl w:val="0"/>
          <w:numId w:val="3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Creates a "sounds" directory if it doesn't exist</w:t>
      </w:r>
    </w:p>
    <w:p w:rsidR="00D27971" w:rsidRPr="00D27971" w:rsidRDefault="00D27971" w:rsidP="00D27971">
      <w:pPr>
        <w:numPr>
          <w:ilvl w:val="0"/>
          <w:numId w:val="3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 xml:space="preserve">Generates WAV files using </w:t>
      </w:r>
      <w:proofErr w:type="spellStart"/>
      <w:r w:rsidRPr="00D27971">
        <w:rPr>
          <w:rFonts w:ascii="var(--font-claude-message)" w:eastAsia="Times New Roman" w:hAnsi="var(--font-claude-message)" w:cs="Times New Roman"/>
          <w:spacing w:val="-4"/>
          <w:sz w:val="24"/>
          <w:szCs w:val="24"/>
        </w:rPr>
        <w:t>numpy</w:t>
      </w:r>
      <w:proofErr w:type="spellEnd"/>
      <w:r w:rsidRPr="00D27971">
        <w:rPr>
          <w:rFonts w:ascii="var(--font-claude-message)" w:eastAsia="Times New Roman" w:hAnsi="var(--font-claude-message)" w:cs="Times New Roman"/>
          <w:spacing w:val="-4"/>
          <w:sz w:val="24"/>
          <w:szCs w:val="24"/>
        </w:rPr>
        <w:t xml:space="preserve"> and scipy.io</w:t>
      </w:r>
    </w:p>
    <w:p w:rsidR="00D27971" w:rsidRPr="00D27971" w:rsidRDefault="00D27971" w:rsidP="00D27971">
      <w:pPr>
        <w:numPr>
          <w:ilvl w:val="0"/>
          <w:numId w:val="3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Verifies sound paths before loading</w:t>
      </w:r>
    </w:p>
    <w:p w:rsidR="00D27971" w:rsidRPr="00D27971" w:rsidRDefault="00D27971" w:rsidP="00D27971">
      <w:pPr>
        <w:numPr>
          <w:ilvl w:val="0"/>
          <w:numId w:val="3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Error handling around sound loading and playing:</w:t>
      </w:r>
    </w:p>
    <w:p w:rsidR="00D27971" w:rsidRPr="00D27971" w:rsidRDefault="00D27971" w:rsidP="00D27971">
      <w:pPr>
        <w:numPr>
          <w:ilvl w:val="0"/>
          <w:numId w:val="3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Try/except blocks for both loading and playing sounds</w:t>
      </w:r>
    </w:p>
    <w:p w:rsidR="00D27971" w:rsidRPr="00D27971" w:rsidRDefault="00D27971" w:rsidP="00D27971">
      <w:pPr>
        <w:numPr>
          <w:ilvl w:val="0"/>
          <w:numId w:val="3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Informative print statements for debugging</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Could you share your original implementation so I can help identify what might be different?</w:t>
      </w:r>
    </w:p>
    <w:p w:rsidR="00D27971" w:rsidRPr="00D27971" w:rsidRDefault="00D27971" w:rsidP="00D27971">
      <w:pPr>
        <w:rPr>
          <w:rFonts w:ascii="Times New Roman" w:eastAsia="Times New Roman" w:hAnsi="Times New Roman" w:cs="Times New Roman"/>
          <w:spacing w:val="-4"/>
          <w:sz w:val="24"/>
          <w:szCs w:val="24"/>
        </w:rPr>
      </w:pPr>
      <w:proofErr w:type="spellStart"/>
      <w:r w:rsidRPr="00D27971">
        <w:rPr>
          <w:rFonts w:ascii="Times New Roman" w:eastAsia="Times New Roman" w:hAnsi="Times New Roman" w:cs="Times New Roman"/>
          <w:spacing w:val="-4"/>
          <w:sz w:val="24"/>
          <w:szCs w:val="24"/>
        </w:rPr>
        <w:t>CopyRetry</w:t>
      </w:r>
      <w:proofErr w:type="spellEnd"/>
    </w:p>
    <w:p w:rsidR="00D27971" w:rsidRPr="00D27971" w:rsidRDefault="00D27971" w:rsidP="00D27971">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spacing w:val="-4"/>
          <w:sz w:val="24"/>
          <w:szCs w:val="24"/>
        </w:rPr>
      </w:pPr>
      <w:r w:rsidRPr="00D27971">
        <w:rPr>
          <w:rFonts w:ascii="Times New Roman" w:eastAsia="Times New Roman" w:hAnsi="Times New Roman" w:cs="Times New Roman"/>
          <w:spacing w:val="-4"/>
          <w:sz w:val="24"/>
          <w:szCs w:val="24"/>
        </w:rPr>
        <w:t>Claude does not have the ability to run the code it generates yet.</w:t>
      </w:r>
    </w:p>
    <w:p w:rsidR="00D27971" w:rsidRPr="00D27971" w:rsidRDefault="00D27971" w:rsidP="00D27971">
      <w:pPr>
        <w:jc w:val="center"/>
        <w:rPr>
          <w:rFonts w:ascii="Times New Roman" w:eastAsia="Times New Roman" w:hAnsi="Times New Roman" w:cs="Times New Roman"/>
          <w:b/>
          <w:bCs/>
          <w:spacing w:val="-6"/>
          <w:sz w:val="24"/>
          <w:szCs w:val="24"/>
        </w:rPr>
      </w:pPr>
      <w:proofErr w:type="spellStart"/>
      <w:r w:rsidRPr="00D27971">
        <w:rPr>
          <w:rFonts w:ascii="Times New Roman" w:eastAsia="Times New Roman" w:hAnsi="Times New Roman" w:cs="Times New Roman"/>
          <w:b/>
          <w:bCs/>
          <w:spacing w:val="-6"/>
          <w:sz w:val="24"/>
          <w:szCs w:val="24"/>
        </w:rPr>
        <w:t>Jereme_Kalisch</w:t>
      </w:r>
      <w:proofErr w:type="spellEnd"/>
    </w:p>
    <w:p w:rsidR="00D27971" w:rsidRPr="00D27971" w:rsidRDefault="00D27971" w:rsidP="00D27971">
      <w:pPr>
        <w:jc w:val="center"/>
        <w:rPr>
          <w:rFonts w:ascii="Times New Roman" w:eastAsia="Times New Roman" w:hAnsi="Times New Roman" w:cs="Times New Roman"/>
          <w:b/>
          <w:bCs/>
          <w:caps/>
          <w:sz w:val="24"/>
          <w:szCs w:val="24"/>
        </w:rPr>
      </w:pPr>
      <w:r w:rsidRPr="00D27971">
        <w:rPr>
          <w:rFonts w:ascii="Times New Roman" w:eastAsia="Times New Roman" w:hAnsi="Times New Roman" w:cs="Times New Roman"/>
          <w:b/>
          <w:bCs/>
          <w:caps/>
          <w:sz w:val="24"/>
          <w:szCs w:val="24"/>
        </w:rPr>
        <w:t>py</w:t>
      </w:r>
    </w:p>
    <w:p w:rsidR="00D27971" w:rsidRPr="00D27971" w:rsidRDefault="00D27971" w:rsidP="00D27971">
      <w:pPr>
        <w:rPr>
          <w:rFonts w:ascii="Times New Roman" w:eastAsia="Times New Roman" w:hAnsi="Times New Roman" w:cs="Times New Roman"/>
          <w:b/>
          <w:bCs/>
          <w:sz w:val="18"/>
          <w:szCs w:val="18"/>
        </w:rPr>
      </w:pPr>
      <w:r w:rsidRPr="00D27971">
        <w:rPr>
          <w:rFonts w:ascii="Times New Roman" w:eastAsia="Times New Roman" w:hAnsi="Times New Roman" w:cs="Times New Roman"/>
          <w:b/>
          <w:bCs/>
          <w:sz w:val="18"/>
          <w:szCs w:val="18"/>
        </w:rPr>
        <w:t>J</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Let me help you identify and fix the sound issues in your game. Looking at both implementations, here are the key differences and suggested fixes:</w:t>
      </w:r>
    </w:p>
    <w:p w:rsidR="00D27971" w:rsidRPr="00D27971" w:rsidRDefault="00D27971" w:rsidP="00D27971">
      <w:pPr>
        <w:numPr>
          <w:ilvl w:val="0"/>
          <w:numId w:val="3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 xml:space="preserve">Initialization Order: The working example initializes both </w:t>
      </w:r>
      <w:proofErr w:type="spellStart"/>
      <w:r w:rsidRPr="00D27971">
        <w:rPr>
          <w:rFonts w:ascii="var(--font-claude-message)" w:eastAsia="Times New Roman" w:hAnsi="var(--font-claude-message)" w:cs="Times New Roman"/>
          <w:spacing w:val="-4"/>
          <w:sz w:val="24"/>
          <w:szCs w:val="24"/>
        </w:rPr>
        <w:t>pygame</w:t>
      </w:r>
      <w:proofErr w:type="spellEnd"/>
      <w:r w:rsidRPr="00D27971">
        <w:rPr>
          <w:rFonts w:ascii="var(--font-claude-message)" w:eastAsia="Times New Roman" w:hAnsi="var(--font-claude-message)" w:cs="Times New Roman"/>
          <w:spacing w:val="-4"/>
          <w:sz w:val="24"/>
          <w:szCs w:val="24"/>
        </w:rPr>
        <w:t xml:space="preserve"> and the mixer explicitly with specific parameters, while your game only initializes the mixer. Let's update your initialization:</w:t>
      </w:r>
    </w:p>
    <w:p w:rsidR="00D27971" w:rsidRPr="00D27971" w:rsidRDefault="00D27971" w:rsidP="00D279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D27971">
        <w:rPr>
          <w:rFonts w:ascii="Consolas" w:eastAsia="Times New Roman" w:hAnsi="Consolas" w:cs="Courier New"/>
          <w:spacing w:val="-4"/>
          <w:sz w:val="24"/>
          <w:szCs w:val="24"/>
        </w:rPr>
        <w:t>python</w:t>
      </w:r>
    </w:p>
    <w:p w:rsidR="00D27971" w:rsidRPr="00D27971" w:rsidRDefault="00D27971" w:rsidP="00D279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D27971">
        <w:rPr>
          <w:rFonts w:ascii="Consolas" w:eastAsia="Times New Roman" w:hAnsi="Consolas" w:cs="Courier New"/>
          <w:spacing w:val="-4"/>
          <w:sz w:val="24"/>
          <w:szCs w:val="24"/>
          <w:bdr w:val="single" w:sz="2" w:space="0" w:color="auto" w:frame="1"/>
        </w:rPr>
        <w:t>Copy</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i/>
          <w:iCs/>
          <w:color w:val="5C6370"/>
          <w:spacing w:val="-4"/>
          <w:sz w:val="24"/>
          <w:szCs w:val="24"/>
          <w:bdr w:val="single" w:sz="2" w:space="0" w:color="auto" w:frame="1"/>
          <w:shd w:val="clear" w:color="auto" w:fill="282C34"/>
        </w:rPr>
        <w:t># In your __</w:t>
      </w:r>
      <w:proofErr w:type="spellStart"/>
      <w:r w:rsidRPr="00D27971">
        <w:rPr>
          <w:rFonts w:ascii="Consolas" w:eastAsia="Times New Roman" w:hAnsi="Consolas" w:cs="Courier New"/>
          <w:i/>
          <w:iCs/>
          <w:color w:val="5C6370"/>
          <w:spacing w:val="-4"/>
          <w:sz w:val="24"/>
          <w:szCs w:val="24"/>
          <w:bdr w:val="single" w:sz="2" w:space="0" w:color="auto" w:frame="1"/>
          <w:shd w:val="clear" w:color="auto" w:fill="282C34"/>
        </w:rPr>
        <w:t>init</w:t>
      </w:r>
      <w:proofErr w:type="spellEnd"/>
      <w:r w:rsidRPr="00D27971">
        <w:rPr>
          <w:rFonts w:ascii="Consolas" w:eastAsia="Times New Roman" w:hAnsi="Consolas" w:cs="Courier New"/>
          <w:i/>
          <w:iCs/>
          <w:color w:val="5C6370"/>
          <w:spacing w:val="-4"/>
          <w:sz w:val="24"/>
          <w:szCs w:val="24"/>
          <w:bdr w:val="single" w:sz="2" w:space="0" w:color="auto" w:frame="1"/>
          <w:shd w:val="clear" w:color="auto" w:fill="282C34"/>
        </w:rPr>
        <w:t xml:space="preserve">__ method, replace the current </w:t>
      </w:r>
      <w:proofErr w:type="spellStart"/>
      <w:r w:rsidRPr="00D27971">
        <w:rPr>
          <w:rFonts w:ascii="Consolas" w:eastAsia="Times New Roman" w:hAnsi="Consolas" w:cs="Courier New"/>
          <w:i/>
          <w:iCs/>
          <w:color w:val="5C6370"/>
          <w:spacing w:val="-4"/>
          <w:sz w:val="24"/>
          <w:szCs w:val="24"/>
          <w:bdr w:val="single" w:sz="2" w:space="0" w:color="auto" w:frame="1"/>
          <w:shd w:val="clear" w:color="auto" w:fill="282C34"/>
        </w:rPr>
        <w:t>pygame</w:t>
      </w:r>
      <w:proofErr w:type="spellEnd"/>
      <w:r w:rsidRPr="00D27971">
        <w:rPr>
          <w:rFonts w:ascii="Consolas" w:eastAsia="Times New Roman" w:hAnsi="Consolas" w:cs="Courier New"/>
          <w:i/>
          <w:iCs/>
          <w:color w:val="5C6370"/>
          <w:spacing w:val="-4"/>
          <w:sz w:val="24"/>
          <w:szCs w:val="24"/>
          <w:bdr w:val="single" w:sz="2" w:space="0" w:color="auto" w:frame="1"/>
          <w:shd w:val="clear" w:color="auto" w:fill="282C34"/>
        </w:rPr>
        <w:t xml:space="preserve"> initialization with:</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proofErr w:type="spellStart"/>
      <w:proofErr w:type="gramStart"/>
      <w:r w:rsidRPr="00D27971">
        <w:rPr>
          <w:rFonts w:ascii="Consolas" w:eastAsia="Times New Roman" w:hAnsi="Consolas" w:cs="Courier New"/>
          <w:color w:val="ABB2BF"/>
          <w:spacing w:val="-4"/>
          <w:sz w:val="24"/>
          <w:szCs w:val="24"/>
          <w:bdr w:val="single" w:sz="2" w:space="0" w:color="auto" w:frame="1"/>
          <w:shd w:val="clear" w:color="auto" w:fill="282C34"/>
        </w:rPr>
        <w:t>pygame.init</w:t>
      </w:r>
      <w:proofErr w:type="spellEnd"/>
      <w:proofErr w:type="gramEnd"/>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rPr>
      </w:pPr>
      <w:proofErr w:type="spellStart"/>
      <w:proofErr w:type="gramStart"/>
      <w:r w:rsidRPr="00D27971">
        <w:rPr>
          <w:rFonts w:ascii="Consolas" w:eastAsia="Times New Roman" w:hAnsi="Consolas" w:cs="Courier New"/>
          <w:color w:val="ABB2BF"/>
          <w:spacing w:val="-4"/>
          <w:sz w:val="24"/>
          <w:szCs w:val="24"/>
          <w:bdr w:val="single" w:sz="2" w:space="0" w:color="auto" w:frame="1"/>
          <w:shd w:val="clear" w:color="auto" w:fill="282C34"/>
        </w:rPr>
        <w:t>pygame.mixer</w:t>
      </w:r>
      <w:proofErr w:type="gramEnd"/>
      <w:r w:rsidRPr="00D27971">
        <w:rPr>
          <w:rFonts w:ascii="Consolas" w:eastAsia="Times New Roman" w:hAnsi="Consolas" w:cs="Courier New"/>
          <w:color w:val="ABB2BF"/>
          <w:spacing w:val="-4"/>
          <w:sz w:val="24"/>
          <w:szCs w:val="24"/>
          <w:bdr w:val="single" w:sz="2" w:space="0" w:color="auto" w:frame="1"/>
          <w:shd w:val="clear" w:color="auto" w:fill="282C34"/>
        </w:rPr>
        <w:t>.init</w:t>
      </w:r>
      <w:proofErr w:type="spellEnd"/>
      <w:r w:rsidRPr="00D27971">
        <w:rPr>
          <w:rFonts w:ascii="Consolas" w:eastAsia="Times New Roman" w:hAnsi="Consolas" w:cs="Courier New"/>
          <w:color w:val="ABB2BF"/>
          <w:spacing w:val="-4"/>
          <w:sz w:val="24"/>
          <w:szCs w:val="24"/>
          <w:bdr w:val="single" w:sz="2" w:space="0" w:color="auto" w:frame="1"/>
          <w:shd w:val="clear" w:color="auto" w:fill="282C34"/>
        </w:rPr>
        <w:t>(frequency</w:t>
      </w:r>
      <w:r w:rsidRPr="00D27971">
        <w:rPr>
          <w:rFonts w:ascii="Consolas" w:eastAsia="Times New Roman" w:hAnsi="Consolas" w:cs="Courier New"/>
          <w:color w:val="61AFEF"/>
          <w:spacing w:val="-4"/>
          <w:sz w:val="24"/>
          <w:szCs w:val="24"/>
          <w:bdr w:val="single" w:sz="2" w:space="0" w:color="auto" w:frame="1"/>
          <w:shd w:val="clear" w:color="auto" w:fill="282C34"/>
        </w:rPr>
        <w:t>=</w:t>
      </w:r>
      <w:r w:rsidRPr="00D27971">
        <w:rPr>
          <w:rFonts w:ascii="Consolas" w:eastAsia="Times New Roman" w:hAnsi="Consolas" w:cs="Courier New"/>
          <w:color w:val="D19A66"/>
          <w:spacing w:val="-4"/>
          <w:sz w:val="24"/>
          <w:szCs w:val="24"/>
          <w:bdr w:val="single" w:sz="2" w:space="0" w:color="auto" w:frame="1"/>
          <w:shd w:val="clear" w:color="auto" w:fill="282C34"/>
        </w:rPr>
        <w:t>44100</w:t>
      </w:r>
      <w:r w:rsidRPr="00D27971">
        <w:rPr>
          <w:rFonts w:ascii="Consolas" w:eastAsia="Times New Roman" w:hAnsi="Consolas" w:cs="Courier New"/>
          <w:color w:val="ABB2BF"/>
          <w:spacing w:val="-4"/>
          <w:sz w:val="24"/>
          <w:szCs w:val="24"/>
          <w:bdr w:val="single" w:sz="2" w:space="0" w:color="auto" w:frame="1"/>
          <w:shd w:val="clear" w:color="auto" w:fill="282C34"/>
        </w:rPr>
        <w:t>, size</w:t>
      </w:r>
      <w:r w:rsidRPr="00D27971">
        <w:rPr>
          <w:rFonts w:ascii="Consolas" w:eastAsia="Times New Roman" w:hAnsi="Consolas" w:cs="Courier New"/>
          <w:color w:val="61AFEF"/>
          <w:spacing w:val="-4"/>
          <w:sz w:val="24"/>
          <w:szCs w:val="24"/>
          <w:bdr w:val="single" w:sz="2" w:space="0" w:color="auto" w:frame="1"/>
          <w:shd w:val="clear" w:color="auto" w:fill="282C34"/>
        </w:rPr>
        <w:t>=-</w:t>
      </w:r>
      <w:r w:rsidRPr="00D27971">
        <w:rPr>
          <w:rFonts w:ascii="Consolas" w:eastAsia="Times New Roman" w:hAnsi="Consolas" w:cs="Courier New"/>
          <w:color w:val="D19A66"/>
          <w:spacing w:val="-4"/>
          <w:sz w:val="24"/>
          <w:szCs w:val="24"/>
          <w:bdr w:val="single" w:sz="2" w:space="0" w:color="auto" w:frame="1"/>
          <w:shd w:val="clear" w:color="auto" w:fill="282C34"/>
        </w:rPr>
        <w:t>16</w:t>
      </w:r>
      <w:r w:rsidRPr="00D27971">
        <w:rPr>
          <w:rFonts w:ascii="Consolas" w:eastAsia="Times New Roman" w:hAnsi="Consolas" w:cs="Courier New"/>
          <w:color w:val="ABB2BF"/>
          <w:spacing w:val="-4"/>
          <w:sz w:val="24"/>
          <w:szCs w:val="24"/>
          <w:bdr w:val="single" w:sz="2" w:space="0" w:color="auto" w:frame="1"/>
          <w:shd w:val="clear" w:color="auto" w:fill="282C34"/>
        </w:rPr>
        <w:t>, channels</w:t>
      </w:r>
      <w:r w:rsidRPr="00D27971">
        <w:rPr>
          <w:rFonts w:ascii="Consolas" w:eastAsia="Times New Roman" w:hAnsi="Consolas" w:cs="Courier New"/>
          <w:color w:val="61AFEF"/>
          <w:spacing w:val="-4"/>
          <w:sz w:val="24"/>
          <w:szCs w:val="24"/>
          <w:bdr w:val="single" w:sz="2" w:space="0" w:color="auto" w:frame="1"/>
          <w:shd w:val="clear" w:color="auto" w:fill="282C34"/>
        </w:rPr>
        <w:t>=</w:t>
      </w:r>
      <w:r w:rsidRPr="00D27971">
        <w:rPr>
          <w:rFonts w:ascii="Consolas" w:eastAsia="Times New Roman" w:hAnsi="Consolas" w:cs="Courier New"/>
          <w:color w:val="D19A66"/>
          <w:spacing w:val="-4"/>
          <w:sz w:val="24"/>
          <w:szCs w:val="24"/>
          <w:bdr w:val="single" w:sz="2" w:space="0" w:color="auto" w:frame="1"/>
          <w:shd w:val="clear" w:color="auto" w:fill="282C34"/>
        </w:rPr>
        <w:t>2</w:t>
      </w: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r w:rsidRPr="00D27971">
        <w:rPr>
          <w:rFonts w:ascii="Consolas" w:eastAsia="Times New Roman" w:hAnsi="Consolas" w:cs="Courier New"/>
          <w:color w:val="98C379"/>
          <w:spacing w:val="-4"/>
          <w:sz w:val="24"/>
          <w:szCs w:val="24"/>
          <w:bdr w:val="single" w:sz="2" w:space="0" w:color="auto" w:frame="1"/>
          <w:shd w:val="clear" w:color="auto" w:fill="282C34"/>
        </w:rPr>
        <w:t>buffer</w:t>
      </w:r>
      <w:r w:rsidRPr="00D27971">
        <w:rPr>
          <w:rFonts w:ascii="Consolas" w:eastAsia="Times New Roman" w:hAnsi="Consolas" w:cs="Courier New"/>
          <w:color w:val="61AFEF"/>
          <w:spacing w:val="-4"/>
          <w:sz w:val="24"/>
          <w:szCs w:val="24"/>
          <w:bdr w:val="single" w:sz="2" w:space="0" w:color="auto" w:frame="1"/>
          <w:shd w:val="clear" w:color="auto" w:fill="282C34"/>
        </w:rPr>
        <w:t>=</w:t>
      </w:r>
      <w:r w:rsidRPr="00D27971">
        <w:rPr>
          <w:rFonts w:ascii="Consolas" w:eastAsia="Times New Roman" w:hAnsi="Consolas" w:cs="Courier New"/>
          <w:color w:val="D19A66"/>
          <w:spacing w:val="-4"/>
          <w:sz w:val="24"/>
          <w:szCs w:val="24"/>
          <w:bdr w:val="single" w:sz="2" w:space="0" w:color="auto" w:frame="1"/>
          <w:shd w:val="clear" w:color="auto" w:fill="282C34"/>
        </w:rPr>
        <w:t>512</w:t>
      </w:r>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numPr>
          <w:ilvl w:val="0"/>
          <w:numId w:val="3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lastRenderedPageBreak/>
        <w:t>Sound File Creation: Your game tries to create sound files but may be missing the actual implementation. Let's update the sound creation method:</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Updated Sound System Implementation</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Click to open code</w:t>
      </w:r>
    </w:p>
    <w:p w:rsidR="00D27971" w:rsidRPr="00D27971" w:rsidRDefault="00D27971" w:rsidP="00D27971">
      <w:pPr>
        <w:numPr>
          <w:ilvl w:val="0"/>
          <w:numId w:val="3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Sound Loading and Playing: Your sound loading and playing methods look good, but let's add some additional error handling and volume control:</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Enhanced Sound Management System</w:t>
      </w:r>
    </w:p>
    <w:p w:rsidR="00D27971" w:rsidRPr="00D27971" w:rsidRDefault="00D27971" w:rsidP="00D27971">
      <w:pPr>
        <w:rPr>
          <w:rFonts w:ascii="Arial" w:eastAsia="Times New Roman" w:hAnsi="Arial" w:cs="Arial"/>
          <w:spacing w:val="-4"/>
          <w:sz w:val="24"/>
          <w:szCs w:val="24"/>
        </w:rPr>
      </w:pPr>
      <w:r w:rsidRPr="00D27971">
        <w:rPr>
          <w:rFonts w:ascii="Arial" w:eastAsia="Times New Roman" w:hAnsi="Arial" w:cs="Arial"/>
          <w:spacing w:val="-4"/>
          <w:sz w:val="24"/>
          <w:szCs w:val="24"/>
        </w:rPr>
        <w:t>Click to open code</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To use these improvements:</w:t>
      </w:r>
    </w:p>
    <w:p w:rsidR="00D27971" w:rsidRPr="00D27971" w:rsidRDefault="00D27971" w:rsidP="00D27971">
      <w:pPr>
        <w:numPr>
          <w:ilvl w:val="0"/>
          <w:numId w:val="3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Make sure you have the required dependencies:</w:t>
      </w:r>
    </w:p>
    <w:p w:rsidR="00D27971" w:rsidRPr="00D27971" w:rsidRDefault="00D27971" w:rsidP="00D279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D27971">
        <w:rPr>
          <w:rFonts w:ascii="Consolas" w:eastAsia="Times New Roman" w:hAnsi="Consolas" w:cs="Courier New"/>
          <w:spacing w:val="-4"/>
          <w:sz w:val="24"/>
          <w:szCs w:val="24"/>
        </w:rPr>
        <w:t>bash</w:t>
      </w:r>
    </w:p>
    <w:p w:rsidR="00D27971" w:rsidRPr="00D27971" w:rsidRDefault="00D27971" w:rsidP="00D279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D27971">
        <w:rPr>
          <w:rFonts w:ascii="Consolas" w:eastAsia="Times New Roman" w:hAnsi="Consolas" w:cs="Courier New"/>
          <w:spacing w:val="-4"/>
          <w:sz w:val="24"/>
          <w:szCs w:val="24"/>
          <w:bdr w:val="single" w:sz="2" w:space="0" w:color="auto" w:frame="1"/>
        </w:rPr>
        <w:t>Copy</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pip </w:t>
      </w:r>
      <w:r w:rsidRPr="00D27971">
        <w:rPr>
          <w:rFonts w:ascii="Consolas" w:eastAsia="Times New Roman" w:hAnsi="Consolas" w:cs="Courier New"/>
          <w:color w:val="61AFEF"/>
          <w:spacing w:val="-4"/>
          <w:sz w:val="24"/>
          <w:szCs w:val="24"/>
          <w:bdr w:val="single" w:sz="2" w:space="0" w:color="auto" w:frame="1"/>
          <w:shd w:val="clear" w:color="auto" w:fill="282C34"/>
        </w:rPr>
        <w:t>install</w:t>
      </w: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D27971">
        <w:rPr>
          <w:rFonts w:ascii="Consolas" w:eastAsia="Times New Roman" w:hAnsi="Consolas" w:cs="Courier New"/>
          <w:color w:val="ABB2BF"/>
          <w:spacing w:val="-4"/>
          <w:sz w:val="24"/>
          <w:szCs w:val="24"/>
          <w:bdr w:val="single" w:sz="2" w:space="0" w:color="auto" w:frame="1"/>
          <w:shd w:val="clear" w:color="auto" w:fill="282C34"/>
        </w:rPr>
        <w:t>numpy</w:t>
      </w:r>
      <w:proofErr w:type="spellEnd"/>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D27971">
        <w:rPr>
          <w:rFonts w:ascii="Consolas" w:eastAsia="Times New Roman" w:hAnsi="Consolas" w:cs="Courier New"/>
          <w:color w:val="ABB2BF"/>
          <w:spacing w:val="-4"/>
          <w:sz w:val="24"/>
          <w:szCs w:val="24"/>
          <w:bdr w:val="single" w:sz="2" w:space="0" w:color="auto" w:frame="1"/>
          <w:shd w:val="clear" w:color="auto" w:fill="282C34"/>
        </w:rPr>
        <w:t>scipy</w:t>
      </w:r>
      <w:proofErr w:type="spellEnd"/>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D27971">
        <w:rPr>
          <w:rFonts w:ascii="Consolas" w:eastAsia="Times New Roman" w:hAnsi="Consolas" w:cs="Courier New"/>
          <w:color w:val="ABB2BF"/>
          <w:spacing w:val="-4"/>
          <w:sz w:val="24"/>
          <w:szCs w:val="24"/>
          <w:bdr w:val="single" w:sz="2" w:space="0" w:color="auto" w:frame="1"/>
          <w:shd w:val="clear" w:color="auto" w:fill="282C34"/>
        </w:rPr>
        <w:t>pygame</w:t>
      </w:r>
      <w:proofErr w:type="spellEnd"/>
    </w:p>
    <w:p w:rsidR="00D27971" w:rsidRPr="00D27971" w:rsidRDefault="00D27971" w:rsidP="00D27971">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Replace your current sound-related methods with the ones provided in the artifacts above.</w:t>
      </w:r>
    </w:p>
    <w:p w:rsidR="00D27971" w:rsidRPr="00D27971" w:rsidRDefault="00D27971" w:rsidP="00D27971">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Update your main initialization to include proper error handling:</w:t>
      </w:r>
    </w:p>
    <w:p w:rsidR="00D27971" w:rsidRPr="00D27971" w:rsidRDefault="00D27971" w:rsidP="00D279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D27971">
        <w:rPr>
          <w:rFonts w:ascii="Consolas" w:eastAsia="Times New Roman" w:hAnsi="Consolas" w:cs="Courier New"/>
          <w:spacing w:val="-4"/>
          <w:sz w:val="24"/>
          <w:szCs w:val="24"/>
        </w:rPr>
        <w:t>python</w:t>
      </w:r>
    </w:p>
    <w:p w:rsidR="00D27971" w:rsidRPr="00D27971" w:rsidRDefault="00D27971" w:rsidP="00D279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D27971">
        <w:rPr>
          <w:rFonts w:ascii="Consolas" w:eastAsia="Times New Roman" w:hAnsi="Consolas" w:cs="Courier New"/>
          <w:spacing w:val="-4"/>
          <w:sz w:val="24"/>
          <w:szCs w:val="24"/>
          <w:bdr w:val="single" w:sz="2" w:space="0" w:color="auto" w:frame="1"/>
        </w:rPr>
        <w:t>Copy</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C678DD"/>
          <w:spacing w:val="-4"/>
          <w:sz w:val="24"/>
          <w:szCs w:val="24"/>
          <w:bdr w:val="single" w:sz="2" w:space="0" w:color="auto" w:frame="1"/>
          <w:shd w:val="clear" w:color="auto" w:fill="282C34"/>
        </w:rPr>
        <w:t>def</w:t>
      </w: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gramStart"/>
      <w:r w:rsidRPr="00D27971">
        <w:rPr>
          <w:rFonts w:ascii="Consolas" w:eastAsia="Times New Roman" w:hAnsi="Consolas" w:cs="Courier New"/>
          <w:color w:val="61AFEF"/>
          <w:spacing w:val="-4"/>
          <w:sz w:val="24"/>
          <w:szCs w:val="24"/>
          <w:bdr w:val="single" w:sz="2" w:space="0" w:color="auto" w:frame="1"/>
          <w:shd w:val="clear" w:color="auto" w:fill="282C34"/>
        </w:rPr>
        <w:t>main</w:t>
      </w:r>
      <w:r w:rsidRPr="00D27971">
        <w:rPr>
          <w:rFonts w:ascii="Consolas" w:eastAsia="Times New Roman" w:hAnsi="Consolas" w:cs="Courier New"/>
          <w:color w:val="ABB2BF"/>
          <w:spacing w:val="-4"/>
          <w:sz w:val="24"/>
          <w:szCs w:val="24"/>
          <w:bdr w:val="single" w:sz="2" w:space="0" w:color="auto" w:frame="1"/>
          <w:shd w:val="clear" w:color="auto" w:fill="282C34"/>
        </w:rPr>
        <w:t>(</w:t>
      </w:r>
      <w:proofErr w:type="gramEnd"/>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gramStart"/>
      <w:r w:rsidRPr="00D27971">
        <w:rPr>
          <w:rFonts w:ascii="Consolas" w:eastAsia="Times New Roman" w:hAnsi="Consolas" w:cs="Courier New"/>
          <w:color w:val="C678DD"/>
          <w:spacing w:val="-4"/>
          <w:sz w:val="24"/>
          <w:szCs w:val="24"/>
          <w:bdr w:val="single" w:sz="2" w:space="0" w:color="auto" w:frame="1"/>
          <w:shd w:val="clear" w:color="auto" w:fill="282C34"/>
        </w:rPr>
        <w:t>print</w:t>
      </w:r>
      <w:r w:rsidRPr="00D27971">
        <w:rPr>
          <w:rFonts w:ascii="Consolas" w:eastAsia="Times New Roman" w:hAnsi="Consolas" w:cs="Courier New"/>
          <w:color w:val="ABB2BF"/>
          <w:spacing w:val="-4"/>
          <w:sz w:val="24"/>
          <w:szCs w:val="24"/>
          <w:bdr w:val="single" w:sz="2" w:space="0" w:color="auto" w:frame="1"/>
          <w:shd w:val="clear" w:color="auto" w:fill="282C34"/>
        </w:rPr>
        <w:t>(</w:t>
      </w:r>
      <w:proofErr w:type="gramEnd"/>
      <w:r w:rsidRPr="00D27971">
        <w:rPr>
          <w:rFonts w:ascii="Consolas" w:eastAsia="Times New Roman" w:hAnsi="Consolas" w:cs="Courier New"/>
          <w:color w:val="98C379"/>
          <w:spacing w:val="-4"/>
          <w:sz w:val="24"/>
          <w:szCs w:val="24"/>
          <w:bdr w:val="single" w:sz="2" w:space="0" w:color="auto" w:frame="1"/>
          <w:shd w:val="clear" w:color="auto" w:fill="282C34"/>
        </w:rPr>
        <w:t>"</w:t>
      </w:r>
      <w:r w:rsidRPr="00D27971">
        <w:rPr>
          <w:rFonts w:ascii="Segoe UI Emoji" w:eastAsia="Times New Roman" w:hAnsi="Segoe UI Emoji" w:cs="Segoe UI Emoji"/>
          <w:color w:val="98C379"/>
          <w:spacing w:val="-4"/>
          <w:sz w:val="24"/>
          <w:szCs w:val="24"/>
          <w:bdr w:val="single" w:sz="2" w:space="0" w:color="auto" w:frame="1"/>
          <w:shd w:val="clear" w:color="auto" w:fill="282C34"/>
        </w:rPr>
        <w:t>🌍</w:t>
      </w:r>
      <w:r w:rsidRPr="00D27971">
        <w:rPr>
          <w:rFonts w:ascii="Consolas" w:eastAsia="Times New Roman" w:hAnsi="Consolas" w:cs="Courier New"/>
          <w:color w:val="98C379"/>
          <w:spacing w:val="-4"/>
          <w:sz w:val="24"/>
          <w:szCs w:val="24"/>
          <w:bdr w:val="single" w:sz="2" w:space="0" w:color="auto" w:frame="1"/>
          <w:shd w:val="clear" w:color="auto" w:fill="282C34"/>
        </w:rPr>
        <w:t xml:space="preserve"> ALIEN INVASION DEFENSE SIMULATOR </w:t>
      </w:r>
      <w:r w:rsidRPr="00D27971">
        <w:rPr>
          <w:rFonts w:ascii="Segoe UI Emoji" w:eastAsia="Times New Roman" w:hAnsi="Segoe UI Emoji" w:cs="Segoe UI Emoji"/>
          <w:color w:val="98C379"/>
          <w:spacing w:val="-4"/>
          <w:sz w:val="24"/>
          <w:szCs w:val="24"/>
          <w:bdr w:val="single" w:sz="2" w:space="0" w:color="auto" w:frame="1"/>
          <w:shd w:val="clear" w:color="auto" w:fill="282C34"/>
        </w:rPr>
        <w:t>🛸</w:t>
      </w:r>
      <w:r w:rsidRPr="00D27971">
        <w:rPr>
          <w:rFonts w:ascii="Consolas" w:eastAsia="Times New Roman" w:hAnsi="Consolas" w:cs="Courier New"/>
          <w:color w:val="98C379"/>
          <w:spacing w:val="-4"/>
          <w:sz w:val="24"/>
          <w:szCs w:val="24"/>
          <w:bdr w:val="single" w:sz="2" w:space="0" w:color="auto" w:frame="1"/>
          <w:shd w:val="clear" w:color="auto" w:fill="282C34"/>
        </w:rPr>
        <w:t>"</w:t>
      </w:r>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gramStart"/>
      <w:r w:rsidRPr="00D27971">
        <w:rPr>
          <w:rFonts w:ascii="Consolas" w:eastAsia="Times New Roman" w:hAnsi="Consolas" w:cs="Courier New"/>
          <w:color w:val="C678DD"/>
          <w:spacing w:val="-4"/>
          <w:sz w:val="24"/>
          <w:szCs w:val="24"/>
          <w:bdr w:val="single" w:sz="2" w:space="0" w:color="auto" w:frame="1"/>
          <w:shd w:val="clear" w:color="auto" w:fill="282C34"/>
        </w:rPr>
        <w:t>print</w:t>
      </w:r>
      <w:r w:rsidRPr="00D27971">
        <w:rPr>
          <w:rFonts w:ascii="Consolas" w:eastAsia="Times New Roman" w:hAnsi="Consolas" w:cs="Courier New"/>
          <w:color w:val="ABB2BF"/>
          <w:spacing w:val="-4"/>
          <w:sz w:val="24"/>
          <w:szCs w:val="24"/>
          <w:bdr w:val="single" w:sz="2" w:space="0" w:color="auto" w:frame="1"/>
          <w:shd w:val="clear" w:color="auto" w:fill="282C34"/>
        </w:rPr>
        <w:t>(</w:t>
      </w:r>
      <w:proofErr w:type="gramEnd"/>
      <w:r w:rsidRPr="00D27971">
        <w:rPr>
          <w:rFonts w:ascii="Consolas" w:eastAsia="Times New Roman" w:hAnsi="Consolas" w:cs="Courier New"/>
          <w:color w:val="98C379"/>
          <w:spacing w:val="-4"/>
          <w:sz w:val="24"/>
          <w:szCs w:val="24"/>
          <w:bdr w:val="single" w:sz="2" w:space="0" w:color="auto" w:frame="1"/>
          <w:shd w:val="clear" w:color="auto" w:fill="282C34"/>
        </w:rPr>
        <w:t>"\</w:t>
      </w:r>
      <w:proofErr w:type="spellStart"/>
      <w:r w:rsidRPr="00D27971">
        <w:rPr>
          <w:rFonts w:ascii="Consolas" w:eastAsia="Times New Roman" w:hAnsi="Consolas" w:cs="Courier New"/>
          <w:color w:val="98C379"/>
          <w:spacing w:val="-4"/>
          <w:sz w:val="24"/>
          <w:szCs w:val="24"/>
          <w:bdr w:val="single" w:sz="2" w:space="0" w:color="auto" w:frame="1"/>
          <w:shd w:val="clear" w:color="auto" w:fill="282C34"/>
        </w:rPr>
        <w:t>nInitializing</w:t>
      </w:r>
      <w:proofErr w:type="spellEnd"/>
      <w:r w:rsidRPr="00D27971">
        <w:rPr>
          <w:rFonts w:ascii="Consolas" w:eastAsia="Times New Roman" w:hAnsi="Consolas" w:cs="Courier New"/>
          <w:color w:val="98C379"/>
          <w:spacing w:val="-4"/>
          <w:sz w:val="24"/>
          <w:szCs w:val="24"/>
          <w:bdr w:val="single" w:sz="2" w:space="0" w:color="auto" w:frame="1"/>
          <w:shd w:val="clear" w:color="auto" w:fill="282C34"/>
        </w:rPr>
        <w:t xml:space="preserve"> game..."</w:t>
      </w:r>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r w:rsidRPr="00D27971">
        <w:rPr>
          <w:rFonts w:ascii="Consolas" w:eastAsia="Times New Roman" w:hAnsi="Consolas" w:cs="Courier New"/>
          <w:color w:val="C678DD"/>
          <w:spacing w:val="-4"/>
          <w:sz w:val="24"/>
          <w:szCs w:val="24"/>
          <w:bdr w:val="single" w:sz="2" w:space="0" w:color="auto" w:frame="1"/>
          <w:shd w:val="clear" w:color="auto" w:fill="282C34"/>
        </w:rPr>
        <w:t>try</w:t>
      </w:r>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proofErr w:type="gramStart"/>
      <w:r w:rsidRPr="00D27971">
        <w:rPr>
          <w:rFonts w:ascii="Consolas" w:eastAsia="Times New Roman" w:hAnsi="Consolas" w:cs="Courier New"/>
          <w:color w:val="ABB2BF"/>
          <w:spacing w:val="-4"/>
          <w:sz w:val="24"/>
          <w:szCs w:val="24"/>
          <w:bdr w:val="single" w:sz="2" w:space="0" w:color="auto" w:frame="1"/>
          <w:shd w:val="clear" w:color="auto" w:fill="282C34"/>
        </w:rPr>
        <w:t>pygame.init</w:t>
      </w:r>
      <w:proofErr w:type="spellEnd"/>
      <w:proofErr w:type="gramEnd"/>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r w:rsidRPr="00D27971">
        <w:rPr>
          <w:rFonts w:ascii="Consolas" w:eastAsia="Times New Roman" w:hAnsi="Consolas" w:cs="Courier New"/>
          <w:color w:val="C678DD"/>
          <w:spacing w:val="-4"/>
          <w:sz w:val="24"/>
          <w:szCs w:val="24"/>
          <w:bdr w:val="single" w:sz="2" w:space="0" w:color="auto" w:frame="1"/>
          <w:shd w:val="clear" w:color="auto" w:fill="282C34"/>
        </w:rPr>
        <w:t>if</w:t>
      </w: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D27971">
        <w:rPr>
          <w:rFonts w:ascii="Consolas" w:eastAsia="Times New Roman" w:hAnsi="Consolas" w:cs="Courier New"/>
          <w:color w:val="ABB2BF"/>
          <w:spacing w:val="-4"/>
          <w:sz w:val="24"/>
          <w:szCs w:val="24"/>
          <w:bdr w:val="single" w:sz="2" w:space="0" w:color="auto" w:frame="1"/>
          <w:shd w:val="clear" w:color="auto" w:fill="282C34"/>
        </w:rPr>
        <w:t>pygame.mixer.get_</w:t>
      </w:r>
      <w:proofErr w:type="gramStart"/>
      <w:r w:rsidRPr="00D27971">
        <w:rPr>
          <w:rFonts w:ascii="Consolas" w:eastAsia="Times New Roman" w:hAnsi="Consolas" w:cs="Courier New"/>
          <w:color w:val="ABB2BF"/>
          <w:spacing w:val="-4"/>
          <w:sz w:val="24"/>
          <w:szCs w:val="24"/>
          <w:bdr w:val="single" w:sz="2" w:space="0" w:color="auto" w:frame="1"/>
          <w:shd w:val="clear" w:color="auto" w:fill="282C34"/>
        </w:rPr>
        <w:t>init</w:t>
      </w:r>
      <w:proofErr w:type="spellEnd"/>
      <w:r w:rsidRPr="00D27971">
        <w:rPr>
          <w:rFonts w:ascii="Consolas" w:eastAsia="Times New Roman" w:hAnsi="Consolas" w:cs="Courier New"/>
          <w:color w:val="ABB2BF"/>
          <w:spacing w:val="-4"/>
          <w:sz w:val="24"/>
          <w:szCs w:val="24"/>
          <w:bdr w:val="single" w:sz="2" w:space="0" w:color="auto" w:frame="1"/>
          <w:shd w:val="clear" w:color="auto" w:fill="282C34"/>
        </w:rPr>
        <w:t>(</w:t>
      </w:r>
      <w:proofErr w:type="gramEnd"/>
      <w:r w:rsidRPr="00D27971">
        <w:rPr>
          <w:rFonts w:ascii="Consolas" w:eastAsia="Times New Roman" w:hAnsi="Consolas" w:cs="Courier New"/>
          <w:color w:val="ABB2BF"/>
          <w:spacing w:val="-4"/>
          <w:sz w:val="24"/>
          <w:szCs w:val="24"/>
          <w:bdr w:val="single" w:sz="2" w:space="0" w:color="auto" w:frame="1"/>
          <w:shd w:val="clear" w:color="auto" w:fill="282C34"/>
        </w:rPr>
        <w:t xml:space="preserve">) </w:t>
      </w:r>
      <w:r w:rsidRPr="00D27971">
        <w:rPr>
          <w:rFonts w:ascii="Consolas" w:eastAsia="Times New Roman" w:hAnsi="Consolas" w:cs="Courier New"/>
          <w:color w:val="C678DD"/>
          <w:spacing w:val="-4"/>
          <w:sz w:val="24"/>
          <w:szCs w:val="24"/>
          <w:bdr w:val="single" w:sz="2" w:space="0" w:color="auto" w:frame="1"/>
          <w:shd w:val="clear" w:color="auto" w:fill="282C34"/>
        </w:rPr>
        <w:t>is</w:t>
      </w: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r w:rsidRPr="00D27971">
        <w:rPr>
          <w:rFonts w:ascii="Consolas" w:eastAsia="Times New Roman" w:hAnsi="Consolas" w:cs="Courier New"/>
          <w:color w:val="D19A66"/>
          <w:spacing w:val="-4"/>
          <w:sz w:val="24"/>
          <w:szCs w:val="24"/>
          <w:bdr w:val="single" w:sz="2" w:space="0" w:color="auto" w:frame="1"/>
          <w:shd w:val="clear" w:color="auto" w:fill="282C34"/>
        </w:rPr>
        <w:t>None</w:t>
      </w:r>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proofErr w:type="gramStart"/>
      <w:r w:rsidRPr="00D27971">
        <w:rPr>
          <w:rFonts w:ascii="Consolas" w:eastAsia="Times New Roman" w:hAnsi="Consolas" w:cs="Courier New"/>
          <w:color w:val="ABB2BF"/>
          <w:spacing w:val="-4"/>
          <w:sz w:val="24"/>
          <w:szCs w:val="24"/>
          <w:bdr w:val="single" w:sz="2" w:space="0" w:color="auto" w:frame="1"/>
          <w:shd w:val="clear" w:color="auto" w:fill="282C34"/>
        </w:rPr>
        <w:t>pygame.mixer</w:t>
      </w:r>
      <w:proofErr w:type="gramEnd"/>
      <w:r w:rsidRPr="00D27971">
        <w:rPr>
          <w:rFonts w:ascii="Consolas" w:eastAsia="Times New Roman" w:hAnsi="Consolas" w:cs="Courier New"/>
          <w:color w:val="ABB2BF"/>
          <w:spacing w:val="-4"/>
          <w:sz w:val="24"/>
          <w:szCs w:val="24"/>
          <w:bdr w:val="single" w:sz="2" w:space="0" w:color="auto" w:frame="1"/>
          <w:shd w:val="clear" w:color="auto" w:fill="282C34"/>
        </w:rPr>
        <w:t>.init</w:t>
      </w:r>
      <w:proofErr w:type="spellEnd"/>
      <w:r w:rsidRPr="00D27971">
        <w:rPr>
          <w:rFonts w:ascii="Consolas" w:eastAsia="Times New Roman" w:hAnsi="Consolas" w:cs="Courier New"/>
          <w:color w:val="ABB2BF"/>
          <w:spacing w:val="-4"/>
          <w:sz w:val="24"/>
          <w:szCs w:val="24"/>
          <w:bdr w:val="single" w:sz="2" w:space="0" w:color="auto" w:frame="1"/>
          <w:shd w:val="clear" w:color="auto" w:fill="282C34"/>
        </w:rPr>
        <w:t>(frequency</w:t>
      </w:r>
      <w:r w:rsidRPr="00D27971">
        <w:rPr>
          <w:rFonts w:ascii="Consolas" w:eastAsia="Times New Roman" w:hAnsi="Consolas" w:cs="Courier New"/>
          <w:color w:val="61AFEF"/>
          <w:spacing w:val="-4"/>
          <w:sz w:val="24"/>
          <w:szCs w:val="24"/>
          <w:bdr w:val="single" w:sz="2" w:space="0" w:color="auto" w:frame="1"/>
          <w:shd w:val="clear" w:color="auto" w:fill="282C34"/>
        </w:rPr>
        <w:t>=</w:t>
      </w:r>
      <w:r w:rsidRPr="00D27971">
        <w:rPr>
          <w:rFonts w:ascii="Consolas" w:eastAsia="Times New Roman" w:hAnsi="Consolas" w:cs="Courier New"/>
          <w:color w:val="D19A66"/>
          <w:spacing w:val="-4"/>
          <w:sz w:val="24"/>
          <w:szCs w:val="24"/>
          <w:bdr w:val="single" w:sz="2" w:space="0" w:color="auto" w:frame="1"/>
          <w:shd w:val="clear" w:color="auto" w:fill="282C34"/>
        </w:rPr>
        <w:t>44100</w:t>
      </w:r>
      <w:r w:rsidRPr="00D27971">
        <w:rPr>
          <w:rFonts w:ascii="Consolas" w:eastAsia="Times New Roman" w:hAnsi="Consolas" w:cs="Courier New"/>
          <w:color w:val="ABB2BF"/>
          <w:spacing w:val="-4"/>
          <w:sz w:val="24"/>
          <w:szCs w:val="24"/>
          <w:bdr w:val="single" w:sz="2" w:space="0" w:color="auto" w:frame="1"/>
          <w:shd w:val="clear" w:color="auto" w:fill="282C34"/>
        </w:rPr>
        <w:t>, size</w:t>
      </w:r>
      <w:r w:rsidRPr="00D27971">
        <w:rPr>
          <w:rFonts w:ascii="Consolas" w:eastAsia="Times New Roman" w:hAnsi="Consolas" w:cs="Courier New"/>
          <w:color w:val="61AFEF"/>
          <w:spacing w:val="-4"/>
          <w:sz w:val="24"/>
          <w:szCs w:val="24"/>
          <w:bdr w:val="single" w:sz="2" w:space="0" w:color="auto" w:frame="1"/>
          <w:shd w:val="clear" w:color="auto" w:fill="282C34"/>
        </w:rPr>
        <w:t>=-</w:t>
      </w:r>
      <w:r w:rsidRPr="00D27971">
        <w:rPr>
          <w:rFonts w:ascii="Consolas" w:eastAsia="Times New Roman" w:hAnsi="Consolas" w:cs="Courier New"/>
          <w:color w:val="D19A66"/>
          <w:spacing w:val="-4"/>
          <w:sz w:val="24"/>
          <w:szCs w:val="24"/>
          <w:bdr w:val="single" w:sz="2" w:space="0" w:color="auto" w:frame="1"/>
          <w:shd w:val="clear" w:color="auto" w:fill="282C34"/>
        </w:rPr>
        <w:t>16</w:t>
      </w:r>
      <w:r w:rsidRPr="00D27971">
        <w:rPr>
          <w:rFonts w:ascii="Consolas" w:eastAsia="Times New Roman" w:hAnsi="Consolas" w:cs="Courier New"/>
          <w:color w:val="ABB2BF"/>
          <w:spacing w:val="-4"/>
          <w:sz w:val="24"/>
          <w:szCs w:val="24"/>
          <w:bdr w:val="single" w:sz="2" w:space="0" w:color="auto" w:frame="1"/>
          <w:shd w:val="clear" w:color="auto" w:fill="282C34"/>
        </w:rPr>
        <w:t>, channels</w:t>
      </w:r>
      <w:r w:rsidRPr="00D27971">
        <w:rPr>
          <w:rFonts w:ascii="Consolas" w:eastAsia="Times New Roman" w:hAnsi="Consolas" w:cs="Courier New"/>
          <w:color w:val="61AFEF"/>
          <w:spacing w:val="-4"/>
          <w:sz w:val="24"/>
          <w:szCs w:val="24"/>
          <w:bdr w:val="single" w:sz="2" w:space="0" w:color="auto" w:frame="1"/>
          <w:shd w:val="clear" w:color="auto" w:fill="282C34"/>
        </w:rPr>
        <w:t>=</w:t>
      </w:r>
      <w:r w:rsidRPr="00D27971">
        <w:rPr>
          <w:rFonts w:ascii="Consolas" w:eastAsia="Times New Roman" w:hAnsi="Consolas" w:cs="Courier New"/>
          <w:color w:val="D19A66"/>
          <w:spacing w:val="-4"/>
          <w:sz w:val="24"/>
          <w:szCs w:val="24"/>
          <w:bdr w:val="single" w:sz="2" w:space="0" w:color="auto" w:frame="1"/>
          <w:shd w:val="clear" w:color="auto" w:fill="282C34"/>
        </w:rPr>
        <w:t>2</w:t>
      </w: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r w:rsidRPr="00D27971">
        <w:rPr>
          <w:rFonts w:ascii="Consolas" w:eastAsia="Times New Roman" w:hAnsi="Consolas" w:cs="Courier New"/>
          <w:color w:val="98C379"/>
          <w:spacing w:val="-4"/>
          <w:sz w:val="24"/>
          <w:szCs w:val="24"/>
          <w:bdr w:val="single" w:sz="2" w:space="0" w:color="auto" w:frame="1"/>
          <w:shd w:val="clear" w:color="auto" w:fill="282C34"/>
        </w:rPr>
        <w:t>buffer</w:t>
      </w:r>
      <w:r w:rsidRPr="00D27971">
        <w:rPr>
          <w:rFonts w:ascii="Consolas" w:eastAsia="Times New Roman" w:hAnsi="Consolas" w:cs="Courier New"/>
          <w:color w:val="61AFEF"/>
          <w:spacing w:val="-4"/>
          <w:sz w:val="24"/>
          <w:szCs w:val="24"/>
          <w:bdr w:val="single" w:sz="2" w:space="0" w:color="auto" w:frame="1"/>
          <w:shd w:val="clear" w:color="auto" w:fill="282C34"/>
        </w:rPr>
        <w:t>=</w:t>
      </w:r>
      <w:r w:rsidRPr="00D27971">
        <w:rPr>
          <w:rFonts w:ascii="Consolas" w:eastAsia="Times New Roman" w:hAnsi="Consolas" w:cs="Courier New"/>
          <w:color w:val="D19A66"/>
          <w:spacing w:val="-4"/>
          <w:sz w:val="24"/>
          <w:szCs w:val="24"/>
          <w:bdr w:val="single" w:sz="2" w:space="0" w:color="auto" w:frame="1"/>
          <w:shd w:val="clear" w:color="auto" w:fill="282C34"/>
        </w:rPr>
        <w:t>512</w:t>
      </w:r>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r w:rsidRPr="00D27971">
        <w:rPr>
          <w:rFonts w:ascii="Consolas" w:eastAsia="Times New Roman" w:hAnsi="Consolas" w:cs="Courier New"/>
          <w:color w:val="C678DD"/>
          <w:spacing w:val="-4"/>
          <w:sz w:val="24"/>
          <w:szCs w:val="24"/>
          <w:bdr w:val="single" w:sz="2" w:space="0" w:color="auto" w:frame="1"/>
          <w:shd w:val="clear" w:color="auto" w:fill="282C34"/>
        </w:rPr>
        <w:t>except</w:t>
      </w:r>
      <w:r w:rsidRPr="00D27971">
        <w:rPr>
          <w:rFonts w:ascii="Consolas" w:eastAsia="Times New Roman" w:hAnsi="Consolas" w:cs="Courier New"/>
          <w:color w:val="ABB2BF"/>
          <w:spacing w:val="-4"/>
          <w:sz w:val="24"/>
          <w:szCs w:val="24"/>
          <w:bdr w:val="single" w:sz="2" w:space="0" w:color="auto" w:frame="1"/>
          <w:shd w:val="clear" w:color="auto" w:fill="282C34"/>
        </w:rPr>
        <w:t xml:space="preserve"> Exception </w:t>
      </w:r>
      <w:r w:rsidRPr="00D27971">
        <w:rPr>
          <w:rFonts w:ascii="Consolas" w:eastAsia="Times New Roman" w:hAnsi="Consolas" w:cs="Courier New"/>
          <w:color w:val="C678DD"/>
          <w:spacing w:val="-4"/>
          <w:sz w:val="24"/>
          <w:szCs w:val="24"/>
          <w:bdr w:val="single" w:sz="2" w:space="0" w:color="auto" w:frame="1"/>
          <w:shd w:val="clear" w:color="auto" w:fill="282C34"/>
        </w:rPr>
        <w:t>as</w:t>
      </w:r>
      <w:r w:rsidRPr="00D27971">
        <w:rPr>
          <w:rFonts w:ascii="Consolas" w:eastAsia="Times New Roman" w:hAnsi="Consolas" w:cs="Courier New"/>
          <w:color w:val="ABB2BF"/>
          <w:spacing w:val="-4"/>
          <w:sz w:val="24"/>
          <w:szCs w:val="24"/>
          <w:bdr w:val="single" w:sz="2" w:space="0" w:color="auto" w:frame="1"/>
          <w:shd w:val="clear" w:color="auto" w:fill="282C34"/>
        </w:rPr>
        <w:t xml:space="preserve"> e:</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gramStart"/>
      <w:r w:rsidRPr="00D27971">
        <w:rPr>
          <w:rFonts w:ascii="Consolas" w:eastAsia="Times New Roman" w:hAnsi="Consolas" w:cs="Courier New"/>
          <w:color w:val="C678DD"/>
          <w:spacing w:val="-4"/>
          <w:sz w:val="24"/>
          <w:szCs w:val="24"/>
          <w:bdr w:val="single" w:sz="2" w:space="0" w:color="auto" w:frame="1"/>
          <w:shd w:val="clear" w:color="auto" w:fill="282C34"/>
        </w:rPr>
        <w:t>print</w:t>
      </w:r>
      <w:r w:rsidRPr="00D27971">
        <w:rPr>
          <w:rFonts w:ascii="Consolas" w:eastAsia="Times New Roman" w:hAnsi="Consolas" w:cs="Courier New"/>
          <w:color w:val="ABB2BF"/>
          <w:spacing w:val="-4"/>
          <w:sz w:val="24"/>
          <w:szCs w:val="24"/>
          <w:bdr w:val="single" w:sz="2" w:space="0" w:color="auto" w:frame="1"/>
          <w:shd w:val="clear" w:color="auto" w:fill="282C34"/>
        </w:rPr>
        <w:t>(</w:t>
      </w:r>
      <w:proofErr w:type="spellStart"/>
      <w:proofErr w:type="gramEnd"/>
      <w:r w:rsidRPr="00D27971">
        <w:rPr>
          <w:rFonts w:ascii="Consolas" w:eastAsia="Times New Roman" w:hAnsi="Consolas" w:cs="Courier New"/>
          <w:color w:val="98C379"/>
          <w:spacing w:val="-4"/>
          <w:sz w:val="24"/>
          <w:szCs w:val="24"/>
          <w:bdr w:val="single" w:sz="2" w:space="0" w:color="auto" w:frame="1"/>
          <w:shd w:val="clear" w:color="auto" w:fill="282C34"/>
        </w:rPr>
        <w:t>f"Warning</w:t>
      </w:r>
      <w:proofErr w:type="spellEnd"/>
      <w:r w:rsidRPr="00D27971">
        <w:rPr>
          <w:rFonts w:ascii="Consolas" w:eastAsia="Times New Roman" w:hAnsi="Consolas" w:cs="Courier New"/>
          <w:color w:val="98C379"/>
          <w:spacing w:val="-4"/>
          <w:sz w:val="24"/>
          <w:szCs w:val="24"/>
          <w:bdr w:val="single" w:sz="2" w:space="0" w:color="auto" w:frame="1"/>
          <w:shd w:val="clear" w:color="auto" w:fill="282C34"/>
        </w:rPr>
        <w:t xml:space="preserve">: Sound system initialization failed: </w:t>
      </w:r>
      <w:r w:rsidRPr="00D27971">
        <w:rPr>
          <w:rFonts w:ascii="Consolas" w:eastAsia="Times New Roman" w:hAnsi="Consolas" w:cs="Courier New"/>
          <w:color w:val="ABB2BF"/>
          <w:spacing w:val="-4"/>
          <w:sz w:val="24"/>
          <w:szCs w:val="24"/>
          <w:bdr w:val="single" w:sz="2" w:space="0" w:color="auto" w:frame="1"/>
          <w:shd w:val="clear" w:color="auto" w:fill="282C34"/>
        </w:rPr>
        <w:t>{e}</w:t>
      </w:r>
      <w:r w:rsidRPr="00D27971">
        <w:rPr>
          <w:rFonts w:ascii="Consolas" w:eastAsia="Times New Roman" w:hAnsi="Consolas" w:cs="Courier New"/>
          <w:color w:val="98C379"/>
          <w:spacing w:val="-4"/>
          <w:sz w:val="24"/>
          <w:szCs w:val="24"/>
          <w:bdr w:val="single" w:sz="2" w:space="0" w:color="auto" w:frame="1"/>
          <w:shd w:val="clear" w:color="auto" w:fill="282C34"/>
        </w:rPr>
        <w:t>"</w:t>
      </w:r>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gramStart"/>
      <w:r w:rsidRPr="00D27971">
        <w:rPr>
          <w:rFonts w:ascii="Consolas" w:eastAsia="Times New Roman" w:hAnsi="Consolas" w:cs="Courier New"/>
          <w:color w:val="C678DD"/>
          <w:spacing w:val="-4"/>
          <w:sz w:val="24"/>
          <w:szCs w:val="24"/>
          <w:bdr w:val="single" w:sz="2" w:space="0" w:color="auto" w:frame="1"/>
          <w:shd w:val="clear" w:color="auto" w:fill="282C34"/>
        </w:rPr>
        <w:t>print</w:t>
      </w:r>
      <w:r w:rsidRPr="00D27971">
        <w:rPr>
          <w:rFonts w:ascii="Consolas" w:eastAsia="Times New Roman" w:hAnsi="Consolas" w:cs="Courier New"/>
          <w:color w:val="ABB2BF"/>
          <w:spacing w:val="-4"/>
          <w:sz w:val="24"/>
          <w:szCs w:val="24"/>
          <w:bdr w:val="single" w:sz="2" w:space="0" w:color="auto" w:frame="1"/>
          <w:shd w:val="clear" w:color="auto" w:fill="282C34"/>
        </w:rPr>
        <w:t>(</w:t>
      </w:r>
      <w:proofErr w:type="gramEnd"/>
      <w:r w:rsidRPr="00D27971">
        <w:rPr>
          <w:rFonts w:ascii="Consolas" w:eastAsia="Times New Roman" w:hAnsi="Consolas" w:cs="Courier New"/>
          <w:color w:val="98C379"/>
          <w:spacing w:val="-4"/>
          <w:sz w:val="24"/>
          <w:szCs w:val="24"/>
          <w:bdr w:val="single" w:sz="2" w:space="0" w:color="auto" w:frame="1"/>
          <w:shd w:val="clear" w:color="auto" w:fill="282C34"/>
        </w:rPr>
        <w:t>"Game will run without sound effects"</w:t>
      </w:r>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D27971">
        <w:rPr>
          <w:rFonts w:ascii="Consolas" w:eastAsia="Times New Roman" w:hAnsi="Consolas" w:cs="Courier New"/>
          <w:color w:val="ABB2BF"/>
          <w:spacing w:val="-4"/>
          <w:sz w:val="24"/>
          <w:szCs w:val="24"/>
          <w:bdr w:val="single" w:sz="2" w:space="0" w:color="auto" w:frame="1"/>
          <w:shd w:val="clear" w:color="auto" w:fill="282C34"/>
        </w:rPr>
        <w:t>player_name</w:t>
      </w:r>
      <w:proofErr w:type="spellEnd"/>
      <w:r w:rsidRPr="00D27971">
        <w:rPr>
          <w:rFonts w:ascii="Consolas" w:eastAsia="Times New Roman" w:hAnsi="Consolas" w:cs="Courier New"/>
          <w:color w:val="ABB2BF"/>
          <w:spacing w:val="-4"/>
          <w:sz w:val="24"/>
          <w:szCs w:val="24"/>
          <w:bdr w:val="single" w:sz="2" w:space="0" w:color="auto" w:frame="1"/>
          <w:shd w:val="clear" w:color="auto" w:fill="282C34"/>
        </w:rPr>
        <w:t xml:space="preserve"> </w:t>
      </w:r>
      <w:r w:rsidRPr="00D27971">
        <w:rPr>
          <w:rFonts w:ascii="Consolas" w:eastAsia="Times New Roman" w:hAnsi="Consolas" w:cs="Courier New"/>
          <w:color w:val="61AFEF"/>
          <w:spacing w:val="-4"/>
          <w:sz w:val="24"/>
          <w:szCs w:val="24"/>
          <w:bdr w:val="single" w:sz="2" w:space="0" w:color="auto" w:frame="1"/>
          <w:shd w:val="clear" w:color="auto" w:fill="282C34"/>
        </w:rPr>
        <w:t>=</w:t>
      </w: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gramStart"/>
      <w:r w:rsidRPr="00D27971">
        <w:rPr>
          <w:rFonts w:ascii="Consolas" w:eastAsia="Times New Roman" w:hAnsi="Consolas" w:cs="Courier New"/>
          <w:color w:val="98C379"/>
          <w:spacing w:val="-4"/>
          <w:sz w:val="24"/>
          <w:szCs w:val="24"/>
          <w:bdr w:val="single" w:sz="2" w:space="0" w:color="auto" w:frame="1"/>
          <w:shd w:val="clear" w:color="auto" w:fill="282C34"/>
        </w:rPr>
        <w:t>input</w:t>
      </w:r>
      <w:r w:rsidRPr="00D27971">
        <w:rPr>
          <w:rFonts w:ascii="Consolas" w:eastAsia="Times New Roman" w:hAnsi="Consolas" w:cs="Courier New"/>
          <w:color w:val="ABB2BF"/>
          <w:spacing w:val="-4"/>
          <w:sz w:val="24"/>
          <w:szCs w:val="24"/>
          <w:bdr w:val="single" w:sz="2" w:space="0" w:color="auto" w:frame="1"/>
          <w:shd w:val="clear" w:color="auto" w:fill="282C34"/>
        </w:rPr>
        <w:t>(</w:t>
      </w:r>
      <w:proofErr w:type="gramEnd"/>
      <w:r w:rsidRPr="00D27971">
        <w:rPr>
          <w:rFonts w:ascii="Consolas" w:eastAsia="Times New Roman" w:hAnsi="Consolas" w:cs="Courier New"/>
          <w:color w:val="98C379"/>
          <w:spacing w:val="-4"/>
          <w:sz w:val="24"/>
          <w:szCs w:val="24"/>
          <w:bdr w:val="single" w:sz="2" w:space="0" w:color="auto" w:frame="1"/>
          <w:shd w:val="clear" w:color="auto" w:fill="282C34"/>
        </w:rPr>
        <w:t>"Enter your name, brave soldier: "</w:t>
      </w:r>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game </w:t>
      </w:r>
      <w:r w:rsidRPr="00D27971">
        <w:rPr>
          <w:rFonts w:ascii="Consolas" w:eastAsia="Times New Roman" w:hAnsi="Consolas" w:cs="Courier New"/>
          <w:color w:val="61AFEF"/>
          <w:spacing w:val="-4"/>
          <w:sz w:val="24"/>
          <w:szCs w:val="24"/>
          <w:bdr w:val="single" w:sz="2" w:space="0" w:color="auto" w:frame="1"/>
          <w:shd w:val="clear" w:color="auto" w:fill="282C34"/>
        </w:rPr>
        <w:t>=</w:t>
      </w: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D27971">
        <w:rPr>
          <w:rFonts w:ascii="Consolas" w:eastAsia="Times New Roman" w:hAnsi="Consolas" w:cs="Courier New"/>
          <w:color w:val="ABB2BF"/>
          <w:spacing w:val="-4"/>
          <w:sz w:val="24"/>
          <w:szCs w:val="24"/>
          <w:bdr w:val="single" w:sz="2" w:space="0" w:color="auto" w:frame="1"/>
          <w:shd w:val="clear" w:color="auto" w:fill="282C34"/>
        </w:rPr>
        <w:t>AlienInvasionGame</w:t>
      </w:r>
      <w:proofErr w:type="spellEnd"/>
      <w:r w:rsidRPr="00D27971">
        <w:rPr>
          <w:rFonts w:ascii="Consolas" w:eastAsia="Times New Roman" w:hAnsi="Consolas" w:cs="Courier New"/>
          <w:color w:val="ABB2BF"/>
          <w:spacing w:val="-4"/>
          <w:sz w:val="24"/>
          <w:szCs w:val="24"/>
          <w:bdr w:val="single" w:sz="2" w:space="0" w:color="auto" w:frame="1"/>
          <w:shd w:val="clear" w:color="auto" w:fill="282C34"/>
        </w:rPr>
        <w:t>(</w:t>
      </w:r>
      <w:proofErr w:type="spellStart"/>
      <w:r w:rsidRPr="00D27971">
        <w:rPr>
          <w:rFonts w:ascii="Consolas" w:eastAsia="Times New Roman" w:hAnsi="Consolas" w:cs="Courier New"/>
          <w:color w:val="ABB2BF"/>
          <w:spacing w:val="-4"/>
          <w:sz w:val="24"/>
          <w:szCs w:val="24"/>
          <w:bdr w:val="single" w:sz="2" w:space="0" w:color="auto" w:frame="1"/>
          <w:shd w:val="clear" w:color="auto" w:fill="282C34"/>
        </w:rPr>
        <w:t>player_name</w:t>
      </w:r>
      <w:proofErr w:type="spellEnd"/>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r w:rsidRPr="00D27971">
        <w:rPr>
          <w:rFonts w:ascii="Consolas" w:eastAsia="Times New Roman" w:hAnsi="Consolas" w:cs="Courier New"/>
          <w:color w:val="C678DD"/>
          <w:spacing w:val="-4"/>
          <w:sz w:val="24"/>
          <w:szCs w:val="24"/>
          <w:bdr w:val="single" w:sz="2" w:space="0" w:color="auto" w:frame="1"/>
          <w:shd w:val="clear" w:color="auto" w:fill="282C34"/>
        </w:rPr>
        <w:t>try</w:t>
      </w:r>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proofErr w:type="gramStart"/>
      <w:r w:rsidRPr="00D27971">
        <w:rPr>
          <w:rFonts w:ascii="Consolas" w:eastAsia="Times New Roman" w:hAnsi="Consolas" w:cs="Courier New"/>
          <w:color w:val="ABB2BF"/>
          <w:spacing w:val="-4"/>
          <w:sz w:val="24"/>
          <w:szCs w:val="24"/>
          <w:bdr w:val="single" w:sz="2" w:space="0" w:color="auto" w:frame="1"/>
          <w:shd w:val="clear" w:color="auto" w:fill="282C34"/>
        </w:rPr>
        <w:t>game.play</w:t>
      </w:r>
      <w:proofErr w:type="spellEnd"/>
      <w:proofErr w:type="gramEnd"/>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r w:rsidRPr="00D27971">
        <w:rPr>
          <w:rFonts w:ascii="Consolas" w:eastAsia="Times New Roman" w:hAnsi="Consolas" w:cs="Courier New"/>
          <w:color w:val="C678DD"/>
          <w:spacing w:val="-4"/>
          <w:sz w:val="24"/>
          <w:szCs w:val="24"/>
          <w:bdr w:val="single" w:sz="2" w:space="0" w:color="auto" w:frame="1"/>
          <w:shd w:val="clear" w:color="auto" w:fill="282C34"/>
        </w:rPr>
        <w:t>finally</w:t>
      </w:r>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D27971">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proofErr w:type="gramStart"/>
      <w:r w:rsidRPr="00D27971">
        <w:rPr>
          <w:rFonts w:ascii="Consolas" w:eastAsia="Times New Roman" w:hAnsi="Consolas" w:cs="Courier New"/>
          <w:color w:val="ABB2BF"/>
          <w:spacing w:val="-4"/>
          <w:sz w:val="24"/>
          <w:szCs w:val="24"/>
          <w:bdr w:val="single" w:sz="2" w:space="0" w:color="auto" w:frame="1"/>
          <w:shd w:val="clear" w:color="auto" w:fill="282C34"/>
        </w:rPr>
        <w:t>pygame.mixer</w:t>
      </w:r>
      <w:proofErr w:type="gramEnd"/>
      <w:r w:rsidRPr="00D27971">
        <w:rPr>
          <w:rFonts w:ascii="Consolas" w:eastAsia="Times New Roman" w:hAnsi="Consolas" w:cs="Courier New"/>
          <w:color w:val="ABB2BF"/>
          <w:spacing w:val="-4"/>
          <w:sz w:val="24"/>
          <w:szCs w:val="24"/>
          <w:bdr w:val="single" w:sz="2" w:space="0" w:color="auto" w:frame="1"/>
          <w:shd w:val="clear" w:color="auto" w:fill="282C34"/>
        </w:rPr>
        <w:t>.quit</w:t>
      </w:r>
      <w:proofErr w:type="spellEnd"/>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rPr>
      </w:pPr>
      <w:r w:rsidRPr="00D27971">
        <w:rPr>
          <w:rFonts w:ascii="Consolas" w:eastAsia="Times New Roman" w:hAnsi="Consolas" w:cs="Courier New"/>
          <w:color w:val="ABB2BF"/>
          <w:spacing w:val="-4"/>
          <w:sz w:val="24"/>
          <w:szCs w:val="24"/>
          <w:bdr w:val="single" w:sz="2" w:space="0" w:color="auto" w:frame="1"/>
          <w:shd w:val="clear" w:color="auto" w:fill="282C34"/>
        </w:rPr>
        <w:lastRenderedPageBreak/>
        <w:t xml:space="preserve">        </w:t>
      </w:r>
      <w:proofErr w:type="spellStart"/>
      <w:proofErr w:type="gramStart"/>
      <w:r w:rsidRPr="00D27971">
        <w:rPr>
          <w:rFonts w:ascii="Consolas" w:eastAsia="Times New Roman" w:hAnsi="Consolas" w:cs="Courier New"/>
          <w:color w:val="ABB2BF"/>
          <w:spacing w:val="-4"/>
          <w:sz w:val="24"/>
          <w:szCs w:val="24"/>
          <w:bdr w:val="single" w:sz="2" w:space="0" w:color="auto" w:frame="1"/>
          <w:shd w:val="clear" w:color="auto" w:fill="282C34"/>
        </w:rPr>
        <w:t>pygame.quit</w:t>
      </w:r>
      <w:proofErr w:type="spellEnd"/>
      <w:proofErr w:type="gramEnd"/>
      <w:r w:rsidRPr="00D27971">
        <w:rPr>
          <w:rFonts w:ascii="Consolas" w:eastAsia="Times New Roman" w:hAnsi="Consolas" w:cs="Courier New"/>
          <w:color w:val="ABB2BF"/>
          <w:spacing w:val="-4"/>
          <w:sz w:val="24"/>
          <w:szCs w:val="24"/>
          <w:bdr w:val="single" w:sz="2" w:space="0" w:color="auto" w:frame="1"/>
          <w:shd w:val="clear" w:color="auto" w:fill="282C34"/>
        </w:rPr>
        <w:t>()</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These changes should resolve your sound issues by:</w:t>
      </w:r>
    </w:p>
    <w:p w:rsidR="00D27971" w:rsidRPr="00D27971" w:rsidRDefault="00D27971" w:rsidP="00D27971">
      <w:pPr>
        <w:numPr>
          <w:ilvl w:val="0"/>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Properly initializing the sound system</w:t>
      </w:r>
    </w:p>
    <w:p w:rsidR="00D27971" w:rsidRPr="00D27971" w:rsidRDefault="00D27971" w:rsidP="00D27971">
      <w:pPr>
        <w:numPr>
          <w:ilvl w:val="0"/>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Creating better quality sound effects</w:t>
      </w:r>
    </w:p>
    <w:p w:rsidR="00D27971" w:rsidRPr="00D27971" w:rsidRDefault="00D27971" w:rsidP="00D27971">
      <w:pPr>
        <w:numPr>
          <w:ilvl w:val="0"/>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Adding robust error handling</w:t>
      </w:r>
    </w:p>
    <w:p w:rsidR="00D27971" w:rsidRPr="00D27971" w:rsidRDefault="00D27971" w:rsidP="00D27971">
      <w:pPr>
        <w:numPr>
          <w:ilvl w:val="0"/>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Managing sound volumes appropriately</w:t>
      </w:r>
    </w:p>
    <w:p w:rsidR="00D27971" w:rsidRPr="00D27971" w:rsidRDefault="00D27971" w:rsidP="00D27971">
      <w:pPr>
        <w:numPr>
          <w:ilvl w:val="0"/>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Ensuring proper cleanup of resources</w:t>
      </w:r>
    </w:p>
    <w:p w:rsidR="00D27971" w:rsidRPr="00D27971" w:rsidRDefault="00D27971" w:rsidP="00D27971">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D27971">
        <w:rPr>
          <w:rFonts w:ascii="var(--font-claude-message)" w:eastAsia="Times New Roman" w:hAnsi="var(--font-claude-message)" w:cs="Times New Roman"/>
          <w:spacing w:val="-4"/>
          <w:sz w:val="24"/>
          <w:szCs w:val="24"/>
        </w:rPr>
        <w:t>Would you like me to explain any part of these changes in more detail?</w:t>
      </w:r>
    </w:p>
    <w:p w:rsidR="00D27971" w:rsidRPr="00D27971" w:rsidRDefault="00D27971" w:rsidP="00D27971">
      <w:pPr>
        <w:rPr>
          <w:rFonts w:ascii="Times New Roman" w:eastAsia="Times New Roman" w:hAnsi="Times New Roman" w:cs="Times New Roman"/>
          <w:spacing w:val="-4"/>
          <w:sz w:val="24"/>
          <w:szCs w:val="24"/>
        </w:rPr>
      </w:pPr>
      <w:proofErr w:type="spellStart"/>
      <w:r w:rsidRPr="00D27971">
        <w:rPr>
          <w:rFonts w:ascii="Times New Roman" w:eastAsia="Times New Roman" w:hAnsi="Times New Roman" w:cs="Times New Roman"/>
          <w:spacing w:val="-4"/>
          <w:sz w:val="24"/>
          <w:szCs w:val="24"/>
        </w:rPr>
        <w:t>CopyRetry</w:t>
      </w:r>
      <w:proofErr w:type="spellEnd"/>
    </w:p>
    <w:p w:rsidR="00D27971" w:rsidRPr="00D27971" w:rsidRDefault="00D27971" w:rsidP="00D27971">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spacing w:val="-4"/>
          <w:sz w:val="24"/>
          <w:szCs w:val="24"/>
        </w:rPr>
      </w:pPr>
      <w:r w:rsidRPr="00D27971">
        <w:rPr>
          <w:rFonts w:ascii="Times New Roman" w:eastAsia="Times New Roman" w:hAnsi="Times New Roman" w:cs="Times New Roman"/>
          <w:spacing w:val="-4"/>
          <w:sz w:val="24"/>
          <w:szCs w:val="24"/>
        </w:rPr>
        <w:t>Claude does not have the ability to run the code it generates yet.</w:t>
      </w:r>
    </w:p>
    <w:p w:rsidR="00D27971" w:rsidRDefault="00D27971"/>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J</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the program just closes</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I'll help you debug the issue. Let me analyze the code and suggest improvements to prevent the program from closing unexpectedly.</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Fixed Alien Invasion Game</w:t>
      </w:r>
    </w:p>
    <w:p w:rsidR="00D27971" w:rsidRPr="00D27971" w:rsidRDefault="00D27971" w:rsidP="00D27971">
      <w:pPr>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Click to open code</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I've made several important changes to fix the stability issues:</w:t>
      </w:r>
    </w:p>
    <w:p w:rsidR="00D27971" w:rsidRPr="00D27971" w:rsidRDefault="00D27971" w:rsidP="00D27971">
      <w:pPr>
        <w:numPr>
          <w:ilvl w:val="0"/>
          <w:numId w:val="4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Added proper error handling throughout the code</w:t>
      </w:r>
    </w:p>
    <w:p w:rsidR="00D27971" w:rsidRPr="00D27971" w:rsidRDefault="00D27971" w:rsidP="00D27971">
      <w:pPr>
        <w:numPr>
          <w:ilvl w:val="0"/>
          <w:numId w:val="4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Implemented a cleanup method to properly close </w:t>
      </w:r>
      <w:proofErr w:type="spellStart"/>
      <w:r w:rsidRPr="00D27971">
        <w:rPr>
          <w:rFonts w:ascii="Times New Roman" w:eastAsia="Times New Roman" w:hAnsi="Times New Roman" w:cs="Times New Roman"/>
          <w:sz w:val="24"/>
          <w:szCs w:val="24"/>
        </w:rPr>
        <w:t>pygame</w:t>
      </w:r>
      <w:proofErr w:type="spellEnd"/>
      <w:r w:rsidRPr="00D27971">
        <w:rPr>
          <w:rFonts w:ascii="Times New Roman" w:eastAsia="Times New Roman" w:hAnsi="Times New Roman" w:cs="Times New Roman"/>
          <w:sz w:val="24"/>
          <w:szCs w:val="24"/>
        </w:rPr>
        <w:t xml:space="preserve"> resources</w:t>
      </w:r>
    </w:p>
    <w:p w:rsidR="00D27971" w:rsidRPr="00D27971" w:rsidRDefault="00D27971" w:rsidP="00D27971">
      <w:pPr>
        <w:numPr>
          <w:ilvl w:val="0"/>
          <w:numId w:val="4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Added a running flag to control the game loop</w:t>
      </w:r>
    </w:p>
    <w:p w:rsidR="00D27971" w:rsidRPr="00D27971" w:rsidRDefault="00D27971" w:rsidP="00D27971">
      <w:pPr>
        <w:numPr>
          <w:ilvl w:val="0"/>
          <w:numId w:val="4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Improved </w:t>
      </w:r>
      <w:proofErr w:type="spellStart"/>
      <w:r w:rsidRPr="00D27971">
        <w:rPr>
          <w:rFonts w:ascii="Times New Roman" w:eastAsia="Times New Roman" w:hAnsi="Times New Roman" w:cs="Times New Roman"/>
          <w:sz w:val="24"/>
          <w:szCs w:val="24"/>
        </w:rPr>
        <w:t>pygame</w:t>
      </w:r>
      <w:proofErr w:type="spellEnd"/>
      <w:r w:rsidRPr="00D27971">
        <w:rPr>
          <w:rFonts w:ascii="Times New Roman" w:eastAsia="Times New Roman" w:hAnsi="Times New Roman" w:cs="Times New Roman"/>
          <w:sz w:val="24"/>
          <w:szCs w:val="24"/>
        </w:rPr>
        <w:t xml:space="preserve"> initialization with pre-</w:t>
      </w:r>
      <w:proofErr w:type="spellStart"/>
      <w:r w:rsidRPr="00D27971">
        <w:rPr>
          <w:rFonts w:ascii="Times New Roman" w:eastAsia="Times New Roman" w:hAnsi="Times New Roman" w:cs="Times New Roman"/>
          <w:sz w:val="24"/>
          <w:szCs w:val="24"/>
        </w:rPr>
        <w:t>init</w:t>
      </w:r>
      <w:proofErr w:type="spellEnd"/>
      <w:r w:rsidRPr="00D27971">
        <w:rPr>
          <w:rFonts w:ascii="Times New Roman" w:eastAsia="Times New Roman" w:hAnsi="Times New Roman" w:cs="Times New Roman"/>
          <w:sz w:val="24"/>
          <w:szCs w:val="24"/>
        </w:rPr>
        <w:t xml:space="preserve"> settings</w:t>
      </w:r>
    </w:p>
    <w:p w:rsidR="00D27971" w:rsidRPr="00D27971" w:rsidRDefault="00D27971" w:rsidP="00D27971">
      <w:pPr>
        <w:numPr>
          <w:ilvl w:val="0"/>
          <w:numId w:val="4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Added </w:t>
      </w:r>
      <w:proofErr w:type="spellStart"/>
      <w:r w:rsidRPr="00D27971">
        <w:rPr>
          <w:rFonts w:ascii="Times New Roman" w:eastAsia="Times New Roman" w:hAnsi="Times New Roman" w:cs="Times New Roman"/>
          <w:sz w:val="24"/>
          <w:szCs w:val="24"/>
        </w:rPr>
        <w:t>KeyboardInterrupt</w:t>
      </w:r>
      <w:proofErr w:type="spellEnd"/>
      <w:r w:rsidRPr="00D27971">
        <w:rPr>
          <w:rFonts w:ascii="Times New Roman" w:eastAsia="Times New Roman" w:hAnsi="Times New Roman" w:cs="Times New Roman"/>
          <w:sz w:val="24"/>
          <w:szCs w:val="24"/>
        </w:rPr>
        <w:t xml:space="preserve"> handling to allow graceful exit</w:t>
      </w:r>
    </w:p>
    <w:p w:rsidR="00D27971" w:rsidRPr="00D27971" w:rsidRDefault="00D27971" w:rsidP="00D27971">
      <w:pPr>
        <w:numPr>
          <w:ilvl w:val="0"/>
          <w:numId w:val="4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Implemented proper resource cleanup in finally blocks</w:t>
      </w:r>
    </w:p>
    <w:p w:rsidR="00D27971" w:rsidRPr="00D27971" w:rsidRDefault="00D27971" w:rsidP="00D27971">
      <w:pPr>
        <w:numPr>
          <w:ilvl w:val="0"/>
          <w:numId w:val="41"/>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Added more robust sound system initialization and error handling</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The main reasons the program was closing unexpectedly could have been:</w:t>
      </w:r>
    </w:p>
    <w:p w:rsidR="00D27971" w:rsidRPr="00D27971" w:rsidRDefault="00D27971" w:rsidP="00D27971">
      <w:pPr>
        <w:numPr>
          <w:ilvl w:val="0"/>
          <w:numId w:val="42"/>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Unhandled exceptions</w:t>
      </w:r>
    </w:p>
    <w:p w:rsidR="00D27971" w:rsidRPr="00D27971" w:rsidRDefault="00D27971" w:rsidP="00D27971">
      <w:pPr>
        <w:numPr>
          <w:ilvl w:val="0"/>
          <w:numId w:val="42"/>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Improper </w:t>
      </w:r>
      <w:proofErr w:type="spellStart"/>
      <w:r w:rsidRPr="00D27971">
        <w:rPr>
          <w:rFonts w:ascii="Times New Roman" w:eastAsia="Times New Roman" w:hAnsi="Times New Roman" w:cs="Times New Roman"/>
          <w:sz w:val="24"/>
          <w:szCs w:val="24"/>
        </w:rPr>
        <w:t>pygame</w:t>
      </w:r>
      <w:proofErr w:type="spellEnd"/>
      <w:r w:rsidRPr="00D27971">
        <w:rPr>
          <w:rFonts w:ascii="Times New Roman" w:eastAsia="Times New Roman" w:hAnsi="Times New Roman" w:cs="Times New Roman"/>
          <w:sz w:val="24"/>
          <w:szCs w:val="24"/>
        </w:rPr>
        <w:t xml:space="preserve"> initialization</w:t>
      </w:r>
    </w:p>
    <w:p w:rsidR="00D27971" w:rsidRPr="00D27971" w:rsidRDefault="00D27971" w:rsidP="00D27971">
      <w:pPr>
        <w:numPr>
          <w:ilvl w:val="0"/>
          <w:numId w:val="42"/>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Missing cleanup of </w:t>
      </w:r>
      <w:proofErr w:type="spellStart"/>
      <w:r w:rsidRPr="00D27971">
        <w:rPr>
          <w:rFonts w:ascii="Times New Roman" w:eastAsia="Times New Roman" w:hAnsi="Times New Roman" w:cs="Times New Roman"/>
          <w:sz w:val="24"/>
          <w:szCs w:val="24"/>
        </w:rPr>
        <w:t>pygame</w:t>
      </w:r>
      <w:proofErr w:type="spellEnd"/>
      <w:r w:rsidRPr="00D27971">
        <w:rPr>
          <w:rFonts w:ascii="Times New Roman" w:eastAsia="Times New Roman" w:hAnsi="Times New Roman" w:cs="Times New Roman"/>
          <w:sz w:val="24"/>
          <w:szCs w:val="24"/>
        </w:rPr>
        <w:t xml:space="preserve"> resources</w:t>
      </w:r>
    </w:p>
    <w:p w:rsidR="00D27971" w:rsidRPr="00D27971" w:rsidRDefault="00D27971" w:rsidP="00D27971">
      <w:pPr>
        <w:numPr>
          <w:ilvl w:val="0"/>
          <w:numId w:val="42"/>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Sound system issues</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To run the fixed version:</w:t>
      </w:r>
    </w:p>
    <w:p w:rsidR="00D27971" w:rsidRPr="00D27971" w:rsidRDefault="00D27971" w:rsidP="00D27971">
      <w:pPr>
        <w:numPr>
          <w:ilvl w:val="0"/>
          <w:numId w:val="43"/>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 xml:space="preserve">Save the code as </w:t>
      </w:r>
      <w:r w:rsidRPr="00D27971">
        <w:rPr>
          <w:rFonts w:ascii="Courier New" w:eastAsia="Times New Roman" w:hAnsi="Courier New" w:cs="Courier New"/>
          <w:sz w:val="20"/>
          <w:szCs w:val="20"/>
        </w:rPr>
        <w:t>alien_invasion.py</w:t>
      </w:r>
    </w:p>
    <w:p w:rsidR="00D27971" w:rsidRPr="00D27971" w:rsidRDefault="00D27971" w:rsidP="00D27971">
      <w:pPr>
        <w:numPr>
          <w:ilvl w:val="0"/>
          <w:numId w:val="43"/>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Make sure you have the required libraries:</w:t>
      </w:r>
    </w:p>
    <w:p w:rsidR="00D27971" w:rsidRPr="00D27971" w:rsidRDefault="00D27971" w:rsidP="00D2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971">
        <w:rPr>
          <w:rFonts w:ascii="Courier New" w:eastAsia="Times New Roman" w:hAnsi="Courier New" w:cs="Courier New"/>
          <w:sz w:val="20"/>
          <w:szCs w:val="20"/>
        </w:rPr>
        <w:t>bash</w:t>
      </w:r>
    </w:p>
    <w:p w:rsidR="00D27971" w:rsidRPr="00D27971" w:rsidRDefault="00D27971" w:rsidP="00D2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971">
        <w:rPr>
          <w:rFonts w:ascii="Courier New" w:eastAsia="Times New Roman" w:hAnsi="Courier New" w:cs="Courier New"/>
          <w:sz w:val="20"/>
          <w:szCs w:val="20"/>
        </w:rPr>
        <w:lastRenderedPageBreak/>
        <w:t>Copy</w:t>
      </w:r>
    </w:p>
    <w:p w:rsidR="00D27971" w:rsidRPr="00D27971" w:rsidRDefault="00D27971" w:rsidP="00D279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z w:val="20"/>
          <w:szCs w:val="20"/>
        </w:rPr>
      </w:pPr>
      <w:r w:rsidRPr="00D27971">
        <w:rPr>
          <w:rFonts w:ascii="Consolas" w:eastAsia="Times New Roman" w:hAnsi="Consolas" w:cs="Courier New"/>
          <w:color w:val="ABB2BF"/>
          <w:sz w:val="20"/>
          <w:szCs w:val="20"/>
          <w:shd w:val="clear" w:color="auto" w:fill="282C34"/>
        </w:rPr>
        <w:t xml:space="preserve">pip </w:t>
      </w:r>
      <w:r w:rsidRPr="00D27971">
        <w:rPr>
          <w:rFonts w:ascii="Consolas" w:eastAsia="Times New Roman" w:hAnsi="Consolas" w:cs="Courier New"/>
          <w:color w:val="61AFEF"/>
          <w:sz w:val="20"/>
          <w:szCs w:val="20"/>
          <w:shd w:val="clear" w:color="auto" w:fill="282C34"/>
        </w:rPr>
        <w:t>install</w:t>
      </w:r>
      <w:r w:rsidRPr="00D27971">
        <w:rPr>
          <w:rFonts w:ascii="Consolas" w:eastAsia="Times New Roman" w:hAnsi="Consolas" w:cs="Courier New"/>
          <w:color w:val="ABB2BF"/>
          <w:sz w:val="20"/>
          <w:szCs w:val="20"/>
          <w:shd w:val="clear" w:color="auto" w:fill="282C34"/>
        </w:rPr>
        <w:t xml:space="preserve"> </w:t>
      </w:r>
      <w:proofErr w:type="spellStart"/>
      <w:r w:rsidRPr="00D27971">
        <w:rPr>
          <w:rFonts w:ascii="Consolas" w:eastAsia="Times New Roman" w:hAnsi="Consolas" w:cs="Courier New"/>
          <w:color w:val="ABB2BF"/>
          <w:sz w:val="20"/>
          <w:szCs w:val="20"/>
          <w:shd w:val="clear" w:color="auto" w:fill="282C34"/>
        </w:rPr>
        <w:t>pygame</w:t>
      </w:r>
      <w:proofErr w:type="spellEnd"/>
      <w:r w:rsidRPr="00D27971">
        <w:rPr>
          <w:rFonts w:ascii="Consolas" w:eastAsia="Times New Roman" w:hAnsi="Consolas" w:cs="Courier New"/>
          <w:color w:val="ABB2BF"/>
          <w:sz w:val="20"/>
          <w:szCs w:val="20"/>
          <w:shd w:val="clear" w:color="auto" w:fill="282C34"/>
        </w:rPr>
        <w:t xml:space="preserve"> </w:t>
      </w:r>
      <w:proofErr w:type="spellStart"/>
      <w:r w:rsidRPr="00D27971">
        <w:rPr>
          <w:rFonts w:ascii="Consolas" w:eastAsia="Times New Roman" w:hAnsi="Consolas" w:cs="Courier New"/>
          <w:color w:val="ABB2BF"/>
          <w:sz w:val="20"/>
          <w:szCs w:val="20"/>
          <w:shd w:val="clear" w:color="auto" w:fill="282C34"/>
        </w:rPr>
        <w:t>numpy</w:t>
      </w:r>
      <w:proofErr w:type="spellEnd"/>
      <w:r w:rsidRPr="00D27971">
        <w:rPr>
          <w:rFonts w:ascii="Consolas" w:eastAsia="Times New Roman" w:hAnsi="Consolas" w:cs="Courier New"/>
          <w:color w:val="ABB2BF"/>
          <w:sz w:val="20"/>
          <w:szCs w:val="20"/>
          <w:shd w:val="clear" w:color="auto" w:fill="282C34"/>
        </w:rPr>
        <w:t xml:space="preserve"> </w:t>
      </w:r>
      <w:proofErr w:type="spellStart"/>
      <w:r w:rsidRPr="00D27971">
        <w:rPr>
          <w:rFonts w:ascii="Consolas" w:eastAsia="Times New Roman" w:hAnsi="Consolas" w:cs="Courier New"/>
          <w:color w:val="ABB2BF"/>
          <w:sz w:val="20"/>
          <w:szCs w:val="20"/>
          <w:shd w:val="clear" w:color="auto" w:fill="282C34"/>
        </w:rPr>
        <w:t>scipy</w:t>
      </w:r>
      <w:proofErr w:type="spellEnd"/>
    </w:p>
    <w:p w:rsidR="00D27971" w:rsidRPr="00D27971" w:rsidRDefault="00D27971" w:rsidP="00D27971">
      <w:pPr>
        <w:numPr>
          <w:ilvl w:val="0"/>
          <w:numId w:val="44"/>
        </w:num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Run the game:</w:t>
      </w:r>
    </w:p>
    <w:p w:rsidR="00D27971" w:rsidRPr="00D27971" w:rsidRDefault="00D27971" w:rsidP="00D2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971">
        <w:rPr>
          <w:rFonts w:ascii="Courier New" w:eastAsia="Times New Roman" w:hAnsi="Courier New" w:cs="Courier New"/>
          <w:sz w:val="20"/>
          <w:szCs w:val="20"/>
        </w:rPr>
        <w:t>bash</w:t>
      </w:r>
    </w:p>
    <w:p w:rsidR="00D27971" w:rsidRPr="00D27971" w:rsidRDefault="00D27971" w:rsidP="00D2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27971">
        <w:rPr>
          <w:rFonts w:ascii="Courier New" w:eastAsia="Times New Roman" w:hAnsi="Courier New" w:cs="Courier New"/>
          <w:sz w:val="20"/>
          <w:szCs w:val="20"/>
        </w:rPr>
        <w:t>Copy</w:t>
      </w:r>
    </w:p>
    <w:p w:rsidR="00D27971" w:rsidRPr="00D27971" w:rsidRDefault="00D27971" w:rsidP="00D279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z w:val="20"/>
          <w:szCs w:val="20"/>
        </w:rPr>
      </w:pPr>
      <w:r w:rsidRPr="00D27971">
        <w:rPr>
          <w:rFonts w:ascii="Consolas" w:eastAsia="Times New Roman" w:hAnsi="Consolas" w:cs="Courier New"/>
          <w:color w:val="ABB2BF"/>
          <w:sz w:val="20"/>
          <w:szCs w:val="20"/>
          <w:shd w:val="clear" w:color="auto" w:fill="282C34"/>
        </w:rPr>
        <w:t>python alien_invasion.py</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The game should now run more stably and handle errors gracefully. If you still experience any issues, please let me know what specific error messages you see.</w:t>
      </w:r>
    </w:p>
    <w:p w:rsidR="00D27971" w:rsidRPr="00D27971" w:rsidRDefault="00D27971" w:rsidP="00D27971">
      <w:pPr>
        <w:spacing w:before="100" w:beforeAutospacing="1" w:after="100" w:afterAutospacing="1"/>
        <w:rPr>
          <w:rFonts w:ascii="Times New Roman" w:eastAsia="Times New Roman" w:hAnsi="Times New Roman" w:cs="Times New Roman"/>
          <w:sz w:val="24"/>
          <w:szCs w:val="24"/>
        </w:rPr>
      </w:pPr>
      <w:r w:rsidRPr="00D27971">
        <w:rPr>
          <w:rFonts w:ascii="Times New Roman" w:eastAsia="Times New Roman" w:hAnsi="Times New Roman" w:cs="Times New Roman"/>
          <w:sz w:val="24"/>
          <w:szCs w:val="24"/>
        </w:rPr>
        <w:t>Would you like me to explain any of the changes in more detail or help you test specific parts of the game?</w:t>
      </w:r>
    </w:p>
    <w:p w:rsidR="00D27971" w:rsidRDefault="00D27971">
      <w:bookmarkStart w:id="0" w:name="_GoBack"/>
      <w:bookmarkEnd w:id="0"/>
    </w:p>
    <w:sectPr w:rsidR="00D27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ar(--font-user-message)">
    <w:altName w:val="Cambria"/>
    <w:panose1 w:val="00000000000000000000"/>
    <w:charset w:val="00"/>
    <w:family w:val="roman"/>
    <w:notTrueType/>
    <w:pitch w:val="default"/>
  </w:font>
  <w:font w:name="var(--font-claude-messag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DC4"/>
    <w:multiLevelType w:val="multilevel"/>
    <w:tmpl w:val="5A86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C0014"/>
    <w:multiLevelType w:val="multilevel"/>
    <w:tmpl w:val="35A68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52B4D"/>
    <w:multiLevelType w:val="multilevel"/>
    <w:tmpl w:val="DBC2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93F75"/>
    <w:multiLevelType w:val="multilevel"/>
    <w:tmpl w:val="6D34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E075B"/>
    <w:multiLevelType w:val="multilevel"/>
    <w:tmpl w:val="B9DCD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81AF0"/>
    <w:multiLevelType w:val="multilevel"/>
    <w:tmpl w:val="2F0C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A70A70"/>
    <w:multiLevelType w:val="multilevel"/>
    <w:tmpl w:val="5CCC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43BB6"/>
    <w:multiLevelType w:val="multilevel"/>
    <w:tmpl w:val="E0C0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70B2D"/>
    <w:multiLevelType w:val="multilevel"/>
    <w:tmpl w:val="F4E22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B4E58"/>
    <w:multiLevelType w:val="multilevel"/>
    <w:tmpl w:val="9196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3303E5"/>
    <w:multiLevelType w:val="multilevel"/>
    <w:tmpl w:val="2682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152D12"/>
    <w:multiLevelType w:val="multilevel"/>
    <w:tmpl w:val="85D4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A056E5"/>
    <w:multiLevelType w:val="multilevel"/>
    <w:tmpl w:val="CDC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643EC3"/>
    <w:multiLevelType w:val="multilevel"/>
    <w:tmpl w:val="EAB0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253186"/>
    <w:multiLevelType w:val="multilevel"/>
    <w:tmpl w:val="4A34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B3E48"/>
    <w:multiLevelType w:val="multilevel"/>
    <w:tmpl w:val="2E78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9A7F15"/>
    <w:multiLevelType w:val="multilevel"/>
    <w:tmpl w:val="4230A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A27327"/>
    <w:multiLevelType w:val="multilevel"/>
    <w:tmpl w:val="CA5EFC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91D32"/>
    <w:multiLevelType w:val="multilevel"/>
    <w:tmpl w:val="83C0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1B6AEF"/>
    <w:multiLevelType w:val="multilevel"/>
    <w:tmpl w:val="58FA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571E44"/>
    <w:multiLevelType w:val="multilevel"/>
    <w:tmpl w:val="9554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034905"/>
    <w:multiLevelType w:val="multilevel"/>
    <w:tmpl w:val="31A4A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18770E"/>
    <w:multiLevelType w:val="multilevel"/>
    <w:tmpl w:val="3C76E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966374"/>
    <w:multiLevelType w:val="multilevel"/>
    <w:tmpl w:val="43B8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6D1B17"/>
    <w:multiLevelType w:val="multilevel"/>
    <w:tmpl w:val="04F2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3B37FF"/>
    <w:multiLevelType w:val="multilevel"/>
    <w:tmpl w:val="EAD48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450CAA"/>
    <w:multiLevelType w:val="multilevel"/>
    <w:tmpl w:val="2E24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9359C1"/>
    <w:multiLevelType w:val="multilevel"/>
    <w:tmpl w:val="27B8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9A7E03"/>
    <w:multiLevelType w:val="multilevel"/>
    <w:tmpl w:val="0A802D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62221C"/>
    <w:multiLevelType w:val="multilevel"/>
    <w:tmpl w:val="791A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B61EFE"/>
    <w:multiLevelType w:val="multilevel"/>
    <w:tmpl w:val="652A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883584"/>
    <w:multiLevelType w:val="multilevel"/>
    <w:tmpl w:val="AE08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E1353D"/>
    <w:multiLevelType w:val="multilevel"/>
    <w:tmpl w:val="5FB2AF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843A61"/>
    <w:multiLevelType w:val="multilevel"/>
    <w:tmpl w:val="D67C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823128"/>
    <w:multiLevelType w:val="multilevel"/>
    <w:tmpl w:val="364C50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D53420"/>
    <w:multiLevelType w:val="multilevel"/>
    <w:tmpl w:val="E7F4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EE5CF1"/>
    <w:multiLevelType w:val="multilevel"/>
    <w:tmpl w:val="AF0CF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F064D3"/>
    <w:multiLevelType w:val="multilevel"/>
    <w:tmpl w:val="7E96D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8F6146"/>
    <w:multiLevelType w:val="multilevel"/>
    <w:tmpl w:val="1580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6148B4"/>
    <w:multiLevelType w:val="multilevel"/>
    <w:tmpl w:val="A6AE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532364"/>
    <w:multiLevelType w:val="multilevel"/>
    <w:tmpl w:val="E4789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235C97"/>
    <w:multiLevelType w:val="multilevel"/>
    <w:tmpl w:val="95F0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D61CE7"/>
    <w:multiLevelType w:val="multilevel"/>
    <w:tmpl w:val="22D6E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E30E74"/>
    <w:multiLevelType w:val="multilevel"/>
    <w:tmpl w:val="3070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0"/>
  </w:num>
  <w:num w:numId="3">
    <w:abstractNumId w:val="0"/>
  </w:num>
  <w:num w:numId="4">
    <w:abstractNumId w:val="14"/>
  </w:num>
  <w:num w:numId="5">
    <w:abstractNumId w:val="34"/>
  </w:num>
  <w:num w:numId="6">
    <w:abstractNumId w:val="33"/>
  </w:num>
  <w:num w:numId="7">
    <w:abstractNumId w:val="19"/>
  </w:num>
  <w:num w:numId="8">
    <w:abstractNumId w:val="27"/>
  </w:num>
  <w:num w:numId="9">
    <w:abstractNumId w:val="9"/>
  </w:num>
  <w:num w:numId="10">
    <w:abstractNumId w:val="43"/>
  </w:num>
  <w:num w:numId="11">
    <w:abstractNumId w:val="12"/>
  </w:num>
  <w:num w:numId="12">
    <w:abstractNumId w:val="32"/>
  </w:num>
  <w:num w:numId="13">
    <w:abstractNumId w:val="38"/>
  </w:num>
  <w:num w:numId="14">
    <w:abstractNumId w:val="15"/>
  </w:num>
  <w:num w:numId="15">
    <w:abstractNumId w:val="40"/>
  </w:num>
  <w:num w:numId="16">
    <w:abstractNumId w:val="1"/>
  </w:num>
  <w:num w:numId="17">
    <w:abstractNumId w:val="25"/>
  </w:num>
  <w:num w:numId="18">
    <w:abstractNumId w:val="26"/>
  </w:num>
  <w:num w:numId="19">
    <w:abstractNumId w:val="11"/>
  </w:num>
  <w:num w:numId="20">
    <w:abstractNumId w:val="22"/>
  </w:num>
  <w:num w:numId="21">
    <w:abstractNumId w:val="41"/>
  </w:num>
  <w:num w:numId="22">
    <w:abstractNumId w:val="2"/>
  </w:num>
  <w:num w:numId="23">
    <w:abstractNumId w:val="4"/>
  </w:num>
  <w:num w:numId="24">
    <w:abstractNumId w:val="3"/>
  </w:num>
  <w:num w:numId="25">
    <w:abstractNumId w:val="35"/>
  </w:num>
  <w:num w:numId="26">
    <w:abstractNumId w:val="7"/>
  </w:num>
  <w:num w:numId="27">
    <w:abstractNumId w:val="37"/>
  </w:num>
  <w:num w:numId="28">
    <w:abstractNumId w:val="23"/>
  </w:num>
  <w:num w:numId="29">
    <w:abstractNumId w:val="24"/>
  </w:num>
  <w:num w:numId="30">
    <w:abstractNumId w:val="16"/>
  </w:num>
  <w:num w:numId="31">
    <w:abstractNumId w:val="17"/>
  </w:num>
  <w:num w:numId="32">
    <w:abstractNumId w:val="5"/>
  </w:num>
  <w:num w:numId="33">
    <w:abstractNumId w:val="42"/>
  </w:num>
  <w:num w:numId="34">
    <w:abstractNumId w:val="10"/>
  </w:num>
  <w:num w:numId="35">
    <w:abstractNumId w:val="18"/>
  </w:num>
  <w:num w:numId="36">
    <w:abstractNumId w:val="36"/>
  </w:num>
  <w:num w:numId="37">
    <w:abstractNumId w:val="28"/>
  </w:num>
  <w:num w:numId="38">
    <w:abstractNumId w:val="30"/>
  </w:num>
  <w:num w:numId="39">
    <w:abstractNumId w:val="21"/>
  </w:num>
  <w:num w:numId="40">
    <w:abstractNumId w:val="39"/>
  </w:num>
  <w:num w:numId="41">
    <w:abstractNumId w:val="6"/>
  </w:num>
  <w:num w:numId="42">
    <w:abstractNumId w:val="13"/>
  </w:num>
  <w:num w:numId="43">
    <w:abstractNumId w:val="29"/>
  </w:num>
  <w:num w:numId="44">
    <w:abstractNumId w:val="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71"/>
    <w:rsid w:val="00645252"/>
    <w:rsid w:val="006D3D74"/>
    <w:rsid w:val="0083569A"/>
    <w:rsid w:val="00A9204E"/>
    <w:rsid w:val="00D2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C3E1"/>
  <w15:chartTrackingRefBased/>
  <w15:docId w15:val="{D30E3C1C-B7F3-446A-AF5F-4A7C4A0A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whitespace-pre-wrap">
    <w:name w:val="whitespace-pre-wrap"/>
    <w:basedOn w:val="Normal"/>
    <w:rsid w:val="00D27971"/>
    <w:pPr>
      <w:spacing w:before="100" w:beforeAutospacing="1" w:after="100" w:afterAutospacing="1"/>
    </w:pPr>
    <w:rPr>
      <w:rFonts w:ascii="Times New Roman" w:eastAsia="Times New Roman" w:hAnsi="Times New Roman" w:cs="Times New Roman"/>
      <w:sz w:val="24"/>
      <w:szCs w:val="24"/>
    </w:rPr>
  </w:style>
  <w:style w:type="character" w:customStyle="1" w:styleId="max-w-0">
    <w:name w:val="max-w-0"/>
    <w:basedOn w:val="DefaultParagraphFont"/>
    <w:rsid w:val="00D27971"/>
  </w:style>
  <w:style w:type="paragraph" w:customStyle="1" w:styleId="whitespace-normal">
    <w:name w:val="whitespace-normal"/>
    <w:basedOn w:val="Normal"/>
    <w:rsid w:val="00D27971"/>
    <w:pPr>
      <w:spacing w:before="100" w:beforeAutospacing="1" w:after="100" w:afterAutospacing="1"/>
    </w:pPr>
    <w:rPr>
      <w:rFonts w:ascii="Times New Roman" w:eastAsia="Times New Roman" w:hAnsi="Times New Roman" w:cs="Times New Roman"/>
      <w:sz w:val="24"/>
      <w:szCs w:val="24"/>
    </w:rPr>
  </w:style>
  <w:style w:type="character" w:customStyle="1" w:styleId="text-text-200">
    <w:name w:val="text-text-200"/>
    <w:basedOn w:val="DefaultParagraphFont"/>
    <w:rsid w:val="00D27971"/>
  </w:style>
  <w:style w:type="character" w:customStyle="1" w:styleId="token">
    <w:name w:val="token"/>
    <w:basedOn w:val="DefaultParagraphFont"/>
    <w:rsid w:val="00D27971"/>
  </w:style>
  <w:style w:type="paragraph" w:styleId="NormalWeb">
    <w:name w:val="Normal (Web)"/>
    <w:basedOn w:val="Normal"/>
    <w:uiPriority w:val="99"/>
    <w:semiHidden/>
    <w:unhideWhenUsed/>
    <w:rsid w:val="00D2797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793259">
      <w:bodyDiv w:val="1"/>
      <w:marLeft w:val="0"/>
      <w:marRight w:val="0"/>
      <w:marTop w:val="0"/>
      <w:marBottom w:val="0"/>
      <w:divBdr>
        <w:top w:val="none" w:sz="0" w:space="0" w:color="auto"/>
        <w:left w:val="none" w:sz="0" w:space="0" w:color="auto"/>
        <w:bottom w:val="none" w:sz="0" w:space="0" w:color="auto"/>
        <w:right w:val="none" w:sz="0" w:space="0" w:color="auto"/>
      </w:divBdr>
      <w:divsChild>
        <w:div w:id="45227064">
          <w:marLeft w:val="0"/>
          <w:marRight w:val="0"/>
          <w:marTop w:val="0"/>
          <w:marBottom w:val="0"/>
          <w:divBdr>
            <w:top w:val="single" w:sz="2" w:space="0" w:color="auto"/>
            <w:left w:val="single" w:sz="2" w:space="0" w:color="auto"/>
            <w:bottom w:val="single" w:sz="2" w:space="0" w:color="auto"/>
            <w:right w:val="single" w:sz="2" w:space="0" w:color="auto"/>
          </w:divBdr>
          <w:divsChild>
            <w:div w:id="193883711">
              <w:marLeft w:val="0"/>
              <w:marRight w:val="0"/>
              <w:marTop w:val="0"/>
              <w:marBottom w:val="0"/>
              <w:divBdr>
                <w:top w:val="single" w:sz="2" w:space="0" w:color="auto"/>
                <w:left w:val="single" w:sz="2" w:space="0" w:color="auto"/>
                <w:bottom w:val="single" w:sz="2" w:space="0" w:color="auto"/>
                <w:right w:val="single" w:sz="2" w:space="0" w:color="auto"/>
              </w:divBdr>
              <w:divsChild>
                <w:div w:id="663125571">
                  <w:marLeft w:val="0"/>
                  <w:marRight w:val="0"/>
                  <w:marTop w:val="0"/>
                  <w:marBottom w:val="0"/>
                  <w:divBdr>
                    <w:top w:val="single" w:sz="2" w:space="0" w:color="auto"/>
                    <w:left w:val="single" w:sz="2" w:space="0" w:color="auto"/>
                    <w:bottom w:val="single" w:sz="2" w:space="0" w:color="auto"/>
                    <w:right w:val="single" w:sz="2" w:space="0" w:color="auto"/>
                  </w:divBdr>
                  <w:divsChild>
                    <w:div w:id="96102118">
                      <w:marLeft w:val="0"/>
                      <w:marRight w:val="0"/>
                      <w:marTop w:val="0"/>
                      <w:marBottom w:val="0"/>
                      <w:divBdr>
                        <w:top w:val="single" w:sz="2" w:space="0" w:color="auto"/>
                        <w:left w:val="single" w:sz="2" w:space="0" w:color="auto"/>
                        <w:bottom w:val="single" w:sz="2" w:space="0" w:color="auto"/>
                        <w:right w:val="single" w:sz="2" w:space="0" w:color="auto"/>
                      </w:divBdr>
                      <w:divsChild>
                        <w:div w:id="1039361008">
                          <w:marLeft w:val="0"/>
                          <w:marRight w:val="0"/>
                          <w:marTop w:val="0"/>
                          <w:marBottom w:val="0"/>
                          <w:divBdr>
                            <w:top w:val="single" w:sz="2" w:space="0" w:color="auto"/>
                            <w:left w:val="single" w:sz="2" w:space="0" w:color="auto"/>
                            <w:bottom w:val="single" w:sz="2" w:space="0" w:color="auto"/>
                            <w:right w:val="single" w:sz="2" w:space="0" w:color="auto"/>
                          </w:divBdr>
                          <w:divsChild>
                            <w:div w:id="1887451769">
                              <w:marLeft w:val="0"/>
                              <w:marRight w:val="0"/>
                              <w:marTop w:val="0"/>
                              <w:marBottom w:val="0"/>
                              <w:divBdr>
                                <w:top w:val="single" w:sz="2" w:space="0" w:color="auto"/>
                                <w:left w:val="single" w:sz="2" w:space="0" w:color="auto"/>
                                <w:bottom w:val="single" w:sz="2" w:space="0" w:color="auto"/>
                                <w:right w:val="single" w:sz="2" w:space="0" w:color="auto"/>
                              </w:divBdr>
                            </w:div>
                            <w:div w:id="48067667">
                              <w:marLeft w:val="0"/>
                              <w:marRight w:val="0"/>
                              <w:marTop w:val="0"/>
                              <w:marBottom w:val="0"/>
                              <w:divBdr>
                                <w:top w:val="single" w:sz="2" w:space="0" w:color="auto"/>
                                <w:left w:val="single" w:sz="2" w:space="0" w:color="auto"/>
                                <w:bottom w:val="single" w:sz="2" w:space="0" w:color="auto"/>
                                <w:right w:val="single" w:sz="2" w:space="0" w:color="auto"/>
                              </w:divBdr>
                              <w:divsChild>
                                <w:div w:id="655958429">
                                  <w:marLeft w:val="0"/>
                                  <w:marRight w:val="0"/>
                                  <w:marTop w:val="0"/>
                                  <w:marBottom w:val="0"/>
                                  <w:divBdr>
                                    <w:top w:val="single" w:sz="2" w:space="0" w:color="auto"/>
                                    <w:left w:val="single" w:sz="2" w:space="0" w:color="auto"/>
                                    <w:bottom w:val="single" w:sz="2" w:space="0" w:color="auto"/>
                                    <w:right w:val="single" w:sz="2" w:space="0" w:color="auto"/>
                                  </w:divBdr>
                                  <w:divsChild>
                                    <w:div w:id="1129006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1881777">
                  <w:marLeft w:val="15"/>
                  <w:marRight w:val="0"/>
                  <w:marTop w:val="0"/>
                  <w:marBottom w:val="0"/>
                  <w:divBdr>
                    <w:top w:val="single" w:sz="2" w:space="0" w:color="auto"/>
                    <w:left w:val="single" w:sz="2" w:space="0" w:color="auto"/>
                    <w:bottom w:val="single" w:sz="2" w:space="0" w:color="auto"/>
                    <w:right w:val="single" w:sz="2" w:space="0" w:color="auto"/>
                  </w:divBdr>
                  <w:divsChild>
                    <w:div w:id="188956624">
                      <w:marLeft w:val="0"/>
                      <w:marRight w:val="0"/>
                      <w:marTop w:val="0"/>
                      <w:marBottom w:val="0"/>
                      <w:divBdr>
                        <w:top w:val="single" w:sz="2" w:space="0" w:color="auto"/>
                        <w:left w:val="single" w:sz="2" w:space="0" w:color="auto"/>
                        <w:bottom w:val="single" w:sz="2" w:space="0" w:color="auto"/>
                        <w:right w:val="single" w:sz="2" w:space="0" w:color="auto"/>
                      </w:divBdr>
                      <w:divsChild>
                        <w:div w:id="923606670">
                          <w:marLeft w:val="0"/>
                          <w:marRight w:val="0"/>
                          <w:marTop w:val="0"/>
                          <w:marBottom w:val="0"/>
                          <w:divBdr>
                            <w:top w:val="single" w:sz="2" w:space="0" w:color="auto"/>
                            <w:left w:val="single" w:sz="2" w:space="0" w:color="auto"/>
                            <w:bottom w:val="single" w:sz="2" w:space="0" w:color="auto"/>
                            <w:right w:val="single" w:sz="2" w:space="0" w:color="auto"/>
                          </w:divBdr>
                          <w:divsChild>
                            <w:div w:id="1899171255">
                              <w:marLeft w:val="0"/>
                              <w:marRight w:val="0"/>
                              <w:marTop w:val="0"/>
                              <w:marBottom w:val="0"/>
                              <w:divBdr>
                                <w:top w:val="single" w:sz="2" w:space="0" w:color="auto"/>
                                <w:left w:val="single" w:sz="2" w:space="0" w:color="auto"/>
                                <w:bottom w:val="single" w:sz="2" w:space="0" w:color="auto"/>
                                <w:right w:val="single" w:sz="2" w:space="0" w:color="auto"/>
                              </w:divBdr>
                            </w:div>
                          </w:divsChild>
                        </w:div>
                        <w:div w:id="976373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4566109">
          <w:marLeft w:val="0"/>
          <w:marRight w:val="0"/>
          <w:marTop w:val="0"/>
          <w:marBottom w:val="0"/>
          <w:divBdr>
            <w:top w:val="single" w:sz="2" w:space="0" w:color="auto"/>
            <w:left w:val="single" w:sz="2" w:space="0" w:color="auto"/>
            <w:bottom w:val="single" w:sz="2" w:space="0" w:color="auto"/>
            <w:right w:val="single" w:sz="2" w:space="0" w:color="auto"/>
          </w:divBdr>
          <w:divsChild>
            <w:div w:id="336543644">
              <w:marLeft w:val="0"/>
              <w:marRight w:val="0"/>
              <w:marTop w:val="0"/>
              <w:marBottom w:val="0"/>
              <w:divBdr>
                <w:top w:val="single" w:sz="2" w:space="0" w:color="auto"/>
                <w:left w:val="single" w:sz="2" w:space="0" w:color="auto"/>
                <w:bottom w:val="single" w:sz="2" w:space="0" w:color="auto"/>
                <w:right w:val="single" w:sz="2" w:space="0" w:color="auto"/>
              </w:divBdr>
              <w:divsChild>
                <w:div w:id="1191410383">
                  <w:marLeft w:val="0"/>
                  <w:marRight w:val="0"/>
                  <w:marTop w:val="0"/>
                  <w:marBottom w:val="0"/>
                  <w:divBdr>
                    <w:top w:val="single" w:sz="2" w:space="0" w:color="auto"/>
                    <w:left w:val="single" w:sz="2" w:space="0" w:color="auto"/>
                    <w:bottom w:val="single" w:sz="2" w:space="0" w:color="auto"/>
                    <w:right w:val="single" w:sz="2" w:space="0" w:color="auto"/>
                  </w:divBdr>
                  <w:divsChild>
                    <w:div w:id="590241047">
                      <w:marLeft w:val="0"/>
                      <w:marRight w:val="0"/>
                      <w:marTop w:val="0"/>
                      <w:marBottom w:val="0"/>
                      <w:divBdr>
                        <w:top w:val="single" w:sz="2" w:space="0" w:color="auto"/>
                        <w:left w:val="single" w:sz="2" w:space="0" w:color="auto"/>
                        <w:bottom w:val="single" w:sz="2" w:space="0" w:color="auto"/>
                        <w:right w:val="single" w:sz="2" w:space="0" w:color="auto"/>
                      </w:divBdr>
                      <w:divsChild>
                        <w:div w:id="1762678024">
                          <w:marLeft w:val="0"/>
                          <w:marRight w:val="0"/>
                          <w:marTop w:val="0"/>
                          <w:marBottom w:val="0"/>
                          <w:divBdr>
                            <w:top w:val="single" w:sz="2" w:space="0" w:color="auto"/>
                            <w:left w:val="single" w:sz="2" w:space="0" w:color="auto"/>
                            <w:bottom w:val="single" w:sz="2" w:space="0" w:color="auto"/>
                            <w:right w:val="single" w:sz="2" w:space="0" w:color="auto"/>
                          </w:divBdr>
                          <w:divsChild>
                            <w:div w:id="1681349674">
                              <w:marLeft w:val="0"/>
                              <w:marRight w:val="0"/>
                              <w:marTop w:val="0"/>
                              <w:marBottom w:val="0"/>
                              <w:divBdr>
                                <w:top w:val="single" w:sz="2" w:space="0" w:color="auto"/>
                                <w:left w:val="single" w:sz="2" w:space="0" w:color="auto"/>
                                <w:bottom w:val="single" w:sz="2" w:space="0" w:color="auto"/>
                                <w:right w:val="single" w:sz="2" w:space="0" w:color="auto"/>
                              </w:divBdr>
                              <w:divsChild>
                                <w:div w:id="1990936655">
                                  <w:marLeft w:val="0"/>
                                  <w:marRight w:val="0"/>
                                  <w:marTop w:val="0"/>
                                  <w:marBottom w:val="0"/>
                                  <w:divBdr>
                                    <w:top w:val="single" w:sz="2" w:space="0" w:color="auto"/>
                                    <w:left w:val="single" w:sz="2" w:space="0" w:color="auto"/>
                                    <w:bottom w:val="single" w:sz="2" w:space="0" w:color="auto"/>
                                    <w:right w:val="single" w:sz="2" w:space="0" w:color="auto"/>
                                  </w:divBdr>
                                  <w:divsChild>
                                    <w:div w:id="2142725904">
                                      <w:marLeft w:val="0"/>
                                      <w:marRight w:val="0"/>
                                      <w:marTop w:val="0"/>
                                      <w:marBottom w:val="0"/>
                                      <w:divBdr>
                                        <w:top w:val="single" w:sz="2" w:space="0" w:color="auto"/>
                                        <w:left w:val="single" w:sz="2" w:space="0" w:color="auto"/>
                                        <w:bottom w:val="single" w:sz="2" w:space="0" w:color="auto"/>
                                        <w:right w:val="single" w:sz="2" w:space="0" w:color="auto"/>
                                      </w:divBdr>
                                      <w:divsChild>
                                        <w:div w:id="295372780">
                                          <w:marLeft w:val="0"/>
                                          <w:marRight w:val="0"/>
                                          <w:marTop w:val="0"/>
                                          <w:marBottom w:val="0"/>
                                          <w:divBdr>
                                            <w:top w:val="single" w:sz="2" w:space="0" w:color="auto"/>
                                            <w:left w:val="single" w:sz="2" w:space="0" w:color="auto"/>
                                            <w:bottom w:val="single" w:sz="2" w:space="0" w:color="auto"/>
                                            <w:right w:val="single" w:sz="2" w:space="0" w:color="auto"/>
                                          </w:divBdr>
                                        </w:div>
                                        <w:div w:id="1791706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6586270">
                                  <w:marLeft w:val="0"/>
                                  <w:marRight w:val="0"/>
                                  <w:marTop w:val="0"/>
                                  <w:marBottom w:val="0"/>
                                  <w:divBdr>
                                    <w:top w:val="single" w:sz="2" w:space="0" w:color="auto"/>
                                    <w:left w:val="single" w:sz="2" w:space="0" w:color="auto"/>
                                    <w:bottom w:val="single" w:sz="2" w:space="0" w:color="auto"/>
                                    <w:right w:val="single" w:sz="2" w:space="0" w:color="auto"/>
                                  </w:divBdr>
                                  <w:divsChild>
                                    <w:div w:id="2141413092">
                                      <w:marLeft w:val="0"/>
                                      <w:marRight w:val="0"/>
                                      <w:marTop w:val="0"/>
                                      <w:marBottom w:val="0"/>
                                      <w:divBdr>
                                        <w:top w:val="single" w:sz="2" w:space="0" w:color="auto"/>
                                        <w:left w:val="single" w:sz="2" w:space="0" w:color="auto"/>
                                        <w:bottom w:val="single" w:sz="2" w:space="0" w:color="auto"/>
                                        <w:right w:val="single" w:sz="2" w:space="0" w:color="auto"/>
                                      </w:divBdr>
                                      <w:divsChild>
                                        <w:div w:id="682364720">
                                          <w:marLeft w:val="0"/>
                                          <w:marRight w:val="0"/>
                                          <w:marTop w:val="0"/>
                                          <w:marBottom w:val="0"/>
                                          <w:divBdr>
                                            <w:top w:val="single" w:sz="2" w:space="0" w:color="auto"/>
                                            <w:left w:val="single" w:sz="2" w:space="0" w:color="auto"/>
                                            <w:bottom w:val="single" w:sz="2" w:space="0" w:color="auto"/>
                                            <w:right w:val="single" w:sz="2" w:space="0" w:color="auto"/>
                                          </w:divBdr>
                                        </w:div>
                                        <w:div w:id="1140264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2370821">
                      <w:marLeft w:val="0"/>
                      <w:marRight w:val="0"/>
                      <w:marTop w:val="0"/>
                      <w:marBottom w:val="0"/>
                      <w:divBdr>
                        <w:top w:val="single" w:sz="2" w:space="0" w:color="auto"/>
                        <w:left w:val="single" w:sz="2" w:space="0" w:color="auto"/>
                        <w:bottom w:val="single" w:sz="2" w:space="0" w:color="auto"/>
                        <w:right w:val="single" w:sz="2" w:space="0" w:color="auto"/>
                      </w:divBdr>
                      <w:divsChild>
                        <w:div w:id="101072586">
                          <w:marLeft w:val="0"/>
                          <w:marRight w:val="0"/>
                          <w:marTop w:val="0"/>
                          <w:marBottom w:val="0"/>
                          <w:divBdr>
                            <w:top w:val="single" w:sz="2" w:space="0" w:color="auto"/>
                            <w:left w:val="single" w:sz="2" w:space="0" w:color="auto"/>
                            <w:bottom w:val="single" w:sz="2" w:space="0" w:color="auto"/>
                            <w:right w:val="single" w:sz="2" w:space="0" w:color="auto"/>
                          </w:divBdr>
                          <w:divsChild>
                            <w:div w:id="918248234">
                              <w:marLeft w:val="0"/>
                              <w:marRight w:val="0"/>
                              <w:marTop w:val="0"/>
                              <w:marBottom w:val="0"/>
                              <w:divBdr>
                                <w:top w:val="single" w:sz="2" w:space="0" w:color="auto"/>
                                <w:left w:val="single" w:sz="2" w:space="0" w:color="auto"/>
                                <w:bottom w:val="single" w:sz="2" w:space="0" w:color="auto"/>
                                <w:right w:val="single" w:sz="2" w:space="0" w:color="auto"/>
                              </w:divBdr>
                              <w:divsChild>
                                <w:div w:id="1861041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2733214">
          <w:marLeft w:val="0"/>
          <w:marRight w:val="0"/>
          <w:marTop w:val="0"/>
          <w:marBottom w:val="0"/>
          <w:divBdr>
            <w:top w:val="single" w:sz="2" w:space="0" w:color="auto"/>
            <w:left w:val="single" w:sz="2" w:space="0" w:color="auto"/>
            <w:bottom w:val="single" w:sz="2" w:space="0" w:color="auto"/>
            <w:right w:val="single" w:sz="2" w:space="0" w:color="auto"/>
          </w:divBdr>
          <w:divsChild>
            <w:div w:id="950089087">
              <w:marLeft w:val="0"/>
              <w:marRight w:val="0"/>
              <w:marTop w:val="0"/>
              <w:marBottom w:val="0"/>
              <w:divBdr>
                <w:top w:val="single" w:sz="2" w:space="0" w:color="auto"/>
                <w:left w:val="single" w:sz="2" w:space="0" w:color="auto"/>
                <w:bottom w:val="single" w:sz="2" w:space="0" w:color="auto"/>
                <w:right w:val="single" w:sz="2" w:space="0" w:color="auto"/>
              </w:divBdr>
              <w:divsChild>
                <w:div w:id="2050297575">
                  <w:marLeft w:val="15"/>
                  <w:marRight w:val="0"/>
                  <w:marTop w:val="0"/>
                  <w:marBottom w:val="0"/>
                  <w:divBdr>
                    <w:top w:val="single" w:sz="2" w:space="0" w:color="auto"/>
                    <w:left w:val="single" w:sz="2" w:space="0" w:color="auto"/>
                    <w:bottom w:val="single" w:sz="2" w:space="0" w:color="auto"/>
                    <w:right w:val="single" w:sz="2" w:space="0" w:color="auto"/>
                  </w:divBdr>
                  <w:divsChild>
                    <w:div w:id="2068987174">
                      <w:marLeft w:val="0"/>
                      <w:marRight w:val="0"/>
                      <w:marTop w:val="0"/>
                      <w:marBottom w:val="0"/>
                      <w:divBdr>
                        <w:top w:val="single" w:sz="2" w:space="0" w:color="auto"/>
                        <w:left w:val="single" w:sz="2" w:space="0" w:color="auto"/>
                        <w:bottom w:val="single" w:sz="2" w:space="0" w:color="auto"/>
                        <w:right w:val="single" w:sz="2" w:space="0" w:color="auto"/>
                      </w:divBdr>
                      <w:divsChild>
                        <w:div w:id="940605227">
                          <w:marLeft w:val="0"/>
                          <w:marRight w:val="0"/>
                          <w:marTop w:val="0"/>
                          <w:marBottom w:val="0"/>
                          <w:divBdr>
                            <w:top w:val="single" w:sz="2" w:space="0" w:color="auto"/>
                            <w:left w:val="single" w:sz="2" w:space="0" w:color="auto"/>
                            <w:bottom w:val="single" w:sz="2" w:space="0" w:color="auto"/>
                            <w:right w:val="single" w:sz="2" w:space="0" w:color="auto"/>
                          </w:divBdr>
                          <w:divsChild>
                            <w:div w:id="1260218570">
                              <w:marLeft w:val="0"/>
                              <w:marRight w:val="0"/>
                              <w:marTop w:val="0"/>
                              <w:marBottom w:val="0"/>
                              <w:divBdr>
                                <w:top w:val="single" w:sz="2" w:space="0" w:color="auto"/>
                                <w:left w:val="single" w:sz="2" w:space="0" w:color="auto"/>
                                <w:bottom w:val="single" w:sz="2" w:space="0" w:color="auto"/>
                                <w:right w:val="single" w:sz="2" w:space="0" w:color="auto"/>
                              </w:divBdr>
                            </w:div>
                          </w:divsChild>
                        </w:div>
                        <w:div w:id="1319262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2727058">
          <w:marLeft w:val="0"/>
          <w:marRight w:val="0"/>
          <w:marTop w:val="0"/>
          <w:marBottom w:val="0"/>
          <w:divBdr>
            <w:top w:val="single" w:sz="2" w:space="0" w:color="auto"/>
            <w:left w:val="single" w:sz="2" w:space="0" w:color="auto"/>
            <w:bottom w:val="single" w:sz="2" w:space="0" w:color="auto"/>
            <w:right w:val="single" w:sz="2" w:space="0" w:color="auto"/>
          </w:divBdr>
          <w:divsChild>
            <w:div w:id="1838300423">
              <w:marLeft w:val="0"/>
              <w:marRight w:val="0"/>
              <w:marTop w:val="0"/>
              <w:marBottom w:val="0"/>
              <w:divBdr>
                <w:top w:val="single" w:sz="2" w:space="0" w:color="auto"/>
                <w:left w:val="single" w:sz="2" w:space="0" w:color="auto"/>
                <w:bottom w:val="single" w:sz="2" w:space="0" w:color="auto"/>
                <w:right w:val="single" w:sz="2" w:space="0" w:color="auto"/>
              </w:divBdr>
              <w:divsChild>
                <w:div w:id="1039013826">
                  <w:marLeft w:val="0"/>
                  <w:marRight w:val="0"/>
                  <w:marTop w:val="0"/>
                  <w:marBottom w:val="0"/>
                  <w:divBdr>
                    <w:top w:val="single" w:sz="2" w:space="0" w:color="auto"/>
                    <w:left w:val="single" w:sz="2" w:space="0" w:color="auto"/>
                    <w:bottom w:val="single" w:sz="2" w:space="0" w:color="auto"/>
                    <w:right w:val="single" w:sz="2" w:space="0" w:color="auto"/>
                  </w:divBdr>
                  <w:divsChild>
                    <w:div w:id="1780639401">
                      <w:marLeft w:val="0"/>
                      <w:marRight w:val="0"/>
                      <w:marTop w:val="0"/>
                      <w:marBottom w:val="0"/>
                      <w:divBdr>
                        <w:top w:val="single" w:sz="2" w:space="0" w:color="auto"/>
                        <w:left w:val="single" w:sz="2" w:space="0" w:color="auto"/>
                        <w:bottom w:val="single" w:sz="2" w:space="0" w:color="auto"/>
                        <w:right w:val="single" w:sz="2" w:space="0" w:color="auto"/>
                      </w:divBdr>
                      <w:divsChild>
                        <w:div w:id="2035155537">
                          <w:marLeft w:val="0"/>
                          <w:marRight w:val="0"/>
                          <w:marTop w:val="0"/>
                          <w:marBottom w:val="0"/>
                          <w:divBdr>
                            <w:top w:val="single" w:sz="2" w:space="0" w:color="auto"/>
                            <w:left w:val="single" w:sz="2" w:space="0" w:color="auto"/>
                            <w:bottom w:val="single" w:sz="2" w:space="0" w:color="auto"/>
                            <w:right w:val="single" w:sz="2" w:space="0" w:color="auto"/>
                          </w:divBdr>
                          <w:divsChild>
                            <w:div w:id="1864515295">
                              <w:marLeft w:val="0"/>
                              <w:marRight w:val="0"/>
                              <w:marTop w:val="0"/>
                              <w:marBottom w:val="0"/>
                              <w:divBdr>
                                <w:top w:val="single" w:sz="2" w:space="0" w:color="auto"/>
                                <w:left w:val="single" w:sz="2" w:space="0" w:color="auto"/>
                                <w:bottom w:val="single" w:sz="2" w:space="0" w:color="auto"/>
                                <w:right w:val="single" w:sz="2" w:space="0" w:color="auto"/>
                              </w:divBdr>
                              <w:divsChild>
                                <w:div w:id="958031209">
                                  <w:marLeft w:val="0"/>
                                  <w:marRight w:val="0"/>
                                  <w:marTop w:val="0"/>
                                  <w:marBottom w:val="0"/>
                                  <w:divBdr>
                                    <w:top w:val="single" w:sz="2" w:space="0" w:color="auto"/>
                                    <w:left w:val="single" w:sz="2" w:space="0" w:color="auto"/>
                                    <w:bottom w:val="single" w:sz="2" w:space="0" w:color="auto"/>
                                    <w:right w:val="single" w:sz="2" w:space="0" w:color="auto"/>
                                  </w:divBdr>
                                  <w:divsChild>
                                    <w:div w:id="685207224">
                                      <w:marLeft w:val="0"/>
                                      <w:marRight w:val="0"/>
                                      <w:marTop w:val="0"/>
                                      <w:marBottom w:val="0"/>
                                      <w:divBdr>
                                        <w:top w:val="single" w:sz="2" w:space="0" w:color="auto"/>
                                        <w:left w:val="single" w:sz="2" w:space="0" w:color="auto"/>
                                        <w:bottom w:val="single" w:sz="2" w:space="0" w:color="auto"/>
                                        <w:right w:val="single" w:sz="2" w:space="0" w:color="auto"/>
                                      </w:divBdr>
                                      <w:divsChild>
                                        <w:div w:id="1822119630">
                                          <w:marLeft w:val="0"/>
                                          <w:marRight w:val="0"/>
                                          <w:marTop w:val="0"/>
                                          <w:marBottom w:val="0"/>
                                          <w:divBdr>
                                            <w:top w:val="single" w:sz="2" w:space="0" w:color="auto"/>
                                            <w:left w:val="single" w:sz="2" w:space="0" w:color="auto"/>
                                            <w:bottom w:val="single" w:sz="2" w:space="0" w:color="auto"/>
                                            <w:right w:val="single" w:sz="2" w:space="0" w:color="auto"/>
                                          </w:divBdr>
                                        </w:div>
                                        <w:div w:id="754786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993175">
                      <w:marLeft w:val="0"/>
                      <w:marRight w:val="0"/>
                      <w:marTop w:val="0"/>
                      <w:marBottom w:val="0"/>
                      <w:divBdr>
                        <w:top w:val="single" w:sz="2" w:space="0" w:color="auto"/>
                        <w:left w:val="single" w:sz="2" w:space="0" w:color="auto"/>
                        <w:bottom w:val="single" w:sz="2" w:space="0" w:color="auto"/>
                        <w:right w:val="single" w:sz="2" w:space="0" w:color="auto"/>
                      </w:divBdr>
                      <w:divsChild>
                        <w:div w:id="1128353023">
                          <w:marLeft w:val="0"/>
                          <w:marRight w:val="0"/>
                          <w:marTop w:val="0"/>
                          <w:marBottom w:val="0"/>
                          <w:divBdr>
                            <w:top w:val="single" w:sz="2" w:space="0" w:color="auto"/>
                            <w:left w:val="single" w:sz="2" w:space="0" w:color="auto"/>
                            <w:bottom w:val="single" w:sz="2" w:space="0" w:color="auto"/>
                            <w:right w:val="single" w:sz="2" w:space="0" w:color="auto"/>
                          </w:divBdr>
                          <w:divsChild>
                            <w:div w:id="1427967432">
                              <w:marLeft w:val="0"/>
                              <w:marRight w:val="0"/>
                              <w:marTop w:val="0"/>
                              <w:marBottom w:val="0"/>
                              <w:divBdr>
                                <w:top w:val="single" w:sz="2" w:space="0" w:color="auto"/>
                                <w:left w:val="single" w:sz="2" w:space="0" w:color="auto"/>
                                <w:bottom w:val="single" w:sz="2" w:space="0" w:color="auto"/>
                                <w:right w:val="single" w:sz="2" w:space="0" w:color="auto"/>
                              </w:divBdr>
                              <w:divsChild>
                                <w:div w:id="423961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6021922">
          <w:marLeft w:val="0"/>
          <w:marRight w:val="0"/>
          <w:marTop w:val="0"/>
          <w:marBottom w:val="0"/>
          <w:divBdr>
            <w:top w:val="single" w:sz="2" w:space="0" w:color="auto"/>
            <w:left w:val="single" w:sz="2" w:space="0" w:color="auto"/>
            <w:bottom w:val="single" w:sz="2" w:space="0" w:color="auto"/>
            <w:right w:val="single" w:sz="2" w:space="0" w:color="auto"/>
          </w:divBdr>
          <w:divsChild>
            <w:div w:id="1758019734">
              <w:marLeft w:val="0"/>
              <w:marRight w:val="0"/>
              <w:marTop w:val="0"/>
              <w:marBottom w:val="0"/>
              <w:divBdr>
                <w:top w:val="single" w:sz="2" w:space="0" w:color="auto"/>
                <w:left w:val="single" w:sz="2" w:space="0" w:color="auto"/>
                <w:bottom w:val="single" w:sz="2" w:space="0" w:color="auto"/>
                <w:right w:val="single" w:sz="2" w:space="0" w:color="auto"/>
              </w:divBdr>
              <w:divsChild>
                <w:div w:id="1562213270">
                  <w:marLeft w:val="15"/>
                  <w:marRight w:val="0"/>
                  <w:marTop w:val="0"/>
                  <w:marBottom w:val="0"/>
                  <w:divBdr>
                    <w:top w:val="single" w:sz="2" w:space="0" w:color="auto"/>
                    <w:left w:val="single" w:sz="2" w:space="0" w:color="auto"/>
                    <w:bottom w:val="single" w:sz="2" w:space="0" w:color="auto"/>
                    <w:right w:val="single" w:sz="2" w:space="0" w:color="auto"/>
                  </w:divBdr>
                  <w:divsChild>
                    <w:div w:id="15623454">
                      <w:marLeft w:val="0"/>
                      <w:marRight w:val="0"/>
                      <w:marTop w:val="0"/>
                      <w:marBottom w:val="0"/>
                      <w:divBdr>
                        <w:top w:val="single" w:sz="2" w:space="0" w:color="auto"/>
                        <w:left w:val="single" w:sz="2" w:space="0" w:color="auto"/>
                        <w:bottom w:val="single" w:sz="2" w:space="0" w:color="auto"/>
                        <w:right w:val="single" w:sz="2" w:space="0" w:color="auto"/>
                      </w:divBdr>
                      <w:divsChild>
                        <w:div w:id="70859091">
                          <w:marLeft w:val="0"/>
                          <w:marRight w:val="0"/>
                          <w:marTop w:val="0"/>
                          <w:marBottom w:val="0"/>
                          <w:divBdr>
                            <w:top w:val="single" w:sz="2" w:space="0" w:color="auto"/>
                            <w:left w:val="single" w:sz="2" w:space="0" w:color="auto"/>
                            <w:bottom w:val="single" w:sz="2" w:space="0" w:color="auto"/>
                            <w:right w:val="single" w:sz="2" w:space="0" w:color="auto"/>
                          </w:divBdr>
                          <w:divsChild>
                            <w:div w:id="1701394116">
                              <w:marLeft w:val="0"/>
                              <w:marRight w:val="0"/>
                              <w:marTop w:val="0"/>
                              <w:marBottom w:val="0"/>
                              <w:divBdr>
                                <w:top w:val="single" w:sz="2" w:space="0" w:color="auto"/>
                                <w:left w:val="single" w:sz="2" w:space="0" w:color="auto"/>
                                <w:bottom w:val="single" w:sz="2" w:space="0" w:color="auto"/>
                                <w:right w:val="single" w:sz="2" w:space="0" w:color="auto"/>
                              </w:divBdr>
                            </w:div>
                          </w:divsChild>
                        </w:div>
                        <w:div w:id="978454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8749175">
          <w:marLeft w:val="0"/>
          <w:marRight w:val="0"/>
          <w:marTop w:val="0"/>
          <w:marBottom w:val="0"/>
          <w:divBdr>
            <w:top w:val="single" w:sz="2" w:space="0" w:color="auto"/>
            <w:left w:val="single" w:sz="2" w:space="0" w:color="auto"/>
            <w:bottom w:val="single" w:sz="2" w:space="0" w:color="auto"/>
            <w:right w:val="single" w:sz="2" w:space="0" w:color="auto"/>
          </w:divBdr>
          <w:divsChild>
            <w:div w:id="749814102">
              <w:marLeft w:val="0"/>
              <w:marRight w:val="0"/>
              <w:marTop w:val="0"/>
              <w:marBottom w:val="0"/>
              <w:divBdr>
                <w:top w:val="single" w:sz="2" w:space="0" w:color="auto"/>
                <w:left w:val="single" w:sz="2" w:space="0" w:color="auto"/>
                <w:bottom w:val="single" w:sz="2" w:space="0" w:color="auto"/>
                <w:right w:val="single" w:sz="2" w:space="0" w:color="auto"/>
              </w:divBdr>
              <w:divsChild>
                <w:div w:id="1572424517">
                  <w:marLeft w:val="0"/>
                  <w:marRight w:val="0"/>
                  <w:marTop w:val="0"/>
                  <w:marBottom w:val="0"/>
                  <w:divBdr>
                    <w:top w:val="single" w:sz="2" w:space="0" w:color="auto"/>
                    <w:left w:val="single" w:sz="2" w:space="0" w:color="auto"/>
                    <w:bottom w:val="single" w:sz="2" w:space="0" w:color="auto"/>
                    <w:right w:val="single" w:sz="2" w:space="0" w:color="auto"/>
                  </w:divBdr>
                  <w:divsChild>
                    <w:div w:id="1220096798">
                      <w:marLeft w:val="0"/>
                      <w:marRight w:val="0"/>
                      <w:marTop w:val="0"/>
                      <w:marBottom w:val="0"/>
                      <w:divBdr>
                        <w:top w:val="single" w:sz="2" w:space="0" w:color="auto"/>
                        <w:left w:val="single" w:sz="2" w:space="0" w:color="auto"/>
                        <w:bottom w:val="single" w:sz="2" w:space="0" w:color="auto"/>
                        <w:right w:val="single" w:sz="2" w:space="0" w:color="auto"/>
                      </w:divBdr>
                      <w:divsChild>
                        <w:div w:id="1245140676">
                          <w:marLeft w:val="0"/>
                          <w:marRight w:val="0"/>
                          <w:marTop w:val="0"/>
                          <w:marBottom w:val="0"/>
                          <w:divBdr>
                            <w:top w:val="single" w:sz="2" w:space="0" w:color="auto"/>
                            <w:left w:val="single" w:sz="2" w:space="0" w:color="auto"/>
                            <w:bottom w:val="single" w:sz="2" w:space="0" w:color="auto"/>
                            <w:right w:val="single" w:sz="2" w:space="0" w:color="auto"/>
                          </w:divBdr>
                          <w:divsChild>
                            <w:div w:id="1988970947">
                              <w:marLeft w:val="0"/>
                              <w:marRight w:val="0"/>
                              <w:marTop w:val="0"/>
                              <w:marBottom w:val="0"/>
                              <w:divBdr>
                                <w:top w:val="single" w:sz="2" w:space="0" w:color="auto"/>
                                <w:left w:val="single" w:sz="2" w:space="0" w:color="auto"/>
                                <w:bottom w:val="single" w:sz="2" w:space="0" w:color="auto"/>
                                <w:right w:val="single" w:sz="2" w:space="0" w:color="auto"/>
                              </w:divBdr>
                              <w:divsChild>
                                <w:div w:id="1422021868">
                                  <w:marLeft w:val="0"/>
                                  <w:marRight w:val="0"/>
                                  <w:marTop w:val="0"/>
                                  <w:marBottom w:val="0"/>
                                  <w:divBdr>
                                    <w:top w:val="single" w:sz="2" w:space="0" w:color="auto"/>
                                    <w:left w:val="single" w:sz="2" w:space="0" w:color="auto"/>
                                    <w:bottom w:val="single" w:sz="2" w:space="0" w:color="auto"/>
                                    <w:right w:val="single" w:sz="2" w:space="0" w:color="auto"/>
                                  </w:divBdr>
                                  <w:divsChild>
                                    <w:div w:id="1661494418">
                                      <w:marLeft w:val="0"/>
                                      <w:marRight w:val="0"/>
                                      <w:marTop w:val="0"/>
                                      <w:marBottom w:val="0"/>
                                      <w:divBdr>
                                        <w:top w:val="single" w:sz="2" w:space="0" w:color="auto"/>
                                        <w:left w:val="single" w:sz="2" w:space="0" w:color="auto"/>
                                        <w:bottom w:val="single" w:sz="2" w:space="0" w:color="auto"/>
                                        <w:right w:val="single" w:sz="2" w:space="0" w:color="auto"/>
                                      </w:divBdr>
                                      <w:divsChild>
                                        <w:div w:id="601303306">
                                          <w:marLeft w:val="0"/>
                                          <w:marRight w:val="0"/>
                                          <w:marTop w:val="0"/>
                                          <w:marBottom w:val="0"/>
                                          <w:divBdr>
                                            <w:top w:val="single" w:sz="2" w:space="0" w:color="auto"/>
                                            <w:left w:val="single" w:sz="2" w:space="0" w:color="auto"/>
                                            <w:bottom w:val="single" w:sz="2" w:space="0" w:color="auto"/>
                                            <w:right w:val="single" w:sz="2" w:space="0" w:color="auto"/>
                                          </w:divBdr>
                                        </w:div>
                                        <w:div w:id="107042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04695555">
                      <w:marLeft w:val="0"/>
                      <w:marRight w:val="0"/>
                      <w:marTop w:val="0"/>
                      <w:marBottom w:val="0"/>
                      <w:divBdr>
                        <w:top w:val="single" w:sz="2" w:space="0" w:color="auto"/>
                        <w:left w:val="single" w:sz="2" w:space="0" w:color="auto"/>
                        <w:bottom w:val="single" w:sz="2" w:space="0" w:color="auto"/>
                        <w:right w:val="single" w:sz="2" w:space="0" w:color="auto"/>
                      </w:divBdr>
                      <w:divsChild>
                        <w:div w:id="1546604481">
                          <w:marLeft w:val="0"/>
                          <w:marRight w:val="0"/>
                          <w:marTop w:val="0"/>
                          <w:marBottom w:val="0"/>
                          <w:divBdr>
                            <w:top w:val="single" w:sz="2" w:space="0" w:color="auto"/>
                            <w:left w:val="single" w:sz="2" w:space="0" w:color="auto"/>
                            <w:bottom w:val="single" w:sz="2" w:space="0" w:color="auto"/>
                            <w:right w:val="single" w:sz="2" w:space="0" w:color="auto"/>
                          </w:divBdr>
                          <w:divsChild>
                            <w:div w:id="1400517921">
                              <w:marLeft w:val="0"/>
                              <w:marRight w:val="0"/>
                              <w:marTop w:val="0"/>
                              <w:marBottom w:val="0"/>
                              <w:divBdr>
                                <w:top w:val="single" w:sz="2" w:space="0" w:color="auto"/>
                                <w:left w:val="single" w:sz="2" w:space="0" w:color="auto"/>
                                <w:bottom w:val="single" w:sz="2" w:space="0" w:color="auto"/>
                                <w:right w:val="single" w:sz="2" w:space="0" w:color="auto"/>
                              </w:divBdr>
                              <w:divsChild>
                                <w:div w:id="294407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93356493">
      <w:bodyDiv w:val="1"/>
      <w:marLeft w:val="0"/>
      <w:marRight w:val="0"/>
      <w:marTop w:val="0"/>
      <w:marBottom w:val="0"/>
      <w:divBdr>
        <w:top w:val="none" w:sz="0" w:space="0" w:color="auto"/>
        <w:left w:val="none" w:sz="0" w:space="0" w:color="auto"/>
        <w:bottom w:val="none" w:sz="0" w:space="0" w:color="auto"/>
        <w:right w:val="none" w:sz="0" w:space="0" w:color="auto"/>
      </w:divBdr>
      <w:divsChild>
        <w:div w:id="932206574">
          <w:marLeft w:val="0"/>
          <w:marRight w:val="0"/>
          <w:marTop w:val="0"/>
          <w:marBottom w:val="0"/>
          <w:divBdr>
            <w:top w:val="single" w:sz="2" w:space="0" w:color="auto"/>
            <w:left w:val="single" w:sz="2" w:space="0" w:color="auto"/>
            <w:bottom w:val="single" w:sz="2" w:space="0" w:color="auto"/>
            <w:right w:val="single" w:sz="2" w:space="0" w:color="auto"/>
          </w:divBdr>
          <w:divsChild>
            <w:div w:id="739137537">
              <w:marLeft w:val="0"/>
              <w:marRight w:val="0"/>
              <w:marTop w:val="0"/>
              <w:marBottom w:val="0"/>
              <w:divBdr>
                <w:top w:val="single" w:sz="2" w:space="0" w:color="auto"/>
                <w:left w:val="single" w:sz="2" w:space="0" w:color="auto"/>
                <w:bottom w:val="single" w:sz="2" w:space="0" w:color="auto"/>
                <w:right w:val="single" w:sz="2" w:space="0" w:color="auto"/>
              </w:divBdr>
              <w:divsChild>
                <w:div w:id="786436062">
                  <w:marLeft w:val="0"/>
                  <w:marRight w:val="0"/>
                  <w:marTop w:val="0"/>
                  <w:marBottom w:val="0"/>
                  <w:divBdr>
                    <w:top w:val="single" w:sz="2" w:space="0" w:color="auto"/>
                    <w:left w:val="single" w:sz="2" w:space="0" w:color="auto"/>
                    <w:bottom w:val="single" w:sz="2" w:space="0" w:color="auto"/>
                    <w:right w:val="single" w:sz="2" w:space="0" w:color="auto"/>
                  </w:divBdr>
                  <w:divsChild>
                    <w:div w:id="706150885">
                      <w:marLeft w:val="0"/>
                      <w:marRight w:val="0"/>
                      <w:marTop w:val="0"/>
                      <w:marBottom w:val="0"/>
                      <w:divBdr>
                        <w:top w:val="single" w:sz="2" w:space="0" w:color="auto"/>
                        <w:left w:val="single" w:sz="2" w:space="0" w:color="auto"/>
                        <w:bottom w:val="single" w:sz="2" w:space="0" w:color="auto"/>
                        <w:right w:val="single" w:sz="2" w:space="0" w:color="auto"/>
                      </w:divBdr>
                      <w:divsChild>
                        <w:div w:id="566889203">
                          <w:marLeft w:val="0"/>
                          <w:marRight w:val="0"/>
                          <w:marTop w:val="0"/>
                          <w:marBottom w:val="0"/>
                          <w:divBdr>
                            <w:top w:val="single" w:sz="2" w:space="0" w:color="auto"/>
                            <w:left w:val="single" w:sz="2" w:space="0" w:color="auto"/>
                            <w:bottom w:val="single" w:sz="2" w:space="0" w:color="auto"/>
                            <w:right w:val="single" w:sz="2" w:space="0" w:color="auto"/>
                          </w:divBdr>
                          <w:divsChild>
                            <w:div w:id="1272008807">
                              <w:marLeft w:val="0"/>
                              <w:marRight w:val="0"/>
                              <w:marTop w:val="0"/>
                              <w:marBottom w:val="0"/>
                              <w:divBdr>
                                <w:top w:val="single" w:sz="2" w:space="0" w:color="auto"/>
                                <w:left w:val="single" w:sz="2" w:space="0" w:color="auto"/>
                                <w:bottom w:val="single" w:sz="2" w:space="0" w:color="auto"/>
                                <w:right w:val="single" w:sz="2" w:space="0" w:color="auto"/>
                              </w:divBdr>
                            </w:div>
                            <w:div w:id="2056077531">
                              <w:marLeft w:val="0"/>
                              <w:marRight w:val="0"/>
                              <w:marTop w:val="0"/>
                              <w:marBottom w:val="0"/>
                              <w:divBdr>
                                <w:top w:val="single" w:sz="2" w:space="0" w:color="auto"/>
                                <w:left w:val="single" w:sz="2" w:space="0" w:color="auto"/>
                                <w:bottom w:val="single" w:sz="2" w:space="0" w:color="auto"/>
                                <w:right w:val="single" w:sz="2" w:space="0" w:color="auto"/>
                              </w:divBdr>
                              <w:divsChild>
                                <w:div w:id="1129401276">
                                  <w:marLeft w:val="0"/>
                                  <w:marRight w:val="0"/>
                                  <w:marTop w:val="0"/>
                                  <w:marBottom w:val="0"/>
                                  <w:divBdr>
                                    <w:top w:val="single" w:sz="2" w:space="0" w:color="auto"/>
                                    <w:left w:val="single" w:sz="2" w:space="0" w:color="auto"/>
                                    <w:bottom w:val="single" w:sz="2" w:space="0" w:color="auto"/>
                                    <w:right w:val="single" w:sz="2" w:space="0" w:color="auto"/>
                                  </w:divBdr>
                                  <w:divsChild>
                                    <w:div w:id="247815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6612441">
                  <w:marLeft w:val="15"/>
                  <w:marRight w:val="0"/>
                  <w:marTop w:val="0"/>
                  <w:marBottom w:val="0"/>
                  <w:divBdr>
                    <w:top w:val="single" w:sz="2" w:space="0" w:color="auto"/>
                    <w:left w:val="single" w:sz="2" w:space="0" w:color="auto"/>
                    <w:bottom w:val="single" w:sz="2" w:space="0" w:color="auto"/>
                    <w:right w:val="single" w:sz="2" w:space="0" w:color="auto"/>
                  </w:divBdr>
                  <w:divsChild>
                    <w:div w:id="833758323">
                      <w:marLeft w:val="0"/>
                      <w:marRight w:val="0"/>
                      <w:marTop w:val="0"/>
                      <w:marBottom w:val="0"/>
                      <w:divBdr>
                        <w:top w:val="single" w:sz="2" w:space="0" w:color="auto"/>
                        <w:left w:val="single" w:sz="2" w:space="0" w:color="auto"/>
                        <w:bottom w:val="single" w:sz="2" w:space="0" w:color="auto"/>
                        <w:right w:val="single" w:sz="2" w:space="0" w:color="auto"/>
                      </w:divBdr>
                      <w:divsChild>
                        <w:div w:id="387998854">
                          <w:marLeft w:val="0"/>
                          <w:marRight w:val="0"/>
                          <w:marTop w:val="0"/>
                          <w:marBottom w:val="0"/>
                          <w:divBdr>
                            <w:top w:val="single" w:sz="2" w:space="0" w:color="auto"/>
                            <w:left w:val="single" w:sz="2" w:space="0" w:color="auto"/>
                            <w:bottom w:val="single" w:sz="2" w:space="0" w:color="auto"/>
                            <w:right w:val="single" w:sz="2" w:space="0" w:color="auto"/>
                          </w:divBdr>
                          <w:divsChild>
                            <w:div w:id="1411149415">
                              <w:marLeft w:val="0"/>
                              <w:marRight w:val="0"/>
                              <w:marTop w:val="0"/>
                              <w:marBottom w:val="0"/>
                              <w:divBdr>
                                <w:top w:val="single" w:sz="2" w:space="0" w:color="auto"/>
                                <w:left w:val="single" w:sz="2" w:space="0" w:color="auto"/>
                                <w:bottom w:val="single" w:sz="2" w:space="0" w:color="auto"/>
                                <w:right w:val="single" w:sz="2" w:space="0" w:color="auto"/>
                              </w:divBdr>
                            </w:div>
                          </w:divsChild>
                        </w:div>
                        <w:div w:id="318577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7309553">
          <w:marLeft w:val="0"/>
          <w:marRight w:val="0"/>
          <w:marTop w:val="0"/>
          <w:marBottom w:val="0"/>
          <w:divBdr>
            <w:top w:val="single" w:sz="2" w:space="0" w:color="auto"/>
            <w:left w:val="single" w:sz="2" w:space="0" w:color="auto"/>
            <w:bottom w:val="single" w:sz="2" w:space="0" w:color="auto"/>
            <w:right w:val="single" w:sz="2" w:space="0" w:color="auto"/>
          </w:divBdr>
          <w:divsChild>
            <w:div w:id="1275091948">
              <w:marLeft w:val="0"/>
              <w:marRight w:val="0"/>
              <w:marTop w:val="0"/>
              <w:marBottom w:val="0"/>
              <w:divBdr>
                <w:top w:val="single" w:sz="2" w:space="0" w:color="auto"/>
                <w:left w:val="single" w:sz="2" w:space="0" w:color="auto"/>
                <w:bottom w:val="single" w:sz="2" w:space="0" w:color="auto"/>
                <w:right w:val="single" w:sz="2" w:space="0" w:color="auto"/>
              </w:divBdr>
              <w:divsChild>
                <w:div w:id="271326952">
                  <w:marLeft w:val="0"/>
                  <w:marRight w:val="0"/>
                  <w:marTop w:val="0"/>
                  <w:marBottom w:val="0"/>
                  <w:divBdr>
                    <w:top w:val="single" w:sz="2" w:space="0" w:color="auto"/>
                    <w:left w:val="single" w:sz="2" w:space="0" w:color="auto"/>
                    <w:bottom w:val="single" w:sz="2" w:space="0" w:color="auto"/>
                    <w:right w:val="single" w:sz="2" w:space="0" w:color="auto"/>
                  </w:divBdr>
                  <w:divsChild>
                    <w:div w:id="1046416288">
                      <w:marLeft w:val="0"/>
                      <w:marRight w:val="0"/>
                      <w:marTop w:val="0"/>
                      <w:marBottom w:val="0"/>
                      <w:divBdr>
                        <w:top w:val="single" w:sz="2" w:space="0" w:color="auto"/>
                        <w:left w:val="single" w:sz="2" w:space="0" w:color="auto"/>
                        <w:bottom w:val="single" w:sz="2" w:space="0" w:color="auto"/>
                        <w:right w:val="single" w:sz="2" w:space="0" w:color="auto"/>
                      </w:divBdr>
                      <w:divsChild>
                        <w:div w:id="334770021">
                          <w:marLeft w:val="0"/>
                          <w:marRight w:val="0"/>
                          <w:marTop w:val="0"/>
                          <w:marBottom w:val="0"/>
                          <w:divBdr>
                            <w:top w:val="single" w:sz="2" w:space="0" w:color="auto"/>
                            <w:left w:val="single" w:sz="2" w:space="0" w:color="auto"/>
                            <w:bottom w:val="single" w:sz="2" w:space="0" w:color="auto"/>
                            <w:right w:val="single" w:sz="2" w:space="0" w:color="auto"/>
                          </w:divBdr>
                          <w:divsChild>
                            <w:div w:id="76098667">
                              <w:marLeft w:val="0"/>
                              <w:marRight w:val="0"/>
                              <w:marTop w:val="0"/>
                              <w:marBottom w:val="0"/>
                              <w:divBdr>
                                <w:top w:val="single" w:sz="2" w:space="0" w:color="auto"/>
                                <w:left w:val="single" w:sz="2" w:space="0" w:color="auto"/>
                                <w:bottom w:val="single" w:sz="2" w:space="0" w:color="auto"/>
                                <w:right w:val="single" w:sz="2" w:space="0" w:color="auto"/>
                              </w:divBdr>
                              <w:divsChild>
                                <w:div w:id="187764257">
                                  <w:marLeft w:val="0"/>
                                  <w:marRight w:val="0"/>
                                  <w:marTop w:val="0"/>
                                  <w:marBottom w:val="0"/>
                                  <w:divBdr>
                                    <w:top w:val="single" w:sz="2" w:space="0" w:color="auto"/>
                                    <w:left w:val="single" w:sz="2" w:space="0" w:color="auto"/>
                                    <w:bottom w:val="single" w:sz="2" w:space="0" w:color="auto"/>
                                    <w:right w:val="single" w:sz="2" w:space="0" w:color="auto"/>
                                  </w:divBdr>
                                  <w:divsChild>
                                    <w:div w:id="1829129335">
                                      <w:marLeft w:val="0"/>
                                      <w:marRight w:val="0"/>
                                      <w:marTop w:val="0"/>
                                      <w:marBottom w:val="0"/>
                                      <w:divBdr>
                                        <w:top w:val="single" w:sz="2" w:space="0" w:color="auto"/>
                                        <w:left w:val="single" w:sz="2" w:space="0" w:color="auto"/>
                                        <w:bottom w:val="single" w:sz="2" w:space="0" w:color="auto"/>
                                        <w:right w:val="single" w:sz="2" w:space="0" w:color="auto"/>
                                      </w:divBdr>
                                      <w:divsChild>
                                        <w:div w:id="1818374296">
                                          <w:marLeft w:val="0"/>
                                          <w:marRight w:val="0"/>
                                          <w:marTop w:val="0"/>
                                          <w:marBottom w:val="0"/>
                                          <w:divBdr>
                                            <w:top w:val="single" w:sz="2" w:space="0" w:color="auto"/>
                                            <w:left w:val="single" w:sz="2" w:space="0" w:color="auto"/>
                                            <w:bottom w:val="single" w:sz="2" w:space="0" w:color="auto"/>
                                            <w:right w:val="single" w:sz="2" w:space="0" w:color="auto"/>
                                          </w:divBdr>
                                        </w:div>
                                        <w:div w:id="1252204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1736368">
                                  <w:marLeft w:val="0"/>
                                  <w:marRight w:val="0"/>
                                  <w:marTop w:val="0"/>
                                  <w:marBottom w:val="0"/>
                                  <w:divBdr>
                                    <w:top w:val="single" w:sz="2" w:space="0" w:color="auto"/>
                                    <w:left w:val="single" w:sz="2" w:space="0" w:color="auto"/>
                                    <w:bottom w:val="single" w:sz="2" w:space="0" w:color="auto"/>
                                    <w:right w:val="single" w:sz="2" w:space="0" w:color="auto"/>
                                  </w:divBdr>
                                  <w:divsChild>
                                    <w:div w:id="785809276">
                                      <w:marLeft w:val="0"/>
                                      <w:marRight w:val="0"/>
                                      <w:marTop w:val="0"/>
                                      <w:marBottom w:val="0"/>
                                      <w:divBdr>
                                        <w:top w:val="single" w:sz="2" w:space="0" w:color="auto"/>
                                        <w:left w:val="single" w:sz="2" w:space="0" w:color="auto"/>
                                        <w:bottom w:val="single" w:sz="2" w:space="0" w:color="auto"/>
                                        <w:right w:val="single" w:sz="2" w:space="0" w:color="auto"/>
                                      </w:divBdr>
                                    </w:div>
                                    <w:div w:id="1215577277">
                                      <w:marLeft w:val="0"/>
                                      <w:marRight w:val="0"/>
                                      <w:marTop w:val="0"/>
                                      <w:marBottom w:val="0"/>
                                      <w:divBdr>
                                        <w:top w:val="single" w:sz="2" w:space="0" w:color="auto"/>
                                        <w:left w:val="single" w:sz="2" w:space="0" w:color="auto"/>
                                        <w:bottom w:val="single" w:sz="2" w:space="0" w:color="auto"/>
                                        <w:right w:val="single" w:sz="2" w:space="0" w:color="auto"/>
                                      </w:divBdr>
                                      <w:divsChild>
                                        <w:div w:id="1728840576">
                                          <w:marLeft w:val="0"/>
                                          <w:marRight w:val="0"/>
                                          <w:marTop w:val="0"/>
                                          <w:marBottom w:val="0"/>
                                          <w:divBdr>
                                            <w:top w:val="single" w:sz="2" w:space="0" w:color="auto"/>
                                            <w:left w:val="single" w:sz="2" w:space="0" w:color="auto"/>
                                            <w:bottom w:val="single" w:sz="2" w:space="0" w:color="auto"/>
                                            <w:right w:val="single" w:sz="2" w:space="0" w:color="auto"/>
                                          </w:divBdr>
                                        </w:div>
                                      </w:divsChild>
                                    </w:div>
                                    <w:div w:id="1921672223">
                                      <w:marLeft w:val="0"/>
                                      <w:marRight w:val="0"/>
                                      <w:marTop w:val="0"/>
                                      <w:marBottom w:val="0"/>
                                      <w:divBdr>
                                        <w:top w:val="single" w:sz="2" w:space="0" w:color="auto"/>
                                        <w:left w:val="single" w:sz="2" w:space="0" w:color="auto"/>
                                        <w:bottom w:val="single" w:sz="2" w:space="0" w:color="auto"/>
                                        <w:right w:val="single" w:sz="2" w:space="0" w:color="auto"/>
                                      </w:divBdr>
                                      <w:divsChild>
                                        <w:div w:id="118929478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905453090">
                      <w:marLeft w:val="0"/>
                      <w:marRight w:val="0"/>
                      <w:marTop w:val="0"/>
                      <w:marBottom w:val="0"/>
                      <w:divBdr>
                        <w:top w:val="single" w:sz="2" w:space="0" w:color="auto"/>
                        <w:left w:val="single" w:sz="2" w:space="0" w:color="auto"/>
                        <w:bottom w:val="single" w:sz="2" w:space="0" w:color="auto"/>
                        <w:right w:val="single" w:sz="2" w:space="0" w:color="auto"/>
                      </w:divBdr>
                      <w:divsChild>
                        <w:div w:id="1933657761">
                          <w:marLeft w:val="0"/>
                          <w:marRight w:val="0"/>
                          <w:marTop w:val="0"/>
                          <w:marBottom w:val="0"/>
                          <w:divBdr>
                            <w:top w:val="single" w:sz="2" w:space="0" w:color="auto"/>
                            <w:left w:val="single" w:sz="2" w:space="0" w:color="auto"/>
                            <w:bottom w:val="single" w:sz="2" w:space="0" w:color="auto"/>
                            <w:right w:val="single" w:sz="2" w:space="0" w:color="auto"/>
                          </w:divBdr>
                          <w:divsChild>
                            <w:div w:id="324162592">
                              <w:marLeft w:val="0"/>
                              <w:marRight w:val="0"/>
                              <w:marTop w:val="0"/>
                              <w:marBottom w:val="0"/>
                              <w:divBdr>
                                <w:top w:val="single" w:sz="2" w:space="0" w:color="auto"/>
                                <w:left w:val="single" w:sz="2" w:space="0" w:color="auto"/>
                                <w:bottom w:val="single" w:sz="2" w:space="0" w:color="auto"/>
                                <w:right w:val="single" w:sz="2" w:space="0" w:color="auto"/>
                              </w:divBdr>
                              <w:divsChild>
                                <w:div w:id="2097482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2462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2031476">
          <w:marLeft w:val="0"/>
          <w:marRight w:val="0"/>
          <w:marTop w:val="0"/>
          <w:marBottom w:val="0"/>
          <w:divBdr>
            <w:top w:val="single" w:sz="2" w:space="0" w:color="auto"/>
            <w:left w:val="single" w:sz="2" w:space="0" w:color="auto"/>
            <w:bottom w:val="single" w:sz="2" w:space="0" w:color="auto"/>
            <w:right w:val="single" w:sz="2" w:space="0" w:color="auto"/>
          </w:divBdr>
          <w:divsChild>
            <w:div w:id="1533496864">
              <w:marLeft w:val="0"/>
              <w:marRight w:val="0"/>
              <w:marTop w:val="0"/>
              <w:marBottom w:val="0"/>
              <w:divBdr>
                <w:top w:val="single" w:sz="2" w:space="0" w:color="auto"/>
                <w:left w:val="single" w:sz="2" w:space="0" w:color="auto"/>
                <w:bottom w:val="single" w:sz="2" w:space="0" w:color="auto"/>
                <w:right w:val="single" w:sz="2" w:space="0" w:color="auto"/>
              </w:divBdr>
              <w:divsChild>
                <w:div w:id="1561282918">
                  <w:marLeft w:val="15"/>
                  <w:marRight w:val="0"/>
                  <w:marTop w:val="0"/>
                  <w:marBottom w:val="0"/>
                  <w:divBdr>
                    <w:top w:val="single" w:sz="2" w:space="0" w:color="auto"/>
                    <w:left w:val="single" w:sz="2" w:space="0" w:color="auto"/>
                    <w:bottom w:val="single" w:sz="2" w:space="0" w:color="auto"/>
                    <w:right w:val="single" w:sz="2" w:space="0" w:color="auto"/>
                  </w:divBdr>
                  <w:divsChild>
                    <w:div w:id="1316645407">
                      <w:marLeft w:val="0"/>
                      <w:marRight w:val="0"/>
                      <w:marTop w:val="0"/>
                      <w:marBottom w:val="0"/>
                      <w:divBdr>
                        <w:top w:val="single" w:sz="2" w:space="0" w:color="auto"/>
                        <w:left w:val="single" w:sz="2" w:space="0" w:color="auto"/>
                        <w:bottom w:val="single" w:sz="2" w:space="0" w:color="auto"/>
                        <w:right w:val="single" w:sz="2" w:space="0" w:color="auto"/>
                      </w:divBdr>
                      <w:divsChild>
                        <w:div w:id="873076049">
                          <w:marLeft w:val="0"/>
                          <w:marRight w:val="0"/>
                          <w:marTop w:val="0"/>
                          <w:marBottom w:val="0"/>
                          <w:divBdr>
                            <w:top w:val="single" w:sz="2" w:space="0" w:color="auto"/>
                            <w:left w:val="single" w:sz="2" w:space="0" w:color="auto"/>
                            <w:bottom w:val="single" w:sz="2" w:space="0" w:color="auto"/>
                            <w:right w:val="single" w:sz="2" w:space="0" w:color="auto"/>
                          </w:divBdr>
                          <w:divsChild>
                            <w:div w:id="324018009">
                              <w:marLeft w:val="0"/>
                              <w:marRight w:val="0"/>
                              <w:marTop w:val="0"/>
                              <w:marBottom w:val="0"/>
                              <w:divBdr>
                                <w:top w:val="single" w:sz="2" w:space="0" w:color="auto"/>
                                <w:left w:val="single" w:sz="2" w:space="0" w:color="auto"/>
                                <w:bottom w:val="single" w:sz="2" w:space="0" w:color="auto"/>
                                <w:right w:val="single" w:sz="2" w:space="0" w:color="auto"/>
                              </w:divBdr>
                            </w:div>
                          </w:divsChild>
                        </w:div>
                        <w:div w:id="1268612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0489042">
          <w:marLeft w:val="0"/>
          <w:marRight w:val="0"/>
          <w:marTop w:val="0"/>
          <w:marBottom w:val="0"/>
          <w:divBdr>
            <w:top w:val="single" w:sz="2" w:space="0" w:color="auto"/>
            <w:left w:val="single" w:sz="2" w:space="0" w:color="auto"/>
            <w:bottom w:val="single" w:sz="2" w:space="0" w:color="auto"/>
            <w:right w:val="single" w:sz="2" w:space="0" w:color="auto"/>
          </w:divBdr>
          <w:divsChild>
            <w:div w:id="2089841768">
              <w:marLeft w:val="0"/>
              <w:marRight w:val="0"/>
              <w:marTop w:val="0"/>
              <w:marBottom w:val="0"/>
              <w:divBdr>
                <w:top w:val="single" w:sz="2" w:space="0" w:color="auto"/>
                <w:left w:val="single" w:sz="2" w:space="0" w:color="auto"/>
                <w:bottom w:val="single" w:sz="2" w:space="0" w:color="auto"/>
                <w:right w:val="single" w:sz="2" w:space="0" w:color="auto"/>
              </w:divBdr>
              <w:divsChild>
                <w:div w:id="1252204172">
                  <w:marLeft w:val="0"/>
                  <w:marRight w:val="0"/>
                  <w:marTop w:val="0"/>
                  <w:marBottom w:val="0"/>
                  <w:divBdr>
                    <w:top w:val="single" w:sz="2" w:space="0" w:color="auto"/>
                    <w:left w:val="single" w:sz="2" w:space="0" w:color="auto"/>
                    <w:bottom w:val="single" w:sz="2" w:space="0" w:color="auto"/>
                    <w:right w:val="single" w:sz="2" w:space="0" w:color="auto"/>
                  </w:divBdr>
                  <w:divsChild>
                    <w:div w:id="163250997">
                      <w:marLeft w:val="0"/>
                      <w:marRight w:val="0"/>
                      <w:marTop w:val="0"/>
                      <w:marBottom w:val="0"/>
                      <w:divBdr>
                        <w:top w:val="single" w:sz="2" w:space="0" w:color="auto"/>
                        <w:left w:val="single" w:sz="2" w:space="0" w:color="auto"/>
                        <w:bottom w:val="single" w:sz="2" w:space="0" w:color="auto"/>
                        <w:right w:val="single" w:sz="2" w:space="0" w:color="auto"/>
                      </w:divBdr>
                      <w:divsChild>
                        <w:div w:id="339158386">
                          <w:marLeft w:val="0"/>
                          <w:marRight w:val="0"/>
                          <w:marTop w:val="0"/>
                          <w:marBottom w:val="0"/>
                          <w:divBdr>
                            <w:top w:val="single" w:sz="2" w:space="0" w:color="auto"/>
                            <w:left w:val="single" w:sz="2" w:space="0" w:color="auto"/>
                            <w:bottom w:val="single" w:sz="2" w:space="0" w:color="auto"/>
                            <w:right w:val="single" w:sz="2" w:space="0" w:color="auto"/>
                          </w:divBdr>
                          <w:divsChild>
                            <w:div w:id="993341697">
                              <w:marLeft w:val="0"/>
                              <w:marRight w:val="0"/>
                              <w:marTop w:val="0"/>
                              <w:marBottom w:val="0"/>
                              <w:divBdr>
                                <w:top w:val="single" w:sz="2" w:space="0" w:color="auto"/>
                                <w:left w:val="single" w:sz="2" w:space="0" w:color="auto"/>
                                <w:bottom w:val="single" w:sz="2" w:space="0" w:color="auto"/>
                                <w:right w:val="single" w:sz="2" w:space="0" w:color="auto"/>
                              </w:divBdr>
                              <w:divsChild>
                                <w:div w:id="1899971814">
                                  <w:marLeft w:val="0"/>
                                  <w:marRight w:val="0"/>
                                  <w:marTop w:val="0"/>
                                  <w:marBottom w:val="0"/>
                                  <w:divBdr>
                                    <w:top w:val="single" w:sz="2" w:space="0" w:color="auto"/>
                                    <w:left w:val="single" w:sz="2" w:space="0" w:color="auto"/>
                                    <w:bottom w:val="single" w:sz="2" w:space="0" w:color="auto"/>
                                    <w:right w:val="single" w:sz="2" w:space="0" w:color="auto"/>
                                  </w:divBdr>
                                  <w:divsChild>
                                    <w:div w:id="1603681667">
                                      <w:marLeft w:val="0"/>
                                      <w:marRight w:val="0"/>
                                      <w:marTop w:val="0"/>
                                      <w:marBottom w:val="0"/>
                                      <w:divBdr>
                                        <w:top w:val="single" w:sz="2" w:space="0" w:color="auto"/>
                                        <w:left w:val="single" w:sz="2" w:space="0" w:color="auto"/>
                                        <w:bottom w:val="single" w:sz="2" w:space="0" w:color="auto"/>
                                        <w:right w:val="single" w:sz="2" w:space="0" w:color="auto"/>
                                      </w:divBdr>
                                      <w:divsChild>
                                        <w:div w:id="1612393648">
                                          <w:marLeft w:val="0"/>
                                          <w:marRight w:val="0"/>
                                          <w:marTop w:val="0"/>
                                          <w:marBottom w:val="0"/>
                                          <w:divBdr>
                                            <w:top w:val="single" w:sz="2" w:space="0" w:color="auto"/>
                                            <w:left w:val="single" w:sz="2" w:space="0" w:color="auto"/>
                                            <w:bottom w:val="single" w:sz="2" w:space="0" w:color="auto"/>
                                            <w:right w:val="single" w:sz="2" w:space="0" w:color="auto"/>
                                          </w:divBdr>
                                        </w:div>
                                        <w:div w:id="1840388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3423754">
                      <w:marLeft w:val="0"/>
                      <w:marRight w:val="0"/>
                      <w:marTop w:val="0"/>
                      <w:marBottom w:val="0"/>
                      <w:divBdr>
                        <w:top w:val="single" w:sz="2" w:space="0" w:color="auto"/>
                        <w:left w:val="single" w:sz="2" w:space="0" w:color="auto"/>
                        <w:bottom w:val="single" w:sz="2" w:space="0" w:color="auto"/>
                        <w:right w:val="single" w:sz="2" w:space="0" w:color="auto"/>
                      </w:divBdr>
                      <w:divsChild>
                        <w:div w:id="1480263942">
                          <w:marLeft w:val="0"/>
                          <w:marRight w:val="0"/>
                          <w:marTop w:val="0"/>
                          <w:marBottom w:val="0"/>
                          <w:divBdr>
                            <w:top w:val="single" w:sz="2" w:space="0" w:color="auto"/>
                            <w:left w:val="single" w:sz="2" w:space="0" w:color="auto"/>
                            <w:bottom w:val="single" w:sz="2" w:space="0" w:color="auto"/>
                            <w:right w:val="single" w:sz="2" w:space="0" w:color="auto"/>
                          </w:divBdr>
                          <w:divsChild>
                            <w:div w:id="487552881">
                              <w:marLeft w:val="0"/>
                              <w:marRight w:val="0"/>
                              <w:marTop w:val="0"/>
                              <w:marBottom w:val="0"/>
                              <w:divBdr>
                                <w:top w:val="single" w:sz="2" w:space="0" w:color="auto"/>
                                <w:left w:val="single" w:sz="2" w:space="0" w:color="auto"/>
                                <w:bottom w:val="single" w:sz="2" w:space="0" w:color="auto"/>
                                <w:right w:val="single" w:sz="2" w:space="0" w:color="auto"/>
                              </w:divBdr>
                              <w:divsChild>
                                <w:div w:id="235558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6800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3246239">
          <w:marLeft w:val="0"/>
          <w:marRight w:val="0"/>
          <w:marTop w:val="0"/>
          <w:marBottom w:val="0"/>
          <w:divBdr>
            <w:top w:val="single" w:sz="2" w:space="0" w:color="auto"/>
            <w:left w:val="single" w:sz="2" w:space="0" w:color="auto"/>
            <w:bottom w:val="single" w:sz="2" w:space="0" w:color="auto"/>
            <w:right w:val="single" w:sz="2" w:space="0" w:color="auto"/>
          </w:divBdr>
          <w:divsChild>
            <w:div w:id="1218084158">
              <w:marLeft w:val="0"/>
              <w:marRight w:val="0"/>
              <w:marTop w:val="0"/>
              <w:marBottom w:val="0"/>
              <w:divBdr>
                <w:top w:val="single" w:sz="2" w:space="0" w:color="auto"/>
                <w:left w:val="single" w:sz="2" w:space="0" w:color="auto"/>
                <w:bottom w:val="single" w:sz="2" w:space="0" w:color="auto"/>
                <w:right w:val="single" w:sz="2" w:space="0" w:color="auto"/>
              </w:divBdr>
              <w:divsChild>
                <w:div w:id="1667594130">
                  <w:marLeft w:val="15"/>
                  <w:marRight w:val="0"/>
                  <w:marTop w:val="0"/>
                  <w:marBottom w:val="0"/>
                  <w:divBdr>
                    <w:top w:val="single" w:sz="2" w:space="0" w:color="auto"/>
                    <w:left w:val="single" w:sz="2" w:space="0" w:color="auto"/>
                    <w:bottom w:val="single" w:sz="2" w:space="0" w:color="auto"/>
                    <w:right w:val="single" w:sz="2" w:space="0" w:color="auto"/>
                  </w:divBdr>
                  <w:divsChild>
                    <w:div w:id="610893812">
                      <w:marLeft w:val="0"/>
                      <w:marRight w:val="0"/>
                      <w:marTop w:val="0"/>
                      <w:marBottom w:val="0"/>
                      <w:divBdr>
                        <w:top w:val="single" w:sz="2" w:space="0" w:color="auto"/>
                        <w:left w:val="single" w:sz="2" w:space="0" w:color="auto"/>
                        <w:bottom w:val="single" w:sz="2" w:space="0" w:color="auto"/>
                        <w:right w:val="single" w:sz="2" w:space="0" w:color="auto"/>
                      </w:divBdr>
                      <w:divsChild>
                        <w:div w:id="1049232933">
                          <w:marLeft w:val="0"/>
                          <w:marRight w:val="0"/>
                          <w:marTop w:val="0"/>
                          <w:marBottom w:val="0"/>
                          <w:divBdr>
                            <w:top w:val="single" w:sz="2" w:space="0" w:color="auto"/>
                            <w:left w:val="single" w:sz="2" w:space="0" w:color="auto"/>
                            <w:bottom w:val="single" w:sz="2" w:space="0" w:color="auto"/>
                            <w:right w:val="single" w:sz="2" w:space="0" w:color="auto"/>
                          </w:divBdr>
                          <w:divsChild>
                            <w:div w:id="505561618">
                              <w:marLeft w:val="0"/>
                              <w:marRight w:val="0"/>
                              <w:marTop w:val="0"/>
                              <w:marBottom w:val="0"/>
                              <w:divBdr>
                                <w:top w:val="single" w:sz="2" w:space="0" w:color="auto"/>
                                <w:left w:val="single" w:sz="2" w:space="0" w:color="auto"/>
                                <w:bottom w:val="single" w:sz="2" w:space="0" w:color="auto"/>
                                <w:right w:val="single" w:sz="2" w:space="0" w:color="auto"/>
                              </w:divBdr>
                            </w:div>
                          </w:divsChild>
                        </w:div>
                        <w:div w:id="1189874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0254481">
          <w:marLeft w:val="0"/>
          <w:marRight w:val="0"/>
          <w:marTop w:val="0"/>
          <w:marBottom w:val="0"/>
          <w:divBdr>
            <w:top w:val="single" w:sz="2" w:space="0" w:color="auto"/>
            <w:left w:val="single" w:sz="2" w:space="0" w:color="auto"/>
            <w:bottom w:val="single" w:sz="2" w:space="0" w:color="auto"/>
            <w:right w:val="single" w:sz="2" w:space="0" w:color="auto"/>
          </w:divBdr>
          <w:divsChild>
            <w:div w:id="331563669">
              <w:marLeft w:val="0"/>
              <w:marRight w:val="0"/>
              <w:marTop w:val="0"/>
              <w:marBottom w:val="0"/>
              <w:divBdr>
                <w:top w:val="single" w:sz="2" w:space="0" w:color="auto"/>
                <w:left w:val="single" w:sz="2" w:space="0" w:color="auto"/>
                <w:bottom w:val="single" w:sz="2" w:space="0" w:color="auto"/>
                <w:right w:val="single" w:sz="2" w:space="0" w:color="auto"/>
              </w:divBdr>
              <w:divsChild>
                <w:div w:id="181355976">
                  <w:marLeft w:val="0"/>
                  <w:marRight w:val="0"/>
                  <w:marTop w:val="0"/>
                  <w:marBottom w:val="0"/>
                  <w:divBdr>
                    <w:top w:val="single" w:sz="2" w:space="0" w:color="auto"/>
                    <w:left w:val="single" w:sz="2" w:space="0" w:color="auto"/>
                    <w:bottom w:val="single" w:sz="2" w:space="0" w:color="auto"/>
                    <w:right w:val="single" w:sz="2" w:space="0" w:color="auto"/>
                  </w:divBdr>
                  <w:divsChild>
                    <w:div w:id="2126145355">
                      <w:marLeft w:val="0"/>
                      <w:marRight w:val="0"/>
                      <w:marTop w:val="0"/>
                      <w:marBottom w:val="0"/>
                      <w:divBdr>
                        <w:top w:val="single" w:sz="2" w:space="0" w:color="auto"/>
                        <w:left w:val="single" w:sz="2" w:space="0" w:color="auto"/>
                        <w:bottom w:val="single" w:sz="2" w:space="0" w:color="auto"/>
                        <w:right w:val="single" w:sz="2" w:space="0" w:color="auto"/>
                      </w:divBdr>
                      <w:divsChild>
                        <w:div w:id="1765757724">
                          <w:marLeft w:val="0"/>
                          <w:marRight w:val="0"/>
                          <w:marTop w:val="0"/>
                          <w:marBottom w:val="0"/>
                          <w:divBdr>
                            <w:top w:val="single" w:sz="2" w:space="0" w:color="auto"/>
                            <w:left w:val="single" w:sz="2" w:space="0" w:color="auto"/>
                            <w:bottom w:val="single" w:sz="2" w:space="0" w:color="auto"/>
                            <w:right w:val="single" w:sz="2" w:space="0" w:color="auto"/>
                          </w:divBdr>
                          <w:divsChild>
                            <w:div w:id="1049694268">
                              <w:marLeft w:val="0"/>
                              <w:marRight w:val="0"/>
                              <w:marTop w:val="0"/>
                              <w:marBottom w:val="0"/>
                              <w:divBdr>
                                <w:top w:val="single" w:sz="2" w:space="0" w:color="auto"/>
                                <w:left w:val="single" w:sz="2" w:space="0" w:color="auto"/>
                                <w:bottom w:val="single" w:sz="2" w:space="0" w:color="auto"/>
                                <w:right w:val="single" w:sz="2" w:space="0" w:color="auto"/>
                              </w:divBdr>
                              <w:divsChild>
                                <w:div w:id="1639989268">
                                  <w:marLeft w:val="0"/>
                                  <w:marRight w:val="0"/>
                                  <w:marTop w:val="0"/>
                                  <w:marBottom w:val="0"/>
                                  <w:divBdr>
                                    <w:top w:val="single" w:sz="2" w:space="0" w:color="auto"/>
                                    <w:left w:val="single" w:sz="2" w:space="0" w:color="auto"/>
                                    <w:bottom w:val="single" w:sz="2" w:space="0" w:color="auto"/>
                                    <w:right w:val="single" w:sz="2" w:space="0" w:color="auto"/>
                                  </w:divBdr>
                                  <w:divsChild>
                                    <w:div w:id="2087262976">
                                      <w:marLeft w:val="0"/>
                                      <w:marRight w:val="0"/>
                                      <w:marTop w:val="0"/>
                                      <w:marBottom w:val="0"/>
                                      <w:divBdr>
                                        <w:top w:val="single" w:sz="2" w:space="0" w:color="auto"/>
                                        <w:left w:val="single" w:sz="2" w:space="0" w:color="auto"/>
                                        <w:bottom w:val="single" w:sz="2" w:space="0" w:color="auto"/>
                                        <w:right w:val="single" w:sz="2" w:space="0" w:color="auto"/>
                                      </w:divBdr>
                                    </w:div>
                                    <w:div w:id="1323780355">
                                      <w:marLeft w:val="0"/>
                                      <w:marRight w:val="0"/>
                                      <w:marTop w:val="0"/>
                                      <w:marBottom w:val="0"/>
                                      <w:divBdr>
                                        <w:top w:val="single" w:sz="2" w:space="0" w:color="auto"/>
                                        <w:left w:val="single" w:sz="2" w:space="0" w:color="auto"/>
                                        <w:bottom w:val="single" w:sz="2" w:space="0" w:color="auto"/>
                                        <w:right w:val="single" w:sz="2" w:space="0" w:color="auto"/>
                                      </w:divBdr>
                                      <w:divsChild>
                                        <w:div w:id="1886209865">
                                          <w:marLeft w:val="0"/>
                                          <w:marRight w:val="0"/>
                                          <w:marTop w:val="0"/>
                                          <w:marBottom w:val="0"/>
                                          <w:divBdr>
                                            <w:top w:val="single" w:sz="2" w:space="0" w:color="auto"/>
                                            <w:left w:val="single" w:sz="2" w:space="0" w:color="auto"/>
                                            <w:bottom w:val="single" w:sz="2" w:space="0" w:color="auto"/>
                                            <w:right w:val="single" w:sz="2" w:space="0" w:color="auto"/>
                                          </w:divBdr>
                                        </w:div>
                                      </w:divsChild>
                                    </w:div>
                                    <w:div w:id="1816483722">
                                      <w:marLeft w:val="0"/>
                                      <w:marRight w:val="0"/>
                                      <w:marTop w:val="0"/>
                                      <w:marBottom w:val="0"/>
                                      <w:divBdr>
                                        <w:top w:val="single" w:sz="2" w:space="0" w:color="auto"/>
                                        <w:left w:val="single" w:sz="2" w:space="0" w:color="auto"/>
                                        <w:bottom w:val="single" w:sz="2" w:space="0" w:color="auto"/>
                                        <w:right w:val="single" w:sz="2" w:space="0" w:color="auto"/>
                                      </w:divBdr>
                                      <w:divsChild>
                                        <w:div w:id="8319108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864947567">
                                  <w:marLeft w:val="0"/>
                                  <w:marRight w:val="0"/>
                                  <w:marTop w:val="0"/>
                                  <w:marBottom w:val="0"/>
                                  <w:divBdr>
                                    <w:top w:val="single" w:sz="2" w:space="0" w:color="auto"/>
                                    <w:left w:val="single" w:sz="2" w:space="0" w:color="auto"/>
                                    <w:bottom w:val="single" w:sz="2" w:space="0" w:color="auto"/>
                                    <w:right w:val="single" w:sz="2" w:space="0" w:color="auto"/>
                                  </w:divBdr>
                                  <w:divsChild>
                                    <w:div w:id="897666628">
                                      <w:marLeft w:val="0"/>
                                      <w:marRight w:val="0"/>
                                      <w:marTop w:val="0"/>
                                      <w:marBottom w:val="0"/>
                                      <w:divBdr>
                                        <w:top w:val="single" w:sz="2" w:space="0" w:color="auto"/>
                                        <w:left w:val="single" w:sz="2" w:space="0" w:color="auto"/>
                                        <w:bottom w:val="single" w:sz="2" w:space="0" w:color="auto"/>
                                        <w:right w:val="single" w:sz="2" w:space="0" w:color="auto"/>
                                      </w:divBdr>
                                      <w:divsChild>
                                        <w:div w:id="1428847489">
                                          <w:marLeft w:val="0"/>
                                          <w:marRight w:val="0"/>
                                          <w:marTop w:val="0"/>
                                          <w:marBottom w:val="0"/>
                                          <w:divBdr>
                                            <w:top w:val="single" w:sz="2" w:space="0" w:color="auto"/>
                                            <w:left w:val="single" w:sz="2" w:space="0" w:color="auto"/>
                                            <w:bottom w:val="single" w:sz="2" w:space="0" w:color="auto"/>
                                            <w:right w:val="single" w:sz="2" w:space="0" w:color="auto"/>
                                          </w:divBdr>
                                        </w:div>
                                        <w:div w:id="584532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930586">
                      <w:marLeft w:val="0"/>
                      <w:marRight w:val="0"/>
                      <w:marTop w:val="0"/>
                      <w:marBottom w:val="0"/>
                      <w:divBdr>
                        <w:top w:val="single" w:sz="2" w:space="0" w:color="auto"/>
                        <w:left w:val="single" w:sz="2" w:space="0" w:color="auto"/>
                        <w:bottom w:val="single" w:sz="2" w:space="0" w:color="auto"/>
                        <w:right w:val="single" w:sz="2" w:space="0" w:color="auto"/>
                      </w:divBdr>
                      <w:divsChild>
                        <w:div w:id="2133741410">
                          <w:marLeft w:val="0"/>
                          <w:marRight w:val="0"/>
                          <w:marTop w:val="0"/>
                          <w:marBottom w:val="0"/>
                          <w:divBdr>
                            <w:top w:val="single" w:sz="2" w:space="0" w:color="auto"/>
                            <w:left w:val="single" w:sz="2" w:space="0" w:color="auto"/>
                            <w:bottom w:val="single" w:sz="2" w:space="0" w:color="auto"/>
                            <w:right w:val="single" w:sz="2" w:space="0" w:color="auto"/>
                          </w:divBdr>
                          <w:divsChild>
                            <w:div w:id="151875238">
                              <w:marLeft w:val="0"/>
                              <w:marRight w:val="0"/>
                              <w:marTop w:val="0"/>
                              <w:marBottom w:val="0"/>
                              <w:divBdr>
                                <w:top w:val="single" w:sz="2" w:space="0" w:color="auto"/>
                                <w:left w:val="single" w:sz="2" w:space="0" w:color="auto"/>
                                <w:bottom w:val="single" w:sz="2" w:space="0" w:color="auto"/>
                                <w:right w:val="single" w:sz="2" w:space="0" w:color="auto"/>
                              </w:divBdr>
                              <w:divsChild>
                                <w:div w:id="1561139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1932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6878858">
          <w:marLeft w:val="0"/>
          <w:marRight w:val="0"/>
          <w:marTop w:val="0"/>
          <w:marBottom w:val="0"/>
          <w:divBdr>
            <w:top w:val="single" w:sz="2" w:space="0" w:color="auto"/>
            <w:left w:val="single" w:sz="2" w:space="0" w:color="auto"/>
            <w:bottom w:val="single" w:sz="2" w:space="0" w:color="auto"/>
            <w:right w:val="single" w:sz="2" w:space="0" w:color="auto"/>
          </w:divBdr>
          <w:divsChild>
            <w:div w:id="1862739457">
              <w:marLeft w:val="0"/>
              <w:marRight w:val="0"/>
              <w:marTop w:val="0"/>
              <w:marBottom w:val="0"/>
              <w:divBdr>
                <w:top w:val="single" w:sz="2" w:space="0" w:color="auto"/>
                <w:left w:val="single" w:sz="2" w:space="0" w:color="auto"/>
                <w:bottom w:val="single" w:sz="2" w:space="0" w:color="auto"/>
                <w:right w:val="single" w:sz="2" w:space="0" w:color="auto"/>
              </w:divBdr>
              <w:divsChild>
                <w:div w:id="1740054126">
                  <w:marLeft w:val="15"/>
                  <w:marRight w:val="0"/>
                  <w:marTop w:val="0"/>
                  <w:marBottom w:val="0"/>
                  <w:divBdr>
                    <w:top w:val="single" w:sz="2" w:space="0" w:color="auto"/>
                    <w:left w:val="single" w:sz="2" w:space="0" w:color="auto"/>
                    <w:bottom w:val="single" w:sz="2" w:space="0" w:color="auto"/>
                    <w:right w:val="single" w:sz="2" w:space="0" w:color="auto"/>
                  </w:divBdr>
                  <w:divsChild>
                    <w:div w:id="2002076826">
                      <w:marLeft w:val="0"/>
                      <w:marRight w:val="0"/>
                      <w:marTop w:val="0"/>
                      <w:marBottom w:val="0"/>
                      <w:divBdr>
                        <w:top w:val="single" w:sz="2" w:space="0" w:color="auto"/>
                        <w:left w:val="single" w:sz="2" w:space="0" w:color="auto"/>
                        <w:bottom w:val="single" w:sz="2" w:space="0" w:color="auto"/>
                        <w:right w:val="single" w:sz="2" w:space="0" w:color="auto"/>
                      </w:divBdr>
                      <w:divsChild>
                        <w:div w:id="978458627">
                          <w:marLeft w:val="0"/>
                          <w:marRight w:val="0"/>
                          <w:marTop w:val="0"/>
                          <w:marBottom w:val="0"/>
                          <w:divBdr>
                            <w:top w:val="single" w:sz="2" w:space="0" w:color="auto"/>
                            <w:left w:val="single" w:sz="2" w:space="0" w:color="auto"/>
                            <w:bottom w:val="single" w:sz="2" w:space="0" w:color="auto"/>
                            <w:right w:val="single" w:sz="2" w:space="0" w:color="auto"/>
                          </w:divBdr>
                          <w:divsChild>
                            <w:div w:id="271209229">
                              <w:marLeft w:val="0"/>
                              <w:marRight w:val="0"/>
                              <w:marTop w:val="0"/>
                              <w:marBottom w:val="0"/>
                              <w:divBdr>
                                <w:top w:val="single" w:sz="2" w:space="0" w:color="auto"/>
                                <w:left w:val="single" w:sz="2" w:space="0" w:color="auto"/>
                                <w:bottom w:val="single" w:sz="2" w:space="0" w:color="auto"/>
                                <w:right w:val="single" w:sz="2" w:space="0" w:color="auto"/>
                              </w:divBdr>
                            </w:div>
                          </w:divsChild>
                        </w:div>
                        <w:div w:id="988247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6644877">
          <w:marLeft w:val="0"/>
          <w:marRight w:val="0"/>
          <w:marTop w:val="0"/>
          <w:marBottom w:val="0"/>
          <w:divBdr>
            <w:top w:val="single" w:sz="2" w:space="0" w:color="auto"/>
            <w:left w:val="single" w:sz="2" w:space="0" w:color="auto"/>
            <w:bottom w:val="single" w:sz="2" w:space="0" w:color="auto"/>
            <w:right w:val="single" w:sz="2" w:space="0" w:color="auto"/>
          </w:divBdr>
          <w:divsChild>
            <w:div w:id="215631970">
              <w:marLeft w:val="0"/>
              <w:marRight w:val="0"/>
              <w:marTop w:val="0"/>
              <w:marBottom w:val="0"/>
              <w:divBdr>
                <w:top w:val="single" w:sz="2" w:space="0" w:color="auto"/>
                <w:left w:val="single" w:sz="2" w:space="0" w:color="auto"/>
                <w:bottom w:val="single" w:sz="2" w:space="0" w:color="auto"/>
                <w:right w:val="single" w:sz="2" w:space="0" w:color="auto"/>
              </w:divBdr>
              <w:divsChild>
                <w:div w:id="164830640">
                  <w:marLeft w:val="0"/>
                  <w:marRight w:val="0"/>
                  <w:marTop w:val="0"/>
                  <w:marBottom w:val="0"/>
                  <w:divBdr>
                    <w:top w:val="single" w:sz="2" w:space="0" w:color="auto"/>
                    <w:left w:val="single" w:sz="2" w:space="0" w:color="auto"/>
                    <w:bottom w:val="single" w:sz="2" w:space="0" w:color="auto"/>
                    <w:right w:val="single" w:sz="2" w:space="0" w:color="auto"/>
                  </w:divBdr>
                  <w:divsChild>
                    <w:div w:id="1203664470">
                      <w:marLeft w:val="0"/>
                      <w:marRight w:val="0"/>
                      <w:marTop w:val="0"/>
                      <w:marBottom w:val="0"/>
                      <w:divBdr>
                        <w:top w:val="single" w:sz="2" w:space="0" w:color="auto"/>
                        <w:left w:val="single" w:sz="2" w:space="0" w:color="auto"/>
                        <w:bottom w:val="single" w:sz="2" w:space="0" w:color="auto"/>
                        <w:right w:val="single" w:sz="2" w:space="0" w:color="auto"/>
                      </w:divBdr>
                      <w:divsChild>
                        <w:div w:id="1050879764">
                          <w:marLeft w:val="0"/>
                          <w:marRight w:val="0"/>
                          <w:marTop w:val="0"/>
                          <w:marBottom w:val="0"/>
                          <w:divBdr>
                            <w:top w:val="single" w:sz="2" w:space="0" w:color="auto"/>
                            <w:left w:val="single" w:sz="2" w:space="0" w:color="auto"/>
                            <w:bottom w:val="single" w:sz="2" w:space="0" w:color="auto"/>
                            <w:right w:val="single" w:sz="2" w:space="0" w:color="auto"/>
                          </w:divBdr>
                          <w:divsChild>
                            <w:div w:id="293758044">
                              <w:marLeft w:val="0"/>
                              <w:marRight w:val="0"/>
                              <w:marTop w:val="0"/>
                              <w:marBottom w:val="0"/>
                              <w:divBdr>
                                <w:top w:val="single" w:sz="2" w:space="0" w:color="auto"/>
                                <w:left w:val="single" w:sz="2" w:space="0" w:color="auto"/>
                                <w:bottom w:val="single" w:sz="2" w:space="0" w:color="auto"/>
                                <w:right w:val="single" w:sz="2" w:space="0" w:color="auto"/>
                              </w:divBdr>
                              <w:divsChild>
                                <w:div w:id="204562268">
                                  <w:marLeft w:val="0"/>
                                  <w:marRight w:val="0"/>
                                  <w:marTop w:val="0"/>
                                  <w:marBottom w:val="0"/>
                                  <w:divBdr>
                                    <w:top w:val="single" w:sz="2" w:space="0" w:color="auto"/>
                                    <w:left w:val="single" w:sz="2" w:space="0" w:color="auto"/>
                                    <w:bottom w:val="single" w:sz="2" w:space="0" w:color="auto"/>
                                    <w:right w:val="single" w:sz="2" w:space="0" w:color="auto"/>
                                  </w:divBdr>
                                  <w:divsChild>
                                    <w:div w:id="196621126">
                                      <w:marLeft w:val="0"/>
                                      <w:marRight w:val="0"/>
                                      <w:marTop w:val="0"/>
                                      <w:marBottom w:val="0"/>
                                      <w:divBdr>
                                        <w:top w:val="single" w:sz="2" w:space="0" w:color="auto"/>
                                        <w:left w:val="single" w:sz="2" w:space="0" w:color="auto"/>
                                        <w:bottom w:val="single" w:sz="2" w:space="0" w:color="auto"/>
                                        <w:right w:val="single" w:sz="2" w:space="0" w:color="auto"/>
                                      </w:divBdr>
                                      <w:divsChild>
                                        <w:div w:id="1703280785">
                                          <w:marLeft w:val="0"/>
                                          <w:marRight w:val="0"/>
                                          <w:marTop w:val="0"/>
                                          <w:marBottom w:val="0"/>
                                          <w:divBdr>
                                            <w:top w:val="single" w:sz="2" w:space="0" w:color="auto"/>
                                            <w:left w:val="single" w:sz="2" w:space="0" w:color="auto"/>
                                            <w:bottom w:val="single" w:sz="2" w:space="0" w:color="auto"/>
                                            <w:right w:val="single" w:sz="2" w:space="0" w:color="auto"/>
                                          </w:divBdr>
                                        </w:div>
                                        <w:div w:id="1148981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3492097">
                      <w:marLeft w:val="0"/>
                      <w:marRight w:val="0"/>
                      <w:marTop w:val="0"/>
                      <w:marBottom w:val="0"/>
                      <w:divBdr>
                        <w:top w:val="single" w:sz="2" w:space="0" w:color="auto"/>
                        <w:left w:val="single" w:sz="2" w:space="0" w:color="auto"/>
                        <w:bottom w:val="single" w:sz="2" w:space="0" w:color="auto"/>
                        <w:right w:val="single" w:sz="2" w:space="0" w:color="auto"/>
                      </w:divBdr>
                      <w:divsChild>
                        <w:div w:id="648483452">
                          <w:marLeft w:val="0"/>
                          <w:marRight w:val="0"/>
                          <w:marTop w:val="0"/>
                          <w:marBottom w:val="0"/>
                          <w:divBdr>
                            <w:top w:val="single" w:sz="2" w:space="0" w:color="auto"/>
                            <w:left w:val="single" w:sz="2" w:space="0" w:color="auto"/>
                            <w:bottom w:val="single" w:sz="2" w:space="0" w:color="auto"/>
                            <w:right w:val="single" w:sz="2" w:space="0" w:color="auto"/>
                          </w:divBdr>
                          <w:divsChild>
                            <w:div w:id="530269213">
                              <w:marLeft w:val="0"/>
                              <w:marRight w:val="0"/>
                              <w:marTop w:val="0"/>
                              <w:marBottom w:val="0"/>
                              <w:divBdr>
                                <w:top w:val="single" w:sz="2" w:space="0" w:color="auto"/>
                                <w:left w:val="single" w:sz="2" w:space="0" w:color="auto"/>
                                <w:bottom w:val="single" w:sz="2" w:space="0" w:color="auto"/>
                                <w:right w:val="single" w:sz="2" w:space="0" w:color="auto"/>
                              </w:divBdr>
                              <w:divsChild>
                                <w:div w:id="1852907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49648745">
      <w:bodyDiv w:val="1"/>
      <w:marLeft w:val="0"/>
      <w:marRight w:val="0"/>
      <w:marTop w:val="0"/>
      <w:marBottom w:val="0"/>
      <w:divBdr>
        <w:top w:val="none" w:sz="0" w:space="0" w:color="auto"/>
        <w:left w:val="none" w:sz="0" w:space="0" w:color="auto"/>
        <w:bottom w:val="none" w:sz="0" w:space="0" w:color="auto"/>
        <w:right w:val="none" w:sz="0" w:space="0" w:color="auto"/>
      </w:divBdr>
      <w:divsChild>
        <w:div w:id="123500223">
          <w:marLeft w:val="0"/>
          <w:marRight w:val="0"/>
          <w:marTop w:val="0"/>
          <w:marBottom w:val="0"/>
          <w:divBdr>
            <w:top w:val="single" w:sz="2" w:space="0" w:color="auto"/>
            <w:left w:val="single" w:sz="2" w:space="0" w:color="auto"/>
            <w:bottom w:val="single" w:sz="2" w:space="0" w:color="auto"/>
            <w:right w:val="single" w:sz="2" w:space="0" w:color="auto"/>
          </w:divBdr>
          <w:divsChild>
            <w:div w:id="1415007377">
              <w:marLeft w:val="0"/>
              <w:marRight w:val="0"/>
              <w:marTop w:val="0"/>
              <w:marBottom w:val="0"/>
              <w:divBdr>
                <w:top w:val="single" w:sz="2" w:space="0" w:color="auto"/>
                <w:left w:val="single" w:sz="2" w:space="0" w:color="auto"/>
                <w:bottom w:val="single" w:sz="2" w:space="0" w:color="auto"/>
                <w:right w:val="single" w:sz="2" w:space="0" w:color="auto"/>
              </w:divBdr>
              <w:divsChild>
                <w:div w:id="977489798">
                  <w:marLeft w:val="15"/>
                  <w:marRight w:val="0"/>
                  <w:marTop w:val="0"/>
                  <w:marBottom w:val="0"/>
                  <w:divBdr>
                    <w:top w:val="single" w:sz="2" w:space="0" w:color="auto"/>
                    <w:left w:val="single" w:sz="2" w:space="0" w:color="auto"/>
                    <w:bottom w:val="single" w:sz="2" w:space="0" w:color="auto"/>
                    <w:right w:val="single" w:sz="2" w:space="0" w:color="auto"/>
                  </w:divBdr>
                  <w:divsChild>
                    <w:div w:id="317416183">
                      <w:marLeft w:val="0"/>
                      <w:marRight w:val="0"/>
                      <w:marTop w:val="0"/>
                      <w:marBottom w:val="0"/>
                      <w:divBdr>
                        <w:top w:val="single" w:sz="2" w:space="0" w:color="auto"/>
                        <w:left w:val="single" w:sz="2" w:space="0" w:color="auto"/>
                        <w:bottom w:val="single" w:sz="2" w:space="0" w:color="auto"/>
                        <w:right w:val="single" w:sz="2" w:space="0" w:color="auto"/>
                      </w:divBdr>
                      <w:divsChild>
                        <w:div w:id="2138646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1661848">
          <w:marLeft w:val="0"/>
          <w:marRight w:val="0"/>
          <w:marTop w:val="0"/>
          <w:marBottom w:val="0"/>
          <w:divBdr>
            <w:top w:val="single" w:sz="2" w:space="0" w:color="auto"/>
            <w:left w:val="single" w:sz="2" w:space="0" w:color="auto"/>
            <w:bottom w:val="single" w:sz="2" w:space="0" w:color="auto"/>
            <w:right w:val="single" w:sz="2" w:space="0" w:color="auto"/>
          </w:divBdr>
          <w:divsChild>
            <w:div w:id="1504200010">
              <w:marLeft w:val="0"/>
              <w:marRight w:val="0"/>
              <w:marTop w:val="0"/>
              <w:marBottom w:val="0"/>
              <w:divBdr>
                <w:top w:val="single" w:sz="2" w:space="0" w:color="auto"/>
                <w:left w:val="single" w:sz="2" w:space="0" w:color="auto"/>
                <w:bottom w:val="single" w:sz="2" w:space="0" w:color="auto"/>
                <w:right w:val="single" w:sz="2" w:space="0" w:color="auto"/>
              </w:divBdr>
              <w:divsChild>
                <w:div w:id="1711343675">
                  <w:marLeft w:val="0"/>
                  <w:marRight w:val="0"/>
                  <w:marTop w:val="0"/>
                  <w:marBottom w:val="0"/>
                  <w:divBdr>
                    <w:top w:val="single" w:sz="2" w:space="0" w:color="auto"/>
                    <w:left w:val="single" w:sz="2" w:space="0" w:color="auto"/>
                    <w:bottom w:val="single" w:sz="2" w:space="0" w:color="auto"/>
                    <w:right w:val="single" w:sz="2" w:space="0" w:color="auto"/>
                  </w:divBdr>
                  <w:divsChild>
                    <w:div w:id="1209878823">
                      <w:marLeft w:val="0"/>
                      <w:marRight w:val="0"/>
                      <w:marTop w:val="0"/>
                      <w:marBottom w:val="0"/>
                      <w:divBdr>
                        <w:top w:val="single" w:sz="2" w:space="0" w:color="auto"/>
                        <w:left w:val="single" w:sz="2" w:space="0" w:color="auto"/>
                        <w:bottom w:val="single" w:sz="2" w:space="0" w:color="auto"/>
                        <w:right w:val="single" w:sz="2" w:space="0" w:color="auto"/>
                      </w:divBdr>
                      <w:divsChild>
                        <w:div w:id="750081966">
                          <w:marLeft w:val="0"/>
                          <w:marRight w:val="0"/>
                          <w:marTop w:val="0"/>
                          <w:marBottom w:val="0"/>
                          <w:divBdr>
                            <w:top w:val="single" w:sz="2" w:space="0" w:color="auto"/>
                            <w:left w:val="single" w:sz="2" w:space="0" w:color="auto"/>
                            <w:bottom w:val="single" w:sz="2" w:space="0" w:color="auto"/>
                            <w:right w:val="single" w:sz="2" w:space="0" w:color="auto"/>
                          </w:divBdr>
                          <w:divsChild>
                            <w:div w:id="1239902203">
                              <w:marLeft w:val="0"/>
                              <w:marRight w:val="0"/>
                              <w:marTop w:val="0"/>
                              <w:marBottom w:val="0"/>
                              <w:divBdr>
                                <w:top w:val="single" w:sz="2" w:space="0" w:color="auto"/>
                                <w:left w:val="single" w:sz="2" w:space="0" w:color="auto"/>
                                <w:bottom w:val="single" w:sz="2" w:space="0" w:color="auto"/>
                                <w:right w:val="single" w:sz="2" w:space="0" w:color="auto"/>
                              </w:divBdr>
                              <w:divsChild>
                                <w:div w:id="422458076">
                                  <w:marLeft w:val="0"/>
                                  <w:marRight w:val="0"/>
                                  <w:marTop w:val="0"/>
                                  <w:marBottom w:val="0"/>
                                  <w:divBdr>
                                    <w:top w:val="single" w:sz="2" w:space="0" w:color="auto"/>
                                    <w:left w:val="single" w:sz="2" w:space="0" w:color="auto"/>
                                    <w:bottom w:val="single" w:sz="2" w:space="0" w:color="auto"/>
                                    <w:right w:val="single" w:sz="2" w:space="0" w:color="auto"/>
                                  </w:divBdr>
                                  <w:divsChild>
                                    <w:div w:id="719481937">
                                      <w:marLeft w:val="0"/>
                                      <w:marRight w:val="0"/>
                                      <w:marTop w:val="0"/>
                                      <w:marBottom w:val="0"/>
                                      <w:divBdr>
                                        <w:top w:val="single" w:sz="2" w:space="0" w:color="auto"/>
                                        <w:left w:val="single" w:sz="2" w:space="0" w:color="auto"/>
                                        <w:bottom w:val="single" w:sz="2" w:space="0" w:color="auto"/>
                                        <w:right w:val="single" w:sz="2" w:space="0" w:color="auto"/>
                                      </w:divBdr>
                                    </w:div>
                                    <w:div w:id="469320888">
                                      <w:marLeft w:val="0"/>
                                      <w:marRight w:val="0"/>
                                      <w:marTop w:val="0"/>
                                      <w:marBottom w:val="0"/>
                                      <w:divBdr>
                                        <w:top w:val="single" w:sz="2" w:space="0" w:color="auto"/>
                                        <w:left w:val="single" w:sz="2" w:space="0" w:color="auto"/>
                                        <w:bottom w:val="single" w:sz="2" w:space="0" w:color="auto"/>
                                        <w:right w:val="single" w:sz="2" w:space="0" w:color="auto"/>
                                      </w:divBdr>
                                      <w:divsChild>
                                        <w:div w:id="2067680319">
                                          <w:marLeft w:val="0"/>
                                          <w:marRight w:val="0"/>
                                          <w:marTop w:val="0"/>
                                          <w:marBottom w:val="0"/>
                                          <w:divBdr>
                                            <w:top w:val="single" w:sz="2" w:space="0" w:color="auto"/>
                                            <w:left w:val="single" w:sz="2" w:space="0" w:color="auto"/>
                                            <w:bottom w:val="single" w:sz="2" w:space="0" w:color="auto"/>
                                            <w:right w:val="single" w:sz="2" w:space="0" w:color="auto"/>
                                          </w:divBdr>
                                        </w:div>
                                      </w:divsChild>
                                    </w:div>
                                    <w:div w:id="2019195213">
                                      <w:marLeft w:val="0"/>
                                      <w:marRight w:val="0"/>
                                      <w:marTop w:val="0"/>
                                      <w:marBottom w:val="0"/>
                                      <w:divBdr>
                                        <w:top w:val="single" w:sz="2" w:space="0" w:color="auto"/>
                                        <w:left w:val="single" w:sz="2" w:space="0" w:color="auto"/>
                                        <w:bottom w:val="single" w:sz="2" w:space="0" w:color="auto"/>
                                        <w:right w:val="single" w:sz="2" w:space="0" w:color="auto"/>
                                      </w:divBdr>
                                      <w:divsChild>
                                        <w:div w:id="188502050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2053381348">
                      <w:marLeft w:val="0"/>
                      <w:marRight w:val="0"/>
                      <w:marTop w:val="0"/>
                      <w:marBottom w:val="0"/>
                      <w:divBdr>
                        <w:top w:val="single" w:sz="2" w:space="0" w:color="auto"/>
                        <w:left w:val="single" w:sz="2" w:space="0" w:color="auto"/>
                        <w:bottom w:val="single" w:sz="2" w:space="0" w:color="auto"/>
                        <w:right w:val="single" w:sz="2" w:space="0" w:color="auto"/>
                      </w:divBdr>
                      <w:divsChild>
                        <w:div w:id="106196332">
                          <w:marLeft w:val="0"/>
                          <w:marRight w:val="0"/>
                          <w:marTop w:val="0"/>
                          <w:marBottom w:val="0"/>
                          <w:divBdr>
                            <w:top w:val="single" w:sz="2" w:space="0" w:color="auto"/>
                            <w:left w:val="single" w:sz="2" w:space="0" w:color="auto"/>
                            <w:bottom w:val="single" w:sz="2" w:space="0" w:color="auto"/>
                            <w:right w:val="single" w:sz="2" w:space="0" w:color="auto"/>
                          </w:divBdr>
                          <w:divsChild>
                            <w:div w:id="642852790">
                              <w:marLeft w:val="0"/>
                              <w:marRight w:val="0"/>
                              <w:marTop w:val="0"/>
                              <w:marBottom w:val="0"/>
                              <w:divBdr>
                                <w:top w:val="single" w:sz="2" w:space="0" w:color="auto"/>
                                <w:left w:val="single" w:sz="2" w:space="0" w:color="auto"/>
                                <w:bottom w:val="single" w:sz="2" w:space="0" w:color="auto"/>
                                <w:right w:val="single" w:sz="2" w:space="0" w:color="auto"/>
                              </w:divBdr>
                              <w:divsChild>
                                <w:div w:id="2100759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1963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5446290">
          <w:marLeft w:val="0"/>
          <w:marRight w:val="0"/>
          <w:marTop w:val="0"/>
          <w:marBottom w:val="0"/>
          <w:divBdr>
            <w:top w:val="single" w:sz="2" w:space="0" w:color="auto"/>
            <w:left w:val="single" w:sz="2" w:space="0" w:color="auto"/>
            <w:bottom w:val="single" w:sz="2" w:space="0" w:color="auto"/>
            <w:right w:val="single" w:sz="2" w:space="0" w:color="auto"/>
          </w:divBdr>
          <w:divsChild>
            <w:div w:id="1716198562">
              <w:marLeft w:val="0"/>
              <w:marRight w:val="0"/>
              <w:marTop w:val="0"/>
              <w:marBottom w:val="0"/>
              <w:divBdr>
                <w:top w:val="single" w:sz="2" w:space="0" w:color="auto"/>
                <w:left w:val="single" w:sz="2" w:space="0" w:color="auto"/>
                <w:bottom w:val="single" w:sz="2" w:space="0" w:color="auto"/>
                <w:right w:val="single" w:sz="2" w:space="0" w:color="auto"/>
              </w:divBdr>
              <w:divsChild>
                <w:div w:id="564488907">
                  <w:marLeft w:val="0"/>
                  <w:marRight w:val="0"/>
                  <w:marTop w:val="0"/>
                  <w:marBottom w:val="0"/>
                  <w:divBdr>
                    <w:top w:val="single" w:sz="2" w:space="0" w:color="auto"/>
                    <w:left w:val="single" w:sz="2" w:space="0" w:color="auto"/>
                    <w:bottom w:val="single" w:sz="2" w:space="0" w:color="auto"/>
                    <w:right w:val="single" w:sz="2" w:space="0" w:color="auto"/>
                  </w:divBdr>
                  <w:divsChild>
                    <w:div w:id="2021395958">
                      <w:marLeft w:val="0"/>
                      <w:marRight w:val="0"/>
                      <w:marTop w:val="0"/>
                      <w:marBottom w:val="0"/>
                      <w:divBdr>
                        <w:top w:val="single" w:sz="2" w:space="0" w:color="auto"/>
                        <w:left w:val="single" w:sz="2" w:space="0" w:color="auto"/>
                        <w:bottom w:val="single" w:sz="2" w:space="0" w:color="auto"/>
                        <w:right w:val="single" w:sz="2" w:space="0" w:color="auto"/>
                      </w:divBdr>
                      <w:divsChild>
                        <w:div w:id="808327880">
                          <w:marLeft w:val="0"/>
                          <w:marRight w:val="0"/>
                          <w:marTop w:val="0"/>
                          <w:marBottom w:val="0"/>
                          <w:divBdr>
                            <w:top w:val="single" w:sz="2" w:space="0" w:color="auto"/>
                            <w:left w:val="single" w:sz="2" w:space="0" w:color="auto"/>
                            <w:bottom w:val="single" w:sz="2" w:space="0" w:color="auto"/>
                            <w:right w:val="single" w:sz="2" w:space="0" w:color="auto"/>
                          </w:divBdr>
                          <w:divsChild>
                            <w:div w:id="645431192">
                              <w:marLeft w:val="0"/>
                              <w:marRight w:val="0"/>
                              <w:marTop w:val="0"/>
                              <w:marBottom w:val="0"/>
                              <w:divBdr>
                                <w:top w:val="single" w:sz="2" w:space="0" w:color="auto"/>
                                <w:left w:val="single" w:sz="2" w:space="0" w:color="auto"/>
                                <w:bottom w:val="single" w:sz="2" w:space="0" w:color="auto"/>
                                <w:right w:val="single" w:sz="2" w:space="0" w:color="auto"/>
                              </w:divBdr>
                            </w:div>
                            <w:div w:id="1637563334">
                              <w:marLeft w:val="0"/>
                              <w:marRight w:val="0"/>
                              <w:marTop w:val="0"/>
                              <w:marBottom w:val="0"/>
                              <w:divBdr>
                                <w:top w:val="single" w:sz="2" w:space="0" w:color="auto"/>
                                <w:left w:val="single" w:sz="2" w:space="0" w:color="auto"/>
                                <w:bottom w:val="single" w:sz="2" w:space="0" w:color="auto"/>
                                <w:right w:val="single" w:sz="2" w:space="0" w:color="auto"/>
                              </w:divBdr>
                              <w:divsChild>
                                <w:div w:id="884877024">
                                  <w:marLeft w:val="0"/>
                                  <w:marRight w:val="0"/>
                                  <w:marTop w:val="0"/>
                                  <w:marBottom w:val="0"/>
                                  <w:divBdr>
                                    <w:top w:val="single" w:sz="2" w:space="0" w:color="auto"/>
                                    <w:left w:val="single" w:sz="2" w:space="0" w:color="auto"/>
                                    <w:bottom w:val="single" w:sz="2" w:space="0" w:color="auto"/>
                                    <w:right w:val="single" w:sz="2" w:space="0" w:color="auto"/>
                                  </w:divBdr>
                                  <w:divsChild>
                                    <w:div w:id="284851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4649759">
                  <w:marLeft w:val="15"/>
                  <w:marRight w:val="0"/>
                  <w:marTop w:val="0"/>
                  <w:marBottom w:val="0"/>
                  <w:divBdr>
                    <w:top w:val="single" w:sz="2" w:space="0" w:color="auto"/>
                    <w:left w:val="single" w:sz="2" w:space="0" w:color="auto"/>
                    <w:bottom w:val="single" w:sz="2" w:space="0" w:color="auto"/>
                    <w:right w:val="single" w:sz="2" w:space="0" w:color="auto"/>
                  </w:divBdr>
                  <w:divsChild>
                    <w:div w:id="2026205905">
                      <w:marLeft w:val="0"/>
                      <w:marRight w:val="0"/>
                      <w:marTop w:val="0"/>
                      <w:marBottom w:val="0"/>
                      <w:divBdr>
                        <w:top w:val="single" w:sz="2" w:space="0" w:color="auto"/>
                        <w:left w:val="single" w:sz="2" w:space="0" w:color="auto"/>
                        <w:bottom w:val="single" w:sz="2" w:space="0" w:color="auto"/>
                        <w:right w:val="single" w:sz="2" w:space="0" w:color="auto"/>
                      </w:divBdr>
                      <w:divsChild>
                        <w:div w:id="622930810">
                          <w:marLeft w:val="0"/>
                          <w:marRight w:val="0"/>
                          <w:marTop w:val="0"/>
                          <w:marBottom w:val="0"/>
                          <w:divBdr>
                            <w:top w:val="single" w:sz="2" w:space="0" w:color="auto"/>
                            <w:left w:val="single" w:sz="2" w:space="0" w:color="auto"/>
                            <w:bottom w:val="single" w:sz="2" w:space="0" w:color="auto"/>
                            <w:right w:val="single" w:sz="2" w:space="0" w:color="auto"/>
                          </w:divBdr>
                          <w:divsChild>
                            <w:div w:id="351032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3526399">
          <w:marLeft w:val="0"/>
          <w:marRight w:val="0"/>
          <w:marTop w:val="0"/>
          <w:marBottom w:val="0"/>
          <w:divBdr>
            <w:top w:val="single" w:sz="2" w:space="0" w:color="auto"/>
            <w:left w:val="single" w:sz="2" w:space="0" w:color="auto"/>
            <w:bottom w:val="single" w:sz="2" w:space="0" w:color="auto"/>
            <w:right w:val="single" w:sz="2" w:space="0" w:color="auto"/>
          </w:divBdr>
          <w:divsChild>
            <w:div w:id="1081416849">
              <w:marLeft w:val="0"/>
              <w:marRight w:val="0"/>
              <w:marTop w:val="0"/>
              <w:marBottom w:val="0"/>
              <w:divBdr>
                <w:top w:val="single" w:sz="2" w:space="0" w:color="auto"/>
                <w:left w:val="single" w:sz="2" w:space="0" w:color="auto"/>
                <w:bottom w:val="single" w:sz="2" w:space="0" w:color="auto"/>
                <w:right w:val="single" w:sz="2" w:space="0" w:color="auto"/>
              </w:divBdr>
              <w:divsChild>
                <w:div w:id="1829711026">
                  <w:marLeft w:val="0"/>
                  <w:marRight w:val="0"/>
                  <w:marTop w:val="0"/>
                  <w:marBottom w:val="0"/>
                  <w:divBdr>
                    <w:top w:val="single" w:sz="2" w:space="0" w:color="auto"/>
                    <w:left w:val="single" w:sz="2" w:space="0" w:color="auto"/>
                    <w:bottom w:val="single" w:sz="2" w:space="0" w:color="auto"/>
                    <w:right w:val="single" w:sz="2" w:space="0" w:color="auto"/>
                  </w:divBdr>
                  <w:divsChild>
                    <w:div w:id="72046304">
                      <w:marLeft w:val="0"/>
                      <w:marRight w:val="0"/>
                      <w:marTop w:val="0"/>
                      <w:marBottom w:val="0"/>
                      <w:divBdr>
                        <w:top w:val="single" w:sz="2" w:space="0" w:color="auto"/>
                        <w:left w:val="single" w:sz="2" w:space="0" w:color="auto"/>
                        <w:bottom w:val="single" w:sz="2" w:space="0" w:color="auto"/>
                        <w:right w:val="single" w:sz="2" w:space="0" w:color="auto"/>
                      </w:divBdr>
                      <w:divsChild>
                        <w:div w:id="314141980">
                          <w:marLeft w:val="0"/>
                          <w:marRight w:val="0"/>
                          <w:marTop w:val="0"/>
                          <w:marBottom w:val="0"/>
                          <w:divBdr>
                            <w:top w:val="single" w:sz="2" w:space="0" w:color="auto"/>
                            <w:left w:val="single" w:sz="2" w:space="0" w:color="auto"/>
                            <w:bottom w:val="single" w:sz="2" w:space="0" w:color="auto"/>
                            <w:right w:val="single" w:sz="2" w:space="0" w:color="auto"/>
                          </w:divBdr>
                          <w:divsChild>
                            <w:div w:id="971133521">
                              <w:marLeft w:val="0"/>
                              <w:marRight w:val="0"/>
                              <w:marTop w:val="0"/>
                              <w:marBottom w:val="0"/>
                              <w:divBdr>
                                <w:top w:val="single" w:sz="2" w:space="0" w:color="auto"/>
                                <w:left w:val="single" w:sz="2" w:space="0" w:color="auto"/>
                                <w:bottom w:val="single" w:sz="2" w:space="0" w:color="auto"/>
                                <w:right w:val="single" w:sz="2" w:space="0" w:color="auto"/>
                              </w:divBdr>
                              <w:divsChild>
                                <w:div w:id="1113286776">
                                  <w:marLeft w:val="0"/>
                                  <w:marRight w:val="0"/>
                                  <w:marTop w:val="0"/>
                                  <w:marBottom w:val="0"/>
                                  <w:divBdr>
                                    <w:top w:val="single" w:sz="2" w:space="0" w:color="auto"/>
                                    <w:left w:val="single" w:sz="2" w:space="0" w:color="auto"/>
                                    <w:bottom w:val="single" w:sz="2" w:space="0" w:color="auto"/>
                                    <w:right w:val="single" w:sz="2" w:space="0" w:color="auto"/>
                                  </w:divBdr>
                                  <w:divsChild>
                                    <w:div w:id="1189217209">
                                      <w:marLeft w:val="0"/>
                                      <w:marRight w:val="0"/>
                                      <w:marTop w:val="0"/>
                                      <w:marBottom w:val="0"/>
                                      <w:divBdr>
                                        <w:top w:val="single" w:sz="2" w:space="0" w:color="auto"/>
                                        <w:left w:val="single" w:sz="2" w:space="0" w:color="auto"/>
                                        <w:bottom w:val="single" w:sz="2" w:space="0" w:color="auto"/>
                                        <w:right w:val="single" w:sz="2" w:space="0" w:color="auto"/>
                                      </w:divBdr>
                                    </w:div>
                                    <w:div w:id="1179078470">
                                      <w:marLeft w:val="0"/>
                                      <w:marRight w:val="0"/>
                                      <w:marTop w:val="0"/>
                                      <w:marBottom w:val="0"/>
                                      <w:divBdr>
                                        <w:top w:val="single" w:sz="2" w:space="0" w:color="auto"/>
                                        <w:left w:val="single" w:sz="2" w:space="0" w:color="auto"/>
                                        <w:bottom w:val="single" w:sz="2" w:space="0" w:color="auto"/>
                                        <w:right w:val="single" w:sz="2" w:space="0" w:color="auto"/>
                                      </w:divBdr>
                                      <w:divsChild>
                                        <w:div w:id="1491558722">
                                          <w:marLeft w:val="0"/>
                                          <w:marRight w:val="0"/>
                                          <w:marTop w:val="0"/>
                                          <w:marBottom w:val="0"/>
                                          <w:divBdr>
                                            <w:top w:val="single" w:sz="2" w:space="0" w:color="auto"/>
                                            <w:left w:val="single" w:sz="2" w:space="0" w:color="auto"/>
                                            <w:bottom w:val="single" w:sz="2" w:space="0" w:color="auto"/>
                                            <w:right w:val="single" w:sz="2" w:space="0" w:color="auto"/>
                                          </w:divBdr>
                                        </w:div>
                                      </w:divsChild>
                                    </w:div>
                                    <w:div w:id="1627390834">
                                      <w:marLeft w:val="0"/>
                                      <w:marRight w:val="0"/>
                                      <w:marTop w:val="0"/>
                                      <w:marBottom w:val="0"/>
                                      <w:divBdr>
                                        <w:top w:val="single" w:sz="2" w:space="0" w:color="auto"/>
                                        <w:left w:val="single" w:sz="2" w:space="0" w:color="auto"/>
                                        <w:bottom w:val="single" w:sz="2" w:space="0" w:color="auto"/>
                                        <w:right w:val="single" w:sz="2" w:space="0" w:color="auto"/>
                                      </w:divBdr>
                                      <w:divsChild>
                                        <w:div w:id="138028513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989560209">
                                  <w:marLeft w:val="0"/>
                                  <w:marRight w:val="0"/>
                                  <w:marTop w:val="0"/>
                                  <w:marBottom w:val="0"/>
                                  <w:divBdr>
                                    <w:top w:val="single" w:sz="2" w:space="0" w:color="auto"/>
                                    <w:left w:val="single" w:sz="2" w:space="0" w:color="auto"/>
                                    <w:bottom w:val="single" w:sz="2" w:space="0" w:color="auto"/>
                                    <w:right w:val="single" w:sz="2" w:space="0" w:color="auto"/>
                                  </w:divBdr>
                                  <w:divsChild>
                                    <w:div w:id="472909809">
                                      <w:marLeft w:val="0"/>
                                      <w:marRight w:val="0"/>
                                      <w:marTop w:val="0"/>
                                      <w:marBottom w:val="0"/>
                                      <w:divBdr>
                                        <w:top w:val="single" w:sz="2" w:space="0" w:color="auto"/>
                                        <w:left w:val="single" w:sz="2" w:space="0" w:color="auto"/>
                                        <w:bottom w:val="single" w:sz="2" w:space="0" w:color="auto"/>
                                        <w:right w:val="single" w:sz="2" w:space="0" w:color="auto"/>
                                      </w:divBdr>
                                      <w:divsChild>
                                        <w:div w:id="647827527">
                                          <w:marLeft w:val="0"/>
                                          <w:marRight w:val="0"/>
                                          <w:marTop w:val="0"/>
                                          <w:marBottom w:val="0"/>
                                          <w:divBdr>
                                            <w:top w:val="single" w:sz="2" w:space="0" w:color="auto"/>
                                            <w:left w:val="single" w:sz="2" w:space="0" w:color="auto"/>
                                            <w:bottom w:val="single" w:sz="2" w:space="0" w:color="auto"/>
                                            <w:right w:val="single" w:sz="2" w:space="0" w:color="auto"/>
                                          </w:divBdr>
                                        </w:div>
                                        <w:div w:id="1919288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3837138">
                                  <w:marLeft w:val="0"/>
                                  <w:marRight w:val="0"/>
                                  <w:marTop w:val="0"/>
                                  <w:marBottom w:val="0"/>
                                  <w:divBdr>
                                    <w:top w:val="single" w:sz="2" w:space="0" w:color="auto"/>
                                    <w:left w:val="single" w:sz="2" w:space="0" w:color="auto"/>
                                    <w:bottom w:val="single" w:sz="2" w:space="0" w:color="auto"/>
                                    <w:right w:val="single" w:sz="2" w:space="0" w:color="auto"/>
                                  </w:divBdr>
                                  <w:divsChild>
                                    <w:div w:id="370232304">
                                      <w:marLeft w:val="0"/>
                                      <w:marRight w:val="0"/>
                                      <w:marTop w:val="0"/>
                                      <w:marBottom w:val="0"/>
                                      <w:divBdr>
                                        <w:top w:val="single" w:sz="2" w:space="0" w:color="auto"/>
                                        <w:left w:val="single" w:sz="2" w:space="0" w:color="auto"/>
                                        <w:bottom w:val="single" w:sz="2" w:space="0" w:color="auto"/>
                                        <w:right w:val="single" w:sz="2" w:space="0" w:color="auto"/>
                                      </w:divBdr>
                                      <w:divsChild>
                                        <w:div w:id="1294404961">
                                          <w:marLeft w:val="0"/>
                                          <w:marRight w:val="0"/>
                                          <w:marTop w:val="0"/>
                                          <w:marBottom w:val="0"/>
                                          <w:divBdr>
                                            <w:top w:val="single" w:sz="2" w:space="0" w:color="auto"/>
                                            <w:left w:val="single" w:sz="2" w:space="0" w:color="auto"/>
                                            <w:bottom w:val="single" w:sz="2" w:space="0" w:color="auto"/>
                                            <w:right w:val="single" w:sz="2" w:space="0" w:color="auto"/>
                                          </w:divBdr>
                                        </w:div>
                                        <w:div w:id="1173299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9262430">
                                  <w:marLeft w:val="0"/>
                                  <w:marRight w:val="0"/>
                                  <w:marTop w:val="0"/>
                                  <w:marBottom w:val="0"/>
                                  <w:divBdr>
                                    <w:top w:val="single" w:sz="2" w:space="0" w:color="auto"/>
                                    <w:left w:val="single" w:sz="2" w:space="0" w:color="auto"/>
                                    <w:bottom w:val="single" w:sz="2" w:space="0" w:color="auto"/>
                                    <w:right w:val="single" w:sz="2" w:space="0" w:color="auto"/>
                                  </w:divBdr>
                                  <w:divsChild>
                                    <w:div w:id="271282593">
                                      <w:marLeft w:val="0"/>
                                      <w:marRight w:val="0"/>
                                      <w:marTop w:val="0"/>
                                      <w:marBottom w:val="0"/>
                                      <w:divBdr>
                                        <w:top w:val="single" w:sz="2" w:space="0" w:color="auto"/>
                                        <w:left w:val="single" w:sz="2" w:space="0" w:color="auto"/>
                                        <w:bottom w:val="single" w:sz="2" w:space="0" w:color="auto"/>
                                        <w:right w:val="single" w:sz="2" w:space="0" w:color="auto"/>
                                      </w:divBdr>
                                    </w:div>
                                    <w:div w:id="662243070">
                                      <w:marLeft w:val="0"/>
                                      <w:marRight w:val="0"/>
                                      <w:marTop w:val="0"/>
                                      <w:marBottom w:val="0"/>
                                      <w:divBdr>
                                        <w:top w:val="single" w:sz="2" w:space="0" w:color="auto"/>
                                        <w:left w:val="single" w:sz="2" w:space="0" w:color="auto"/>
                                        <w:bottom w:val="single" w:sz="2" w:space="0" w:color="auto"/>
                                        <w:right w:val="single" w:sz="2" w:space="0" w:color="auto"/>
                                      </w:divBdr>
                                      <w:divsChild>
                                        <w:div w:id="1783567733">
                                          <w:marLeft w:val="0"/>
                                          <w:marRight w:val="0"/>
                                          <w:marTop w:val="0"/>
                                          <w:marBottom w:val="0"/>
                                          <w:divBdr>
                                            <w:top w:val="single" w:sz="2" w:space="0" w:color="auto"/>
                                            <w:left w:val="single" w:sz="2" w:space="0" w:color="auto"/>
                                            <w:bottom w:val="single" w:sz="2" w:space="0" w:color="auto"/>
                                            <w:right w:val="single" w:sz="2" w:space="0" w:color="auto"/>
                                          </w:divBdr>
                                        </w:div>
                                      </w:divsChild>
                                    </w:div>
                                    <w:div w:id="1959026122">
                                      <w:marLeft w:val="0"/>
                                      <w:marRight w:val="0"/>
                                      <w:marTop w:val="0"/>
                                      <w:marBottom w:val="0"/>
                                      <w:divBdr>
                                        <w:top w:val="single" w:sz="2" w:space="0" w:color="auto"/>
                                        <w:left w:val="single" w:sz="2" w:space="0" w:color="auto"/>
                                        <w:bottom w:val="single" w:sz="2" w:space="0" w:color="auto"/>
                                        <w:right w:val="single" w:sz="2" w:space="0" w:color="auto"/>
                                      </w:divBdr>
                                      <w:divsChild>
                                        <w:div w:id="109891429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08811044">
                                  <w:marLeft w:val="0"/>
                                  <w:marRight w:val="0"/>
                                  <w:marTop w:val="0"/>
                                  <w:marBottom w:val="0"/>
                                  <w:divBdr>
                                    <w:top w:val="single" w:sz="2" w:space="0" w:color="auto"/>
                                    <w:left w:val="single" w:sz="2" w:space="0" w:color="auto"/>
                                    <w:bottom w:val="single" w:sz="2" w:space="0" w:color="auto"/>
                                    <w:right w:val="single" w:sz="2" w:space="0" w:color="auto"/>
                                  </w:divBdr>
                                  <w:divsChild>
                                    <w:div w:id="11996190">
                                      <w:marLeft w:val="0"/>
                                      <w:marRight w:val="0"/>
                                      <w:marTop w:val="0"/>
                                      <w:marBottom w:val="0"/>
                                      <w:divBdr>
                                        <w:top w:val="single" w:sz="2" w:space="0" w:color="auto"/>
                                        <w:left w:val="single" w:sz="2" w:space="0" w:color="auto"/>
                                        <w:bottom w:val="single" w:sz="2" w:space="0" w:color="auto"/>
                                        <w:right w:val="single" w:sz="2" w:space="0" w:color="auto"/>
                                      </w:divBdr>
                                    </w:div>
                                    <w:div w:id="913508694">
                                      <w:marLeft w:val="0"/>
                                      <w:marRight w:val="0"/>
                                      <w:marTop w:val="0"/>
                                      <w:marBottom w:val="0"/>
                                      <w:divBdr>
                                        <w:top w:val="single" w:sz="2" w:space="0" w:color="auto"/>
                                        <w:left w:val="single" w:sz="2" w:space="0" w:color="auto"/>
                                        <w:bottom w:val="single" w:sz="2" w:space="0" w:color="auto"/>
                                        <w:right w:val="single" w:sz="2" w:space="0" w:color="auto"/>
                                      </w:divBdr>
                                      <w:divsChild>
                                        <w:div w:id="1843473245">
                                          <w:marLeft w:val="0"/>
                                          <w:marRight w:val="0"/>
                                          <w:marTop w:val="0"/>
                                          <w:marBottom w:val="0"/>
                                          <w:divBdr>
                                            <w:top w:val="single" w:sz="2" w:space="0" w:color="auto"/>
                                            <w:left w:val="single" w:sz="2" w:space="0" w:color="auto"/>
                                            <w:bottom w:val="single" w:sz="2" w:space="0" w:color="auto"/>
                                            <w:right w:val="single" w:sz="2" w:space="0" w:color="auto"/>
                                          </w:divBdr>
                                        </w:div>
                                      </w:divsChild>
                                    </w:div>
                                    <w:div w:id="229194359">
                                      <w:marLeft w:val="0"/>
                                      <w:marRight w:val="0"/>
                                      <w:marTop w:val="0"/>
                                      <w:marBottom w:val="0"/>
                                      <w:divBdr>
                                        <w:top w:val="single" w:sz="2" w:space="0" w:color="auto"/>
                                        <w:left w:val="single" w:sz="2" w:space="0" w:color="auto"/>
                                        <w:bottom w:val="single" w:sz="2" w:space="0" w:color="auto"/>
                                        <w:right w:val="single" w:sz="2" w:space="0" w:color="auto"/>
                                      </w:divBdr>
                                      <w:divsChild>
                                        <w:div w:id="61502214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836265194">
                      <w:marLeft w:val="0"/>
                      <w:marRight w:val="0"/>
                      <w:marTop w:val="0"/>
                      <w:marBottom w:val="0"/>
                      <w:divBdr>
                        <w:top w:val="single" w:sz="2" w:space="0" w:color="auto"/>
                        <w:left w:val="single" w:sz="2" w:space="0" w:color="auto"/>
                        <w:bottom w:val="single" w:sz="2" w:space="0" w:color="auto"/>
                        <w:right w:val="single" w:sz="2" w:space="0" w:color="auto"/>
                      </w:divBdr>
                      <w:divsChild>
                        <w:div w:id="1484396313">
                          <w:marLeft w:val="0"/>
                          <w:marRight w:val="0"/>
                          <w:marTop w:val="0"/>
                          <w:marBottom w:val="0"/>
                          <w:divBdr>
                            <w:top w:val="single" w:sz="2" w:space="0" w:color="auto"/>
                            <w:left w:val="single" w:sz="2" w:space="0" w:color="auto"/>
                            <w:bottom w:val="single" w:sz="2" w:space="0" w:color="auto"/>
                            <w:right w:val="single" w:sz="2" w:space="0" w:color="auto"/>
                          </w:divBdr>
                          <w:divsChild>
                            <w:div w:id="1330600552">
                              <w:marLeft w:val="0"/>
                              <w:marRight w:val="0"/>
                              <w:marTop w:val="0"/>
                              <w:marBottom w:val="0"/>
                              <w:divBdr>
                                <w:top w:val="single" w:sz="2" w:space="0" w:color="auto"/>
                                <w:left w:val="single" w:sz="2" w:space="0" w:color="auto"/>
                                <w:bottom w:val="single" w:sz="2" w:space="0" w:color="auto"/>
                                <w:right w:val="single" w:sz="2" w:space="0" w:color="auto"/>
                              </w:divBdr>
                              <w:divsChild>
                                <w:div w:id="1978560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4692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32915361">
      <w:bodyDiv w:val="1"/>
      <w:marLeft w:val="0"/>
      <w:marRight w:val="0"/>
      <w:marTop w:val="0"/>
      <w:marBottom w:val="0"/>
      <w:divBdr>
        <w:top w:val="none" w:sz="0" w:space="0" w:color="auto"/>
        <w:left w:val="none" w:sz="0" w:space="0" w:color="auto"/>
        <w:bottom w:val="none" w:sz="0" w:space="0" w:color="auto"/>
        <w:right w:val="none" w:sz="0" w:space="0" w:color="auto"/>
      </w:divBdr>
      <w:divsChild>
        <w:div w:id="1430395516">
          <w:marLeft w:val="0"/>
          <w:marRight w:val="0"/>
          <w:marTop w:val="0"/>
          <w:marBottom w:val="0"/>
          <w:divBdr>
            <w:top w:val="none" w:sz="0" w:space="0" w:color="auto"/>
            <w:left w:val="none" w:sz="0" w:space="0" w:color="auto"/>
            <w:bottom w:val="none" w:sz="0" w:space="0" w:color="auto"/>
            <w:right w:val="none" w:sz="0" w:space="0" w:color="auto"/>
          </w:divBdr>
          <w:divsChild>
            <w:div w:id="1664577993">
              <w:marLeft w:val="0"/>
              <w:marRight w:val="0"/>
              <w:marTop w:val="0"/>
              <w:marBottom w:val="0"/>
              <w:divBdr>
                <w:top w:val="none" w:sz="0" w:space="0" w:color="auto"/>
                <w:left w:val="none" w:sz="0" w:space="0" w:color="auto"/>
                <w:bottom w:val="none" w:sz="0" w:space="0" w:color="auto"/>
                <w:right w:val="none" w:sz="0" w:space="0" w:color="auto"/>
              </w:divBdr>
              <w:divsChild>
                <w:div w:id="807625484">
                  <w:marLeft w:val="0"/>
                  <w:marRight w:val="0"/>
                  <w:marTop w:val="0"/>
                  <w:marBottom w:val="0"/>
                  <w:divBdr>
                    <w:top w:val="none" w:sz="0" w:space="0" w:color="auto"/>
                    <w:left w:val="none" w:sz="0" w:space="0" w:color="auto"/>
                    <w:bottom w:val="none" w:sz="0" w:space="0" w:color="auto"/>
                    <w:right w:val="none" w:sz="0" w:space="0" w:color="auto"/>
                  </w:divBdr>
                  <w:divsChild>
                    <w:div w:id="1796213522">
                      <w:marLeft w:val="0"/>
                      <w:marRight w:val="0"/>
                      <w:marTop w:val="0"/>
                      <w:marBottom w:val="0"/>
                      <w:divBdr>
                        <w:top w:val="none" w:sz="0" w:space="0" w:color="auto"/>
                        <w:left w:val="none" w:sz="0" w:space="0" w:color="auto"/>
                        <w:bottom w:val="none" w:sz="0" w:space="0" w:color="auto"/>
                        <w:right w:val="none" w:sz="0" w:space="0" w:color="auto"/>
                      </w:divBdr>
                      <w:divsChild>
                        <w:div w:id="633756629">
                          <w:marLeft w:val="0"/>
                          <w:marRight w:val="0"/>
                          <w:marTop w:val="0"/>
                          <w:marBottom w:val="0"/>
                          <w:divBdr>
                            <w:top w:val="none" w:sz="0" w:space="0" w:color="auto"/>
                            <w:left w:val="none" w:sz="0" w:space="0" w:color="auto"/>
                            <w:bottom w:val="none" w:sz="0" w:space="0" w:color="auto"/>
                            <w:right w:val="none" w:sz="0" w:space="0" w:color="auto"/>
                          </w:divBdr>
                          <w:divsChild>
                            <w:div w:id="1187139994">
                              <w:marLeft w:val="0"/>
                              <w:marRight w:val="0"/>
                              <w:marTop w:val="0"/>
                              <w:marBottom w:val="0"/>
                              <w:divBdr>
                                <w:top w:val="none" w:sz="0" w:space="0" w:color="auto"/>
                                <w:left w:val="none" w:sz="0" w:space="0" w:color="auto"/>
                                <w:bottom w:val="none" w:sz="0" w:space="0" w:color="auto"/>
                                <w:right w:val="none" w:sz="0" w:space="0" w:color="auto"/>
                              </w:divBdr>
                            </w:div>
                          </w:divsChild>
                        </w:div>
                        <w:div w:id="4937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8980">
          <w:marLeft w:val="0"/>
          <w:marRight w:val="0"/>
          <w:marTop w:val="0"/>
          <w:marBottom w:val="0"/>
          <w:divBdr>
            <w:top w:val="none" w:sz="0" w:space="0" w:color="auto"/>
            <w:left w:val="none" w:sz="0" w:space="0" w:color="auto"/>
            <w:bottom w:val="none" w:sz="0" w:space="0" w:color="auto"/>
            <w:right w:val="none" w:sz="0" w:space="0" w:color="auto"/>
          </w:divBdr>
          <w:divsChild>
            <w:div w:id="615873411">
              <w:marLeft w:val="0"/>
              <w:marRight w:val="0"/>
              <w:marTop w:val="0"/>
              <w:marBottom w:val="0"/>
              <w:divBdr>
                <w:top w:val="none" w:sz="0" w:space="0" w:color="auto"/>
                <w:left w:val="none" w:sz="0" w:space="0" w:color="auto"/>
                <w:bottom w:val="none" w:sz="0" w:space="0" w:color="auto"/>
                <w:right w:val="none" w:sz="0" w:space="0" w:color="auto"/>
              </w:divBdr>
              <w:divsChild>
                <w:div w:id="672413447">
                  <w:marLeft w:val="0"/>
                  <w:marRight w:val="0"/>
                  <w:marTop w:val="0"/>
                  <w:marBottom w:val="0"/>
                  <w:divBdr>
                    <w:top w:val="none" w:sz="0" w:space="0" w:color="auto"/>
                    <w:left w:val="none" w:sz="0" w:space="0" w:color="auto"/>
                    <w:bottom w:val="none" w:sz="0" w:space="0" w:color="auto"/>
                    <w:right w:val="none" w:sz="0" w:space="0" w:color="auto"/>
                  </w:divBdr>
                  <w:divsChild>
                    <w:div w:id="1206068311">
                      <w:marLeft w:val="0"/>
                      <w:marRight w:val="0"/>
                      <w:marTop w:val="0"/>
                      <w:marBottom w:val="0"/>
                      <w:divBdr>
                        <w:top w:val="none" w:sz="0" w:space="0" w:color="auto"/>
                        <w:left w:val="none" w:sz="0" w:space="0" w:color="auto"/>
                        <w:bottom w:val="none" w:sz="0" w:space="0" w:color="auto"/>
                        <w:right w:val="none" w:sz="0" w:space="0" w:color="auto"/>
                      </w:divBdr>
                      <w:divsChild>
                        <w:div w:id="1355809400">
                          <w:marLeft w:val="0"/>
                          <w:marRight w:val="0"/>
                          <w:marTop w:val="0"/>
                          <w:marBottom w:val="0"/>
                          <w:divBdr>
                            <w:top w:val="none" w:sz="0" w:space="0" w:color="auto"/>
                            <w:left w:val="none" w:sz="0" w:space="0" w:color="auto"/>
                            <w:bottom w:val="none" w:sz="0" w:space="0" w:color="auto"/>
                            <w:right w:val="none" w:sz="0" w:space="0" w:color="auto"/>
                          </w:divBdr>
                          <w:divsChild>
                            <w:div w:id="962270862">
                              <w:marLeft w:val="0"/>
                              <w:marRight w:val="0"/>
                              <w:marTop w:val="0"/>
                              <w:marBottom w:val="0"/>
                              <w:divBdr>
                                <w:top w:val="none" w:sz="0" w:space="0" w:color="auto"/>
                                <w:left w:val="none" w:sz="0" w:space="0" w:color="auto"/>
                                <w:bottom w:val="none" w:sz="0" w:space="0" w:color="auto"/>
                                <w:right w:val="none" w:sz="0" w:space="0" w:color="auto"/>
                              </w:divBdr>
                              <w:divsChild>
                                <w:div w:id="255674137">
                                  <w:marLeft w:val="0"/>
                                  <w:marRight w:val="0"/>
                                  <w:marTop w:val="0"/>
                                  <w:marBottom w:val="0"/>
                                  <w:divBdr>
                                    <w:top w:val="none" w:sz="0" w:space="0" w:color="auto"/>
                                    <w:left w:val="none" w:sz="0" w:space="0" w:color="auto"/>
                                    <w:bottom w:val="none" w:sz="0" w:space="0" w:color="auto"/>
                                    <w:right w:val="none" w:sz="0" w:space="0" w:color="auto"/>
                                  </w:divBdr>
                                  <w:divsChild>
                                    <w:div w:id="307055114">
                                      <w:marLeft w:val="0"/>
                                      <w:marRight w:val="0"/>
                                      <w:marTop w:val="0"/>
                                      <w:marBottom w:val="0"/>
                                      <w:divBdr>
                                        <w:top w:val="none" w:sz="0" w:space="0" w:color="auto"/>
                                        <w:left w:val="none" w:sz="0" w:space="0" w:color="auto"/>
                                        <w:bottom w:val="none" w:sz="0" w:space="0" w:color="auto"/>
                                        <w:right w:val="none" w:sz="0" w:space="0" w:color="auto"/>
                                      </w:divBdr>
                                      <w:divsChild>
                                        <w:div w:id="680208775">
                                          <w:marLeft w:val="0"/>
                                          <w:marRight w:val="0"/>
                                          <w:marTop w:val="0"/>
                                          <w:marBottom w:val="0"/>
                                          <w:divBdr>
                                            <w:top w:val="none" w:sz="0" w:space="0" w:color="auto"/>
                                            <w:left w:val="none" w:sz="0" w:space="0" w:color="auto"/>
                                            <w:bottom w:val="none" w:sz="0" w:space="0" w:color="auto"/>
                                            <w:right w:val="none" w:sz="0" w:space="0" w:color="auto"/>
                                          </w:divBdr>
                                        </w:div>
                                        <w:div w:id="7320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2177">
                                  <w:marLeft w:val="0"/>
                                  <w:marRight w:val="0"/>
                                  <w:marTop w:val="0"/>
                                  <w:marBottom w:val="0"/>
                                  <w:divBdr>
                                    <w:top w:val="none" w:sz="0" w:space="0" w:color="auto"/>
                                    <w:left w:val="none" w:sz="0" w:space="0" w:color="auto"/>
                                    <w:bottom w:val="none" w:sz="0" w:space="0" w:color="auto"/>
                                    <w:right w:val="none" w:sz="0" w:space="0" w:color="auto"/>
                                  </w:divBdr>
                                  <w:divsChild>
                                    <w:div w:id="685400011">
                                      <w:marLeft w:val="0"/>
                                      <w:marRight w:val="0"/>
                                      <w:marTop w:val="0"/>
                                      <w:marBottom w:val="0"/>
                                      <w:divBdr>
                                        <w:top w:val="none" w:sz="0" w:space="0" w:color="auto"/>
                                        <w:left w:val="none" w:sz="0" w:space="0" w:color="auto"/>
                                        <w:bottom w:val="none" w:sz="0" w:space="0" w:color="auto"/>
                                        <w:right w:val="none" w:sz="0" w:space="0" w:color="auto"/>
                                      </w:divBdr>
                                    </w:div>
                                    <w:div w:id="1298025673">
                                      <w:marLeft w:val="0"/>
                                      <w:marRight w:val="0"/>
                                      <w:marTop w:val="0"/>
                                      <w:marBottom w:val="0"/>
                                      <w:divBdr>
                                        <w:top w:val="none" w:sz="0" w:space="0" w:color="auto"/>
                                        <w:left w:val="none" w:sz="0" w:space="0" w:color="auto"/>
                                        <w:bottom w:val="none" w:sz="0" w:space="0" w:color="auto"/>
                                        <w:right w:val="none" w:sz="0" w:space="0" w:color="auto"/>
                                      </w:divBdr>
                                      <w:divsChild>
                                        <w:div w:id="134375580">
                                          <w:marLeft w:val="0"/>
                                          <w:marRight w:val="0"/>
                                          <w:marTop w:val="0"/>
                                          <w:marBottom w:val="0"/>
                                          <w:divBdr>
                                            <w:top w:val="none" w:sz="0" w:space="0" w:color="auto"/>
                                            <w:left w:val="none" w:sz="0" w:space="0" w:color="auto"/>
                                            <w:bottom w:val="none" w:sz="0" w:space="0" w:color="auto"/>
                                            <w:right w:val="none" w:sz="0" w:space="0" w:color="auto"/>
                                          </w:divBdr>
                                        </w:div>
                                      </w:divsChild>
                                    </w:div>
                                    <w:div w:id="313266800">
                                      <w:marLeft w:val="0"/>
                                      <w:marRight w:val="0"/>
                                      <w:marTop w:val="0"/>
                                      <w:marBottom w:val="0"/>
                                      <w:divBdr>
                                        <w:top w:val="none" w:sz="0" w:space="0" w:color="auto"/>
                                        <w:left w:val="none" w:sz="0" w:space="0" w:color="auto"/>
                                        <w:bottom w:val="none" w:sz="0" w:space="0" w:color="auto"/>
                                        <w:right w:val="none" w:sz="0" w:space="0" w:color="auto"/>
                                      </w:divBdr>
                                      <w:divsChild>
                                        <w:div w:id="18135960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354086">
                                  <w:marLeft w:val="0"/>
                                  <w:marRight w:val="0"/>
                                  <w:marTop w:val="0"/>
                                  <w:marBottom w:val="0"/>
                                  <w:divBdr>
                                    <w:top w:val="none" w:sz="0" w:space="0" w:color="auto"/>
                                    <w:left w:val="none" w:sz="0" w:space="0" w:color="auto"/>
                                    <w:bottom w:val="none" w:sz="0" w:space="0" w:color="auto"/>
                                    <w:right w:val="none" w:sz="0" w:space="0" w:color="auto"/>
                                  </w:divBdr>
                                  <w:divsChild>
                                    <w:div w:id="748767915">
                                      <w:marLeft w:val="0"/>
                                      <w:marRight w:val="0"/>
                                      <w:marTop w:val="0"/>
                                      <w:marBottom w:val="0"/>
                                      <w:divBdr>
                                        <w:top w:val="none" w:sz="0" w:space="0" w:color="auto"/>
                                        <w:left w:val="none" w:sz="0" w:space="0" w:color="auto"/>
                                        <w:bottom w:val="none" w:sz="0" w:space="0" w:color="auto"/>
                                        <w:right w:val="none" w:sz="0" w:space="0" w:color="auto"/>
                                      </w:divBdr>
                                    </w:div>
                                    <w:div w:id="889611629">
                                      <w:marLeft w:val="0"/>
                                      <w:marRight w:val="0"/>
                                      <w:marTop w:val="0"/>
                                      <w:marBottom w:val="0"/>
                                      <w:divBdr>
                                        <w:top w:val="none" w:sz="0" w:space="0" w:color="auto"/>
                                        <w:left w:val="none" w:sz="0" w:space="0" w:color="auto"/>
                                        <w:bottom w:val="none" w:sz="0" w:space="0" w:color="auto"/>
                                        <w:right w:val="none" w:sz="0" w:space="0" w:color="auto"/>
                                      </w:divBdr>
                                      <w:divsChild>
                                        <w:div w:id="466359092">
                                          <w:marLeft w:val="0"/>
                                          <w:marRight w:val="0"/>
                                          <w:marTop w:val="0"/>
                                          <w:marBottom w:val="0"/>
                                          <w:divBdr>
                                            <w:top w:val="none" w:sz="0" w:space="0" w:color="auto"/>
                                            <w:left w:val="none" w:sz="0" w:space="0" w:color="auto"/>
                                            <w:bottom w:val="none" w:sz="0" w:space="0" w:color="auto"/>
                                            <w:right w:val="none" w:sz="0" w:space="0" w:color="auto"/>
                                          </w:divBdr>
                                        </w:div>
                                      </w:divsChild>
                                    </w:div>
                                    <w:div w:id="1169297260">
                                      <w:marLeft w:val="0"/>
                                      <w:marRight w:val="0"/>
                                      <w:marTop w:val="0"/>
                                      <w:marBottom w:val="0"/>
                                      <w:divBdr>
                                        <w:top w:val="none" w:sz="0" w:space="0" w:color="auto"/>
                                        <w:left w:val="none" w:sz="0" w:space="0" w:color="auto"/>
                                        <w:bottom w:val="none" w:sz="0" w:space="0" w:color="auto"/>
                                        <w:right w:val="none" w:sz="0" w:space="0" w:color="auto"/>
                                      </w:divBdr>
                                      <w:divsChild>
                                        <w:div w:id="7567491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846073">
      <w:bodyDiv w:val="1"/>
      <w:marLeft w:val="0"/>
      <w:marRight w:val="0"/>
      <w:marTop w:val="0"/>
      <w:marBottom w:val="0"/>
      <w:divBdr>
        <w:top w:val="none" w:sz="0" w:space="0" w:color="auto"/>
        <w:left w:val="none" w:sz="0" w:space="0" w:color="auto"/>
        <w:bottom w:val="none" w:sz="0" w:space="0" w:color="auto"/>
        <w:right w:val="none" w:sz="0" w:space="0" w:color="auto"/>
      </w:divBdr>
      <w:divsChild>
        <w:div w:id="454952016">
          <w:marLeft w:val="0"/>
          <w:marRight w:val="0"/>
          <w:marTop w:val="0"/>
          <w:marBottom w:val="0"/>
          <w:divBdr>
            <w:top w:val="none" w:sz="0" w:space="0" w:color="auto"/>
            <w:left w:val="none" w:sz="0" w:space="0" w:color="auto"/>
            <w:bottom w:val="none" w:sz="0" w:space="0" w:color="auto"/>
            <w:right w:val="none" w:sz="0" w:space="0" w:color="auto"/>
          </w:divBdr>
          <w:divsChild>
            <w:div w:id="309404245">
              <w:marLeft w:val="0"/>
              <w:marRight w:val="0"/>
              <w:marTop w:val="0"/>
              <w:marBottom w:val="0"/>
              <w:divBdr>
                <w:top w:val="none" w:sz="0" w:space="0" w:color="auto"/>
                <w:left w:val="none" w:sz="0" w:space="0" w:color="auto"/>
                <w:bottom w:val="none" w:sz="0" w:space="0" w:color="auto"/>
                <w:right w:val="none" w:sz="0" w:space="0" w:color="auto"/>
              </w:divBdr>
              <w:divsChild>
                <w:div w:id="509419159">
                  <w:marLeft w:val="0"/>
                  <w:marRight w:val="0"/>
                  <w:marTop w:val="0"/>
                  <w:marBottom w:val="0"/>
                  <w:divBdr>
                    <w:top w:val="none" w:sz="0" w:space="0" w:color="auto"/>
                    <w:left w:val="none" w:sz="0" w:space="0" w:color="auto"/>
                    <w:bottom w:val="none" w:sz="0" w:space="0" w:color="auto"/>
                    <w:right w:val="none" w:sz="0" w:space="0" w:color="auto"/>
                  </w:divBdr>
                  <w:divsChild>
                    <w:div w:id="1228345963">
                      <w:marLeft w:val="0"/>
                      <w:marRight w:val="0"/>
                      <w:marTop w:val="0"/>
                      <w:marBottom w:val="0"/>
                      <w:divBdr>
                        <w:top w:val="none" w:sz="0" w:space="0" w:color="auto"/>
                        <w:left w:val="none" w:sz="0" w:space="0" w:color="auto"/>
                        <w:bottom w:val="none" w:sz="0" w:space="0" w:color="auto"/>
                        <w:right w:val="none" w:sz="0" w:space="0" w:color="auto"/>
                      </w:divBdr>
                      <w:divsChild>
                        <w:div w:id="109905962">
                          <w:marLeft w:val="0"/>
                          <w:marRight w:val="0"/>
                          <w:marTop w:val="0"/>
                          <w:marBottom w:val="0"/>
                          <w:divBdr>
                            <w:top w:val="none" w:sz="0" w:space="0" w:color="auto"/>
                            <w:left w:val="none" w:sz="0" w:space="0" w:color="auto"/>
                            <w:bottom w:val="none" w:sz="0" w:space="0" w:color="auto"/>
                            <w:right w:val="none" w:sz="0" w:space="0" w:color="auto"/>
                          </w:divBdr>
                          <w:divsChild>
                            <w:div w:id="524907257">
                              <w:marLeft w:val="0"/>
                              <w:marRight w:val="0"/>
                              <w:marTop w:val="0"/>
                              <w:marBottom w:val="0"/>
                              <w:divBdr>
                                <w:top w:val="none" w:sz="0" w:space="0" w:color="auto"/>
                                <w:left w:val="none" w:sz="0" w:space="0" w:color="auto"/>
                                <w:bottom w:val="none" w:sz="0" w:space="0" w:color="auto"/>
                                <w:right w:val="none" w:sz="0" w:space="0" w:color="auto"/>
                              </w:divBdr>
                            </w:div>
                            <w:div w:id="1085997757">
                              <w:marLeft w:val="0"/>
                              <w:marRight w:val="0"/>
                              <w:marTop w:val="0"/>
                              <w:marBottom w:val="0"/>
                              <w:divBdr>
                                <w:top w:val="none" w:sz="0" w:space="0" w:color="auto"/>
                                <w:left w:val="none" w:sz="0" w:space="0" w:color="auto"/>
                                <w:bottom w:val="none" w:sz="0" w:space="0" w:color="auto"/>
                                <w:right w:val="none" w:sz="0" w:space="0" w:color="auto"/>
                              </w:divBdr>
                              <w:divsChild>
                                <w:div w:id="1403066495">
                                  <w:marLeft w:val="0"/>
                                  <w:marRight w:val="0"/>
                                  <w:marTop w:val="0"/>
                                  <w:marBottom w:val="0"/>
                                  <w:divBdr>
                                    <w:top w:val="none" w:sz="0" w:space="0" w:color="auto"/>
                                    <w:left w:val="none" w:sz="0" w:space="0" w:color="auto"/>
                                    <w:bottom w:val="none" w:sz="0" w:space="0" w:color="auto"/>
                                    <w:right w:val="none" w:sz="0" w:space="0" w:color="auto"/>
                                  </w:divBdr>
                                  <w:divsChild>
                                    <w:div w:id="173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572608">
                  <w:marLeft w:val="0"/>
                  <w:marRight w:val="0"/>
                  <w:marTop w:val="0"/>
                  <w:marBottom w:val="0"/>
                  <w:divBdr>
                    <w:top w:val="none" w:sz="0" w:space="0" w:color="auto"/>
                    <w:left w:val="none" w:sz="0" w:space="0" w:color="auto"/>
                    <w:bottom w:val="none" w:sz="0" w:space="0" w:color="auto"/>
                    <w:right w:val="none" w:sz="0" w:space="0" w:color="auto"/>
                  </w:divBdr>
                  <w:divsChild>
                    <w:div w:id="1104348641">
                      <w:marLeft w:val="0"/>
                      <w:marRight w:val="0"/>
                      <w:marTop w:val="0"/>
                      <w:marBottom w:val="0"/>
                      <w:divBdr>
                        <w:top w:val="none" w:sz="0" w:space="0" w:color="auto"/>
                        <w:left w:val="none" w:sz="0" w:space="0" w:color="auto"/>
                        <w:bottom w:val="none" w:sz="0" w:space="0" w:color="auto"/>
                        <w:right w:val="none" w:sz="0" w:space="0" w:color="auto"/>
                      </w:divBdr>
                      <w:divsChild>
                        <w:div w:id="1727608178">
                          <w:marLeft w:val="0"/>
                          <w:marRight w:val="0"/>
                          <w:marTop w:val="0"/>
                          <w:marBottom w:val="0"/>
                          <w:divBdr>
                            <w:top w:val="none" w:sz="0" w:space="0" w:color="auto"/>
                            <w:left w:val="none" w:sz="0" w:space="0" w:color="auto"/>
                            <w:bottom w:val="none" w:sz="0" w:space="0" w:color="auto"/>
                            <w:right w:val="none" w:sz="0" w:space="0" w:color="auto"/>
                          </w:divBdr>
                          <w:divsChild>
                            <w:div w:id="613023780">
                              <w:marLeft w:val="0"/>
                              <w:marRight w:val="0"/>
                              <w:marTop w:val="0"/>
                              <w:marBottom w:val="0"/>
                              <w:divBdr>
                                <w:top w:val="none" w:sz="0" w:space="0" w:color="auto"/>
                                <w:left w:val="none" w:sz="0" w:space="0" w:color="auto"/>
                                <w:bottom w:val="none" w:sz="0" w:space="0" w:color="auto"/>
                                <w:right w:val="none" w:sz="0" w:space="0" w:color="auto"/>
                              </w:divBdr>
                            </w:div>
                          </w:divsChild>
                        </w:div>
                        <w:div w:id="17112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5243">
          <w:marLeft w:val="0"/>
          <w:marRight w:val="0"/>
          <w:marTop w:val="0"/>
          <w:marBottom w:val="0"/>
          <w:divBdr>
            <w:top w:val="none" w:sz="0" w:space="0" w:color="auto"/>
            <w:left w:val="none" w:sz="0" w:space="0" w:color="auto"/>
            <w:bottom w:val="none" w:sz="0" w:space="0" w:color="auto"/>
            <w:right w:val="none" w:sz="0" w:space="0" w:color="auto"/>
          </w:divBdr>
          <w:divsChild>
            <w:div w:id="1124082422">
              <w:marLeft w:val="0"/>
              <w:marRight w:val="0"/>
              <w:marTop w:val="0"/>
              <w:marBottom w:val="0"/>
              <w:divBdr>
                <w:top w:val="none" w:sz="0" w:space="0" w:color="auto"/>
                <w:left w:val="none" w:sz="0" w:space="0" w:color="auto"/>
                <w:bottom w:val="none" w:sz="0" w:space="0" w:color="auto"/>
                <w:right w:val="none" w:sz="0" w:space="0" w:color="auto"/>
              </w:divBdr>
              <w:divsChild>
                <w:div w:id="1427730461">
                  <w:marLeft w:val="0"/>
                  <w:marRight w:val="0"/>
                  <w:marTop w:val="0"/>
                  <w:marBottom w:val="0"/>
                  <w:divBdr>
                    <w:top w:val="none" w:sz="0" w:space="0" w:color="auto"/>
                    <w:left w:val="none" w:sz="0" w:space="0" w:color="auto"/>
                    <w:bottom w:val="none" w:sz="0" w:space="0" w:color="auto"/>
                    <w:right w:val="none" w:sz="0" w:space="0" w:color="auto"/>
                  </w:divBdr>
                  <w:divsChild>
                    <w:div w:id="1227377244">
                      <w:marLeft w:val="0"/>
                      <w:marRight w:val="0"/>
                      <w:marTop w:val="0"/>
                      <w:marBottom w:val="0"/>
                      <w:divBdr>
                        <w:top w:val="none" w:sz="0" w:space="0" w:color="auto"/>
                        <w:left w:val="none" w:sz="0" w:space="0" w:color="auto"/>
                        <w:bottom w:val="none" w:sz="0" w:space="0" w:color="auto"/>
                        <w:right w:val="none" w:sz="0" w:space="0" w:color="auto"/>
                      </w:divBdr>
                      <w:divsChild>
                        <w:div w:id="796030292">
                          <w:marLeft w:val="0"/>
                          <w:marRight w:val="0"/>
                          <w:marTop w:val="0"/>
                          <w:marBottom w:val="0"/>
                          <w:divBdr>
                            <w:top w:val="none" w:sz="0" w:space="0" w:color="auto"/>
                            <w:left w:val="none" w:sz="0" w:space="0" w:color="auto"/>
                            <w:bottom w:val="none" w:sz="0" w:space="0" w:color="auto"/>
                            <w:right w:val="none" w:sz="0" w:space="0" w:color="auto"/>
                          </w:divBdr>
                          <w:divsChild>
                            <w:div w:id="120923206">
                              <w:marLeft w:val="0"/>
                              <w:marRight w:val="0"/>
                              <w:marTop w:val="0"/>
                              <w:marBottom w:val="0"/>
                              <w:divBdr>
                                <w:top w:val="none" w:sz="0" w:space="0" w:color="auto"/>
                                <w:left w:val="none" w:sz="0" w:space="0" w:color="auto"/>
                                <w:bottom w:val="none" w:sz="0" w:space="0" w:color="auto"/>
                                <w:right w:val="none" w:sz="0" w:space="0" w:color="auto"/>
                              </w:divBdr>
                              <w:divsChild>
                                <w:div w:id="265309497">
                                  <w:marLeft w:val="0"/>
                                  <w:marRight w:val="0"/>
                                  <w:marTop w:val="0"/>
                                  <w:marBottom w:val="0"/>
                                  <w:divBdr>
                                    <w:top w:val="none" w:sz="0" w:space="0" w:color="auto"/>
                                    <w:left w:val="none" w:sz="0" w:space="0" w:color="auto"/>
                                    <w:bottom w:val="none" w:sz="0" w:space="0" w:color="auto"/>
                                    <w:right w:val="none" w:sz="0" w:space="0" w:color="auto"/>
                                  </w:divBdr>
                                  <w:divsChild>
                                    <w:div w:id="2109227039">
                                      <w:marLeft w:val="0"/>
                                      <w:marRight w:val="0"/>
                                      <w:marTop w:val="0"/>
                                      <w:marBottom w:val="0"/>
                                      <w:divBdr>
                                        <w:top w:val="none" w:sz="0" w:space="0" w:color="auto"/>
                                        <w:left w:val="none" w:sz="0" w:space="0" w:color="auto"/>
                                        <w:bottom w:val="none" w:sz="0" w:space="0" w:color="auto"/>
                                        <w:right w:val="none" w:sz="0" w:space="0" w:color="auto"/>
                                      </w:divBdr>
                                      <w:divsChild>
                                        <w:div w:id="1832284983">
                                          <w:marLeft w:val="0"/>
                                          <w:marRight w:val="0"/>
                                          <w:marTop w:val="0"/>
                                          <w:marBottom w:val="0"/>
                                          <w:divBdr>
                                            <w:top w:val="none" w:sz="0" w:space="0" w:color="auto"/>
                                            <w:left w:val="none" w:sz="0" w:space="0" w:color="auto"/>
                                            <w:bottom w:val="none" w:sz="0" w:space="0" w:color="auto"/>
                                            <w:right w:val="none" w:sz="0" w:space="0" w:color="auto"/>
                                          </w:divBdr>
                                        </w:div>
                                        <w:div w:id="4939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6448">
                                  <w:marLeft w:val="0"/>
                                  <w:marRight w:val="0"/>
                                  <w:marTop w:val="0"/>
                                  <w:marBottom w:val="0"/>
                                  <w:divBdr>
                                    <w:top w:val="none" w:sz="0" w:space="0" w:color="auto"/>
                                    <w:left w:val="none" w:sz="0" w:space="0" w:color="auto"/>
                                    <w:bottom w:val="none" w:sz="0" w:space="0" w:color="auto"/>
                                    <w:right w:val="none" w:sz="0" w:space="0" w:color="auto"/>
                                  </w:divBdr>
                                  <w:divsChild>
                                    <w:div w:id="1177773713">
                                      <w:marLeft w:val="0"/>
                                      <w:marRight w:val="0"/>
                                      <w:marTop w:val="0"/>
                                      <w:marBottom w:val="0"/>
                                      <w:divBdr>
                                        <w:top w:val="none" w:sz="0" w:space="0" w:color="auto"/>
                                        <w:left w:val="none" w:sz="0" w:space="0" w:color="auto"/>
                                        <w:bottom w:val="none" w:sz="0" w:space="0" w:color="auto"/>
                                        <w:right w:val="none" w:sz="0" w:space="0" w:color="auto"/>
                                      </w:divBdr>
                                    </w:div>
                                    <w:div w:id="722632178">
                                      <w:marLeft w:val="0"/>
                                      <w:marRight w:val="0"/>
                                      <w:marTop w:val="0"/>
                                      <w:marBottom w:val="0"/>
                                      <w:divBdr>
                                        <w:top w:val="none" w:sz="0" w:space="0" w:color="auto"/>
                                        <w:left w:val="none" w:sz="0" w:space="0" w:color="auto"/>
                                        <w:bottom w:val="none" w:sz="0" w:space="0" w:color="auto"/>
                                        <w:right w:val="none" w:sz="0" w:space="0" w:color="auto"/>
                                      </w:divBdr>
                                      <w:divsChild>
                                        <w:div w:id="8458839">
                                          <w:marLeft w:val="0"/>
                                          <w:marRight w:val="0"/>
                                          <w:marTop w:val="0"/>
                                          <w:marBottom w:val="0"/>
                                          <w:divBdr>
                                            <w:top w:val="none" w:sz="0" w:space="0" w:color="auto"/>
                                            <w:left w:val="none" w:sz="0" w:space="0" w:color="auto"/>
                                            <w:bottom w:val="none" w:sz="0" w:space="0" w:color="auto"/>
                                            <w:right w:val="none" w:sz="0" w:space="0" w:color="auto"/>
                                          </w:divBdr>
                                        </w:div>
                                      </w:divsChild>
                                    </w:div>
                                    <w:div w:id="507134122">
                                      <w:marLeft w:val="0"/>
                                      <w:marRight w:val="0"/>
                                      <w:marTop w:val="0"/>
                                      <w:marBottom w:val="0"/>
                                      <w:divBdr>
                                        <w:top w:val="none" w:sz="0" w:space="0" w:color="auto"/>
                                        <w:left w:val="none" w:sz="0" w:space="0" w:color="auto"/>
                                        <w:bottom w:val="none" w:sz="0" w:space="0" w:color="auto"/>
                                        <w:right w:val="none" w:sz="0" w:space="0" w:color="auto"/>
                                      </w:divBdr>
                                      <w:divsChild>
                                        <w:div w:id="14265377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09219692">
                      <w:marLeft w:val="0"/>
                      <w:marRight w:val="0"/>
                      <w:marTop w:val="0"/>
                      <w:marBottom w:val="0"/>
                      <w:divBdr>
                        <w:top w:val="none" w:sz="0" w:space="0" w:color="auto"/>
                        <w:left w:val="none" w:sz="0" w:space="0" w:color="auto"/>
                        <w:bottom w:val="none" w:sz="0" w:space="0" w:color="auto"/>
                        <w:right w:val="none" w:sz="0" w:space="0" w:color="auto"/>
                      </w:divBdr>
                      <w:divsChild>
                        <w:div w:id="279385984">
                          <w:marLeft w:val="0"/>
                          <w:marRight w:val="0"/>
                          <w:marTop w:val="0"/>
                          <w:marBottom w:val="0"/>
                          <w:divBdr>
                            <w:top w:val="none" w:sz="0" w:space="0" w:color="auto"/>
                            <w:left w:val="none" w:sz="0" w:space="0" w:color="auto"/>
                            <w:bottom w:val="none" w:sz="0" w:space="0" w:color="auto"/>
                            <w:right w:val="none" w:sz="0" w:space="0" w:color="auto"/>
                          </w:divBdr>
                          <w:divsChild>
                            <w:div w:id="1630240560">
                              <w:marLeft w:val="0"/>
                              <w:marRight w:val="0"/>
                              <w:marTop w:val="0"/>
                              <w:marBottom w:val="0"/>
                              <w:divBdr>
                                <w:top w:val="none" w:sz="0" w:space="0" w:color="auto"/>
                                <w:left w:val="none" w:sz="0" w:space="0" w:color="auto"/>
                                <w:bottom w:val="none" w:sz="0" w:space="0" w:color="auto"/>
                                <w:right w:val="none" w:sz="0" w:space="0" w:color="auto"/>
                              </w:divBdr>
                              <w:divsChild>
                                <w:div w:id="13191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98899">
          <w:marLeft w:val="0"/>
          <w:marRight w:val="0"/>
          <w:marTop w:val="0"/>
          <w:marBottom w:val="0"/>
          <w:divBdr>
            <w:top w:val="none" w:sz="0" w:space="0" w:color="auto"/>
            <w:left w:val="none" w:sz="0" w:space="0" w:color="auto"/>
            <w:bottom w:val="none" w:sz="0" w:space="0" w:color="auto"/>
            <w:right w:val="none" w:sz="0" w:space="0" w:color="auto"/>
          </w:divBdr>
          <w:divsChild>
            <w:div w:id="688947112">
              <w:marLeft w:val="0"/>
              <w:marRight w:val="0"/>
              <w:marTop w:val="0"/>
              <w:marBottom w:val="0"/>
              <w:divBdr>
                <w:top w:val="none" w:sz="0" w:space="0" w:color="auto"/>
                <w:left w:val="none" w:sz="0" w:space="0" w:color="auto"/>
                <w:bottom w:val="none" w:sz="0" w:space="0" w:color="auto"/>
                <w:right w:val="none" w:sz="0" w:space="0" w:color="auto"/>
              </w:divBdr>
              <w:divsChild>
                <w:div w:id="1394739508">
                  <w:marLeft w:val="0"/>
                  <w:marRight w:val="0"/>
                  <w:marTop w:val="0"/>
                  <w:marBottom w:val="0"/>
                  <w:divBdr>
                    <w:top w:val="none" w:sz="0" w:space="0" w:color="auto"/>
                    <w:left w:val="none" w:sz="0" w:space="0" w:color="auto"/>
                    <w:bottom w:val="none" w:sz="0" w:space="0" w:color="auto"/>
                    <w:right w:val="none" w:sz="0" w:space="0" w:color="auto"/>
                  </w:divBdr>
                  <w:divsChild>
                    <w:div w:id="213975413">
                      <w:marLeft w:val="0"/>
                      <w:marRight w:val="0"/>
                      <w:marTop w:val="0"/>
                      <w:marBottom w:val="0"/>
                      <w:divBdr>
                        <w:top w:val="none" w:sz="0" w:space="0" w:color="auto"/>
                        <w:left w:val="none" w:sz="0" w:space="0" w:color="auto"/>
                        <w:bottom w:val="none" w:sz="0" w:space="0" w:color="auto"/>
                        <w:right w:val="none" w:sz="0" w:space="0" w:color="auto"/>
                      </w:divBdr>
                      <w:divsChild>
                        <w:div w:id="1009261873">
                          <w:marLeft w:val="0"/>
                          <w:marRight w:val="0"/>
                          <w:marTop w:val="0"/>
                          <w:marBottom w:val="0"/>
                          <w:divBdr>
                            <w:top w:val="none" w:sz="0" w:space="0" w:color="auto"/>
                            <w:left w:val="none" w:sz="0" w:space="0" w:color="auto"/>
                            <w:bottom w:val="none" w:sz="0" w:space="0" w:color="auto"/>
                            <w:right w:val="none" w:sz="0" w:space="0" w:color="auto"/>
                          </w:divBdr>
                          <w:divsChild>
                            <w:div w:id="190339253">
                              <w:marLeft w:val="0"/>
                              <w:marRight w:val="0"/>
                              <w:marTop w:val="0"/>
                              <w:marBottom w:val="0"/>
                              <w:divBdr>
                                <w:top w:val="none" w:sz="0" w:space="0" w:color="auto"/>
                                <w:left w:val="none" w:sz="0" w:space="0" w:color="auto"/>
                                <w:bottom w:val="none" w:sz="0" w:space="0" w:color="auto"/>
                                <w:right w:val="none" w:sz="0" w:space="0" w:color="auto"/>
                              </w:divBdr>
                            </w:div>
                          </w:divsChild>
                        </w:div>
                        <w:div w:id="1886795653">
                          <w:marLeft w:val="0"/>
                          <w:marRight w:val="0"/>
                          <w:marTop w:val="0"/>
                          <w:marBottom w:val="0"/>
                          <w:divBdr>
                            <w:top w:val="none" w:sz="0" w:space="0" w:color="auto"/>
                            <w:left w:val="none" w:sz="0" w:space="0" w:color="auto"/>
                            <w:bottom w:val="none" w:sz="0" w:space="0" w:color="auto"/>
                            <w:right w:val="none" w:sz="0" w:space="0" w:color="auto"/>
                          </w:divBdr>
                        </w:div>
                      </w:divsChild>
                    </w:div>
                    <w:div w:id="1904102464">
                      <w:marLeft w:val="0"/>
                      <w:marRight w:val="0"/>
                      <w:marTop w:val="0"/>
                      <w:marBottom w:val="0"/>
                      <w:divBdr>
                        <w:top w:val="none" w:sz="0" w:space="0" w:color="auto"/>
                        <w:left w:val="none" w:sz="0" w:space="0" w:color="auto"/>
                        <w:bottom w:val="none" w:sz="0" w:space="0" w:color="auto"/>
                        <w:right w:val="none" w:sz="0" w:space="0" w:color="auto"/>
                      </w:divBdr>
                      <w:divsChild>
                        <w:div w:id="1512529129">
                          <w:marLeft w:val="0"/>
                          <w:marRight w:val="0"/>
                          <w:marTop w:val="0"/>
                          <w:marBottom w:val="0"/>
                          <w:divBdr>
                            <w:top w:val="none" w:sz="0" w:space="0" w:color="auto"/>
                            <w:left w:val="none" w:sz="0" w:space="0" w:color="auto"/>
                            <w:bottom w:val="none" w:sz="0" w:space="0" w:color="auto"/>
                            <w:right w:val="none" w:sz="0" w:space="0" w:color="auto"/>
                          </w:divBdr>
                          <w:divsChild>
                            <w:div w:id="633297345">
                              <w:marLeft w:val="0"/>
                              <w:marRight w:val="0"/>
                              <w:marTop w:val="0"/>
                              <w:marBottom w:val="0"/>
                              <w:divBdr>
                                <w:top w:val="none" w:sz="0" w:space="0" w:color="auto"/>
                                <w:left w:val="none" w:sz="0" w:space="0" w:color="auto"/>
                                <w:bottom w:val="none" w:sz="0" w:space="0" w:color="auto"/>
                                <w:right w:val="none" w:sz="0" w:space="0" w:color="auto"/>
                              </w:divBdr>
                              <w:divsChild>
                                <w:div w:id="18594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212196">
          <w:marLeft w:val="0"/>
          <w:marRight w:val="0"/>
          <w:marTop w:val="0"/>
          <w:marBottom w:val="0"/>
          <w:divBdr>
            <w:top w:val="none" w:sz="0" w:space="0" w:color="auto"/>
            <w:left w:val="none" w:sz="0" w:space="0" w:color="auto"/>
            <w:bottom w:val="none" w:sz="0" w:space="0" w:color="auto"/>
            <w:right w:val="none" w:sz="0" w:space="0" w:color="auto"/>
          </w:divBdr>
          <w:divsChild>
            <w:div w:id="1016885482">
              <w:marLeft w:val="0"/>
              <w:marRight w:val="0"/>
              <w:marTop w:val="0"/>
              <w:marBottom w:val="0"/>
              <w:divBdr>
                <w:top w:val="none" w:sz="0" w:space="0" w:color="auto"/>
                <w:left w:val="none" w:sz="0" w:space="0" w:color="auto"/>
                <w:bottom w:val="none" w:sz="0" w:space="0" w:color="auto"/>
                <w:right w:val="none" w:sz="0" w:space="0" w:color="auto"/>
              </w:divBdr>
              <w:divsChild>
                <w:div w:id="703943571">
                  <w:marLeft w:val="0"/>
                  <w:marRight w:val="0"/>
                  <w:marTop w:val="0"/>
                  <w:marBottom w:val="0"/>
                  <w:divBdr>
                    <w:top w:val="none" w:sz="0" w:space="0" w:color="auto"/>
                    <w:left w:val="none" w:sz="0" w:space="0" w:color="auto"/>
                    <w:bottom w:val="none" w:sz="0" w:space="0" w:color="auto"/>
                    <w:right w:val="none" w:sz="0" w:space="0" w:color="auto"/>
                  </w:divBdr>
                  <w:divsChild>
                    <w:div w:id="265814130">
                      <w:marLeft w:val="0"/>
                      <w:marRight w:val="0"/>
                      <w:marTop w:val="0"/>
                      <w:marBottom w:val="0"/>
                      <w:divBdr>
                        <w:top w:val="none" w:sz="0" w:space="0" w:color="auto"/>
                        <w:left w:val="none" w:sz="0" w:space="0" w:color="auto"/>
                        <w:bottom w:val="none" w:sz="0" w:space="0" w:color="auto"/>
                        <w:right w:val="none" w:sz="0" w:space="0" w:color="auto"/>
                      </w:divBdr>
                      <w:divsChild>
                        <w:div w:id="1256938700">
                          <w:marLeft w:val="0"/>
                          <w:marRight w:val="0"/>
                          <w:marTop w:val="0"/>
                          <w:marBottom w:val="0"/>
                          <w:divBdr>
                            <w:top w:val="none" w:sz="0" w:space="0" w:color="auto"/>
                            <w:left w:val="none" w:sz="0" w:space="0" w:color="auto"/>
                            <w:bottom w:val="none" w:sz="0" w:space="0" w:color="auto"/>
                            <w:right w:val="none" w:sz="0" w:space="0" w:color="auto"/>
                          </w:divBdr>
                          <w:divsChild>
                            <w:div w:id="1609577591">
                              <w:marLeft w:val="0"/>
                              <w:marRight w:val="0"/>
                              <w:marTop w:val="0"/>
                              <w:marBottom w:val="0"/>
                              <w:divBdr>
                                <w:top w:val="none" w:sz="0" w:space="0" w:color="auto"/>
                                <w:left w:val="none" w:sz="0" w:space="0" w:color="auto"/>
                                <w:bottom w:val="none" w:sz="0" w:space="0" w:color="auto"/>
                                <w:right w:val="none" w:sz="0" w:space="0" w:color="auto"/>
                              </w:divBdr>
                              <w:divsChild>
                                <w:div w:id="1049183010">
                                  <w:marLeft w:val="0"/>
                                  <w:marRight w:val="0"/>
                                  <w:marTop w:val="0"/>
                                  <w:marBottom w:val="0"/>
                                  <w:divBdr>
                                    <w:top w:val="none" w:sz="0" w:space="0" w:color="auto"/>
                                    <w:left w:val="none" w:sz="0" w:space="0" w:color="auto"/>
                                    <w:bottom w:val="none" w:sz="0" w:space="0" w:color="auto"/>
                                    <w:right w:val="none" w:sz="0" w:space="0" w:color="auto"/>
                                  </w:divBdr>
                                  <w:divsChild>
                                    <w:div w:id="1802384906">
                                      <w:marLeft w:val="0"/>
                                      <w:marRight w:val="0"/>
                                      <w:marTop w:val="0"/>
                                      <w:marBottom w:val="0"/>
                                      <w:divBdr>
                                        <w:top w:val="none" w:sz="0" w:space="0" w:color="auto"/>
                                        <w:left w:val="none" w:sz="0" w:space="0" w:color="auto"/>
                                        <w:bottom w:val="none" w:sz="0" w:space="0" w:color="auto"/>
                                        <w:right w:val="none" w:sz="0" w:space="0" w:color="auto"/>
                                      </w:divBdr>
                                      <w:divsChild>
                                        <w:div w:id="2019235082">
                                          <w:marLeft w:val="0"/>
                                          <w:marRight w:val="0"/>
                                          <w:marTop w:val="0"/>
                                          <w:marBottom w:val="0"/>
                                          <w:divBdr>
                                            <w:top w:val="none" w:sz="0" w:space="0" w:color="auto"/>
                                            <w:left w:val="none" w:sz="0" w:space="0" w:color="auto"/>
                                            <w:bottom w:val="none" w:sz="0" w:space="0" w:color="auto"/>
                                            <w:right w:val="none" w:sz="0" w:space="0" w:color="auto"/>
                                          </w:divBdr>
                                        </w:div>
                                        <w:div w:id="6699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850174">
                      <w:marLeft w:val="0"/>
                      <w:marRight w:val="0"/>
                      <w:marTop w:val="0"/>
                      <w:marBottom w:val="0"/>
                      <w:divBdr>
                        <w:top w:val="none" w:sz="0" w:space="0" w:color="auto"/>
                        <w:left w:val="none" w:sz="0" w:space="0" w:color="auto"/>
                        <w:bottom w:val="none" w:sz="0" w:space="0" w:color="auto"/>
                        <w:right w:val="none" w:sz="0" w:space="0" w:color="auto"/>
                      </w:divBdr>
                      <w:divsChild>
                        <w:div w:id="706028506">
                          <w:marLeft w:val="0"/>
                          <w:marRight w:val="0"/>
                          <w:marTop w:val="0"/>
                          <w:marBottom w:val="0"/>
                          <w:divBdr>
                            <w:top w:val="none" w:sz="0" w:space="0" w:color="auto"/>
                            <w:left w:val="none" w:sz="0" w:space="0" w:color="auto"/>
                            <w:bottom w:val="none" w:sz="0" w:space="0" w:color="auto"/>
                            <w:right w:val="none" w:sz="0" w:space="0" w:color="auto"/>
                          </w:divBdr>
                          <w:divsChild>
                            <w:div w:id="1262178754">
                              <w:marLeft w:val="0"/>
                              <w:marRight w:val="0"/>
                              <w:marTop w:val="0"/>
                              <w:marBottom w:val="0"/>
                              <w:divBdr>
                                <w:top w:val="none" w:sz="0" w:space="0" w:color="auto"/>
                                <w:left w:val="none" w:sz="0" w:space="0" w:color="auto"/>
                                <w:bottom w:val="none" w:sz="0" w:space="0" w:color="auto"/>
                                <w:right w:val="none" w:sz="0" w:space="0" w:color="auto"/>
                              </w:divBdr>
                              <w:divsChild>
                                <w:div w:id="6298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0550">
          <w:marLeft w:val="0"/>
          <w:marRight w:val="0"/>
          <w:marTop w:val="0"/>
          <w:marBottom w:val="0"/>
          <w:divBdr>
            <w:top w:val="none" w:sz="0" w:space="0" w:color="auto"/>
            <w:left w:val="none" w:sz="0" w:space="0" w:color="auto"/>
            <w:bottom w:val="none" w:sz="0" w:space="0" w:color="auto"/>
            <w:right w:val="none" w:sz="0" w:space="0" w:color="auto"/>
          </w:divBdr>
          <w:divsChild>
            <w:div w:id="1892377257">
              <w:marLeft w:val="0"/>
              <w:marRight w:val="0"/>
              <w:marTop w:val="0"/>
              <w:marBottom w:val="0"/>
              <w:divBdr>
                <w:top w:val="none" w:sz="0" w:space="0" w:color="auto"/>
                <w:left w:val="none" w:sz="0" w:space="0" w:color="auto"/>
                <w:bottom w:val="none" w:sz="0" w:space="0" w:color="auto"/>
                <w:right w:val="none" w:sz="0" w:space="0" w:color="auto"/>
              </w:divBdr>
              <w:divsChild>
                <w:div w:id="482741611">
                  <w:marLeft w:val="0"/>
                  <w:marRight w:val="0"/>
                  <w:marTop w:val="0"/>
                  <w:marBottom w:val="0"/>
                  <w:divBdr>
                    <w:top w:val="none" w:sz="0" w:space="0" w:color="auto"/>
                    <w:left w:val="none" w:sz="0" w:space="0" w:color="auto"/>
                    <w:bottom w:val="none" w:sz="0" w:space="0" w:color="auto"/>
                    <w:right w:val="none" w:sz="0" w:space="0" w:color="auto"/>
                  </w:divBdr>
                  <w:divsChild>
                    <w:div w:id="956133801">
                      <w:marLeft w:val="0"/>
                      <w:marRight w:val="0"/>
                      <w:marTop w:val="0"/>
                      <w:marBottom w:val="0"/>
                      <w:divBdr>
                        <w:top w:val="none" w:sz="0" w:space="0" w:color="auto"/>
                        <w:left w:val="none" w:sz="0" w:space="0" w:color="auto"/>
                        <w:bottom w:val="none" w:sz="0" w:space="0" w:color="auto"/>
                        <w:right w:val="none" w:sz="0" w:space="0" w:color="auto"/>
                      </w:divBdr>
                      <w:divsChild>
                        <w:div w:id="15229550">
                          <w:marLeft w:val="0"/>
                          <w:marRight w:val="0"/>
                          <w:marTop w:val="0"/>
                          <w:marBottom w:val="0"/>
                          <w:divBdr>
                            <w:top w:val="none" w:sz="0" w:space="0" w:color="auto"/>
                            <w:left w:val="none" w:sz="0" w:space="0" w:color="auto"/>
                            <w:bottom w:val="none" w:sz="0" w:space="0" w:color="auto"/>
                            <w:right w:val="none" w:sz="0" w:space="0" w:color="auto"/>
                          </w:divBdr>
                          <w:divsChild>
                            <w:div w:id="2095933241">
                              <w:marLeft w:val="0"/>
                              <w:marRight w:val="0"/>
                              <w:marTop w:val="0"/>
                              <w:marBottom w:val="0"/>
                              <w:divBdr>
                                <w:top w:val="none" w:sz="0" w:space="0" w:color="auto"/>
                                <w:left w:val="none" w:sz="0" w:space="0" w:color="auto"/>
                                <w:bottom w:val="none" w:sz="0" w:space="0" w:color="auto"/>
                                <w:right w:val="none" w:sz="0" w:space="0" w:color="auto"/>
                              </w:divBdr>
                            </w:div>
                            <w:div w:id="1684361882">
                              <w:marLeft w:val="0"/>
                              <w:marRight w:val="0"/>
                              <w:marTop w:val="0"/>
                              <w:marBottom w:val="0"/>
                              <w:divBdr>
                                <w:top w:val="none" w:sz="0" w:space="0" w:color="auto"/>
                                <w:left w:val="none" w:sz="0" w:space="0" w:color="auto"/>
                                <w:bottom w:val="none" w:sz="0" w:space="0" w:color="auto"/>
                                <w:right w:val="none" w:sz="0" w:space="0" w:color="auto"/>
                              </w:divBdr>
                              <w:divsChild>
                                <w:div w:id="1950971828">
                                  <w:marLeft w:val="0"/>
                                  <w:marRight w:val="0"/>
                                  <w:marTop w:val="0"/>
                                  <w:marBottom w:val="0"/>
                                  <w:divBdr>
                                    <w:top w:val="none" w:sz="0" w:space="0" w:color="auto"/>
                                    <w:left w:val="none" w:sz="0" w:space="0" w:color="auto"/>
                                    <w:bottom w:val="none" w:sz="0" w:space="0" w:color="auto"/>
                                    <w:right w:val="none" w:sz="0" w:space="0" w:color="auto"/>
                                  </w:divBdr>
                                  <w:divsChild>
                                    <w:div w:id="3123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786482">
                  <w:marLeft w:val="0"/>
                  <w:marRight w:val="0"/>
                  <w:marTop w:val="0"/>
                  <w:marBottom w:val="0"/>
                  <w:divBdr>
                    <w:top w:val="none" w:sz="0" w:space="0" w:color="auto"/>
                    <w:left w:val="none" w:sz="0" w:space="0" w:color="auto"/>
                    <w:bottom w:val="none" w:sz="0" w:space="0" w:color="auto"/>
                    <w:right w:val="none" w:sz="0" w:space="0" w:color="auto"/>
                  </w:divBdr>
                  <w:divsChild>
                    <w:div w:id="1568763196">
                      <w:marLeft w:val="0"/>
                      <w:marRight w:val="0"/>
                      <w:marTop w:val="0"/>
                      <w:marBottom w:val="0"/>
                      <w:divBdr>
                        <w:top w:val="none" w:sz="0" w:space="0" w:color="auto"/>
                        <w:left w:val="none" w:sz="0" w:space="0" w:color="auto"/>
                        <w:bottom w:val="none" w:sz="0" w:space="0" w:color="auto"/>
                        <w:right w:val="none" w:sz="0" w:space="0" w:color="auto"/>
                      </w:divBdr>
                      <w:divsChild>
                        <w:div w:id="1031035289">
                          <w:marLeft w:val="0"/>
                          <w:marRight w:val="0"/>
                          <w:marTop w:val="0"/>
                          <w:marBottom w:val="0"/>
                          <w:divBdr>
                            <w:top w:val="none" w:sz="0" w:space="0" w:color="auto"/>
                            <w:left w:val="none" w:sz="0" w:space="0" w:color="auto"/>
                            <w:bottom w:val="none" w:sz="0" w:space="0" w:color="auto"/>
                            <w:right w:val="none" w:sz="0" w:space="0" w:color="auto"/>
                          </w:divBdr>
                          <w:divsChild>
                            <w:div w:id="1547139362">
                              <w:marLeft w:val="0"/>
                              <w:marRight w:val="0"/>
                              <w:marTop w:val="0"/>
                              <w:marBottom w:val="0"/>
                              <w:divBdr>
                                <w:top w:val="none" w:sz="0" w:space="0" w:color="auto"/>
                                <w:left w:val="none" w:sz="0" w:space="0" w:color="auto"/>
                                <w:bottom w:val="none" w:sz="0" w:space="0" w:color="auto"/>
                                <w:right w:val="none" w:sz="0" w:space="0" w:color="auto"/>
                              </w:divBdr>
                            </w:div>
                          </w:divsChild>
                        </w:div>
                        <w:div w:id="19163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34728">
          <w:marLeft w:val="0"/>
          <w:marRight w:val="0"/>
          <w:marTop w:val="0"/>
          <w:marBottom w:val="0"/>
          <w:divBdr>
            <w:top w:val="none" w:sz="0" w:space="0" w:color="auto"/>
            <w:left w:val="none" w:sz="0" w:space="0" w:color="auto"/>
            <w:bottom w:val="none" w:sz="0" w:space="0" w:color="auto"/>
            <w:right w:val="none" w:sz="0" w:space="0" w:color="auto"/>
          </w:divBdr>
          <w:divsChild>
            <w:div w:id="1469206926">
              <w:marLeft w:val="0"/>
              <w:marRight w:val="0"/>
              <w:marTop w:val="0"/>
              <w:marBottom w:val="0"/>
              <w:divBdr>
                <w:top w:val="none" w:sz="0" w:space="0" w:color="auto"/>
                <w:left w:val="none" w:sz="0" w:space="0" w:color="auto"/>
                <w:bottom w:val="none" w:sz="0" w:space="0" w:color="auto"/>
                <w:right w:val="none" w:sz="0" w:space="0" w:color="auto"/>
              </w:divBdr>
              <w:divsChild>
                <w:div w:id="1960984913">
                  <w:marLeft w:val="0"/>
                  <w:marRight w:val="0"/>
                  <w:marTop w:val="0"/>
                  <w:marBottom w:val="0"/>
                  <w:divBdr>
                    <w:top w:val="none" w:sz="0" w:space="0" w:color="auto"/>
                    <w:left w:val="none" w:sz="0" w:space="0" w:color="auto"/>
                    <w:bottom w:val="none" w:sz="0" w:space="0" w:color="auto"/>
                    <w:right w:val="none" w:sz="0" w:space="0" w:color="auto"/>
                  </w:divBdr>
                  <w:divsChild>
                    <w:div w:id="1153331868">
                      <w:marLeft w:val="0"/>
                      <w:marRight w:val="0"/>
                      <w:marTop w:val="0"/>
                      <w:marBottom w:val="0"/>
                      <w:divBdr>
                        <w:top w:val="none" w:sz="0" w:space="0" w:color="auto"/>
                        <w:left w:val="none" w:sz="0" w:space="0" w:color="auto"/>
                        <w:bottom w:val="none" w:sz="0" w:space="0" w:color="auto"/>
                        <w:right w:val="none" w:sz="0" w:space="0" w:color="auto"/>
                      </w:divBdr>
                      <w:divsChild>
                        <w:div w:id="425997721">
                          <w:marLeft w:val="0"/>
                          <w:marRight w:val="0"/>
                          <w:marTop w:val="0"/>
                          <w:marBottom w:val="0"/>
                          <w:divBdr>
                            <w:top w:val="none" w:sz="0" w:space="0" w:color="auto"/>
                            <w:left w:val="none" w:sz="0" w:space="0" w:color="auto"/>
                            <w:bottom w:val="none" w:sz="0" w:space="0" w:color="auto"/>
                            <w:right w:val="none" w:sz="0" w:space="0" w:color="auto"/>
                          </w:divBdr>
                          <w:divsChild>
                            <w:div w:id="1235241893">
                              <w:marLeft w:val="0"/>
                              <w:marRight w:val="0"/>
                              <w:marTop w:val="0"/>
                              <w:marBottom w:val="0"/>
                              <w:divBdr>
                                <w:top w:val="none" w:sz="0" w:space="0" w:color="auto"/>
                                <w:left w:val="none" w:sz="0" w:space="0" w:color="auto"/>
                                <w:bottom w:val="none" w:sz="0" w:space="0" w:color="auto"/>
                                <w:right w:val="none" w:sz="0" w:space="0" w:color="auto"/>
                              </w:divBdr>
                              <w:divsChild>
                                <w:div w:id="352387824">
                                  <w:marLeft w:val="0"/>
                                  <w:marRight w:val="0"/>
                                  <w:marTop w:val="0"/>
                                  <w:marBottom w:val="0"/>
                                  <w:divBdr>
                                    <w:top w:val="none" w:sz="0" w:space="0" w:color="auto"/>
                                    <w:left w:val="none" w:sz="0" w:space="0" w:color="auto"/>
                                    <w:bottom w:val="none" w:sz="0" w:space="0" w:color="auto"/>
                                    <w:right w:val="none" w:sz="0" w:space="0" w:color="auto"/>
                                  </w:divBdr>
                                  <w:divsChild>
                                    <w:div w:id="1724284110">
                                      <w:marLeft w:val="0"/>
                                      <w:marRight w:val="0"/>
                                      <w:marTop w:val="0"/>
                                      <w:marBottom w:val="0"/>
                                      <w:divBdr>
                                        <w:top w:val="none" w:sz="0" w:space="0" w:color="auto"/>
                                        <w:left w:val="none" w:sz="0" w:space="0" w:color="auto"/>
                                        <w:bottom w:val="none" w:sz="0" w:space="0" w:color="auto"/>
                                        <w:right w:val="none" w:sz="0" w:space="0" w:color="auto"/>
                                      </w:divBdr>
                                      <w:divsChild>
                                        <w:div w:id="1842545381">
                                          <w:marLeft w:val="0"/>
                                          <w:marRight w:val="0"/>
                                          <w:marTop w:val="0"/>
                                          <w:marBottom w:val="0"/>
                                          <w:divBdr>
                                            <w:top w:val="none" w:sz="0" w:space="0" w:color="auto"/>
                                            <w:left w:val="none" w:sz="0" w:space="0" w:color="auto"/>
                                            <w:bottom w:val="none" w:sz="0" w:space="0" w:color="auto"/>
                                            <w:right w:val="none" w:sz="0" w:space="0" w:color="auto"/>
                                          </w:divBdr>
                                        </w:div>
                                        <w:div w:id="2140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554998">
      <w:bodyDiv w:val="1"/>
      <w:marLeft w:val="0"/>
      <w:marRight w:val="0"/>
      <w:marTop w:val="0"/>
      <w:marBottom w:val="0"/>
      <w:divBdr>
        <w:top w:val="none" w:sz="0" w:space="0" w:color="auto"/>
        <w:left w:val="none" w:sz="0" w:space="0" w:color="auto"/>
        <w:bottom w:val="none" w:sz="0" w:space="0" w:color="auto"/>
        <w:right w:val="none" w:sz="0" w:space="0" w:color="auto"/>
      </w:divBdr>
      <w:divsChild>
        <w:div w:id="1083380237">
          <w:marLeft w:val="0"/>
          <w:marRight w:val="0"/>
          <w:marTop w:val="0"/>
          <w:marBottom w:val="0"/>
          <w:divBdr>
            <w:top w:val="none" w:sz="0" w:space="0" w:color="auto"/>
            <w:left w:val="none" w:sz="0" w:space="0" w:color="auto"/>
            <w:bottom w:val="none" w:sz="0" w:space="0" w:color="auto"/>
            <w:right w:val="none" w:sz="0" w:space="0" w:color="auto"/>
          </w:divBdr>
          <w:divsChild>
            <w:div w:id="604189574">
              <w:marLeft w:val="0"/>
              <w:marRight w:val="0"/>
              <w:marTop w:val="0"/>
              <w:marBottom w:val="0"/>
              <w:divBdr>
                <w:top w:val="none" w:sz="0" w:space="0" w:color="auto"/>
                <w:left w:val="none" w:sz="0" w:space="0" w:color="auto"/>
                <w:bottom w:val="none" w:sz="0" w:space="0" w:color="auto"/>
                <w:right w:val="none" w:sz="0" w:space="0" w:color="auto"/>
              </w:divBdr>
              <w:divsChild>
                <w:div w:id="521481066">
                  <w:marLeft w:val="0"/>
                  <w:marRight w:val="0"/>
                  <w:marTop w:val="0"/>
                  <w:marBottom w:val="0"/>
                  <w:divBdr>
                    <w:top w:val="none" w:sz="0" w:space="0" w:color="auto"/>
                    <w:left w:val="none" w:sz="0" w:space="0" w:color="auto"/>
                    <w:bottom w:val="none" w:sz="0" w:space="0" w:color="auto"/>
                    <w:right w:val="none" w:sz="0" w:space="0" w:color="auto"/>
                  </w:divBdr>
                  <w:divsChild>
                    <w:div w:id="1098254607">
                      <w:marLeft w:val="0"/>
                      <w:marRight w:val="0"/>
                      <w:marTop w:val="0"/>
                      <w:marBottom w:val="0"/>
                      <w:divBdr>
                        <w:top w:val="none" w:sz="0" w:space="0" w:color="auto"/>
                        <w:left w:val="none" w:sz="0" w:space="0" w:color="auto"/>
                        <w:bottom w:val="none" w:sz="0" w:space="0" w:color="auto"/>
                        <w:right w:val="none" w:sz="0" w:space="0" w:color="auto"/>
                      </w:divBdr>
                      <w:divsChild>
                        <w:div w:id="1651787164">
                          <w:marLeft w:val="0"/>
                          <w:marRight w:val="0"/>
                          <w:marTop w:val="0"/>
                          <w:marBottom w:val="0"/>
                          <w:divBdr>
                            <w:top w:val="none" w:sz="0" w:space="0" w:color="auto"/>
                            <w:left w:val="none" w:sz="0" w:space="0" w:color="auto"/>
                            <w:bottom w:val="none" w:sz="0" w:space="0" w:color="auto"/>
                            <w:right w:val="none" w:sz="0" w:space="0" w:color="auto"/>
                          </w:divBdr>
                          <w:divsChild>
                            <w:div w:id="2033142141">
                              <w:marLeft w:val="0"/>
                              <w:marRight w:val="0"/>
                              <w:marTop w:val="0"/>
                              <w:marBottom w:val="0"/>
                              <w:divBdr>
                                <w:top w:val="none" w:sz="0" w:space="0" w:color="auto"/>
                                <w:left w:val="none" w:sz="0" w:space="0" w:color="auto"/>
                                <w:bottom w:val="none" w:sz="0" w:space="0" w:color="auto"/>
                                <w:right w:val="none" w:sz="0" w:space="0" w:color="auto"/>
                              </w:divBdr>
                            </w:div>
                          </w:divsChild>
                        </w:div>
                        <w:div w:id="369695547">
                          <w:marLeft w:val="0"/>
                          <w:marRight w:val="0"/>
                          <w:marTop w:val="0"/>
                          <w:marBottom w:val="0"/>
                          <w:divBdr>
                            <w:top w:val="none" w:sz="0" w:space="0" w:color="auto"/>
                            <w:left w:val="none" w:sz="0" w:space="0" w:color="auto"/>
                            <w:bottom w:val="none" w:sz="0" w:space="0" w:color="auto"/>
                            <w:right w:val="none" w:sz="0" w:space="0" w:color="auto"/>
                          </w:divBdr>
                        </w:div>
                      </w:divsChild>
                    </w:div>
                    <w:div w:id="1138915647">
                      <w:marLeft w:val="0"/>
                      <w:marRight w:val="0"/>
                      <w:marTop w:val="0"/>
                      <w:marBottom w:val="0"/>
                      <w:divBdr>
                        <w:top w:val="none" w:sz="0" w:space="0" w:color="auto"/>
                        <w:left w:val="none" w:sz="0" w:space="0" w:color="auto"/>
                        <w:bottom w:val="none" w:sz="0" w:space="0" w:color="auto"/>
                        <w:right w:val="none" w:sz="0" w:space="0" w:color="auto"/>
                      </w:divBdr>
                      <w:divsChild>
                        <w:div w:id="1691951295">
                          <w:marLeft w:val="0"/>
                          <w:marRight w:val="0"/>
                          <w:marTop w:val="0"/>
                          <w:marBottom w:val="0"/>
                          <w:divBdr>
                            <w:top w:val="none" w:sz="0" w:space="0" w:color="auto"/>
                            <w:left w:val="none" w:sz="0" w:space="0" w:color="auto"/>
                            <w:bottom w:val="none" w:sz="0" w:space="0" w:color="auto"/>
                            <w:right w:val="none" w:sz="0" w:space="0" w:color="auto"/>
                          </w:divBdr>
                          <w:divsChild>
                            <w:div w:id="1543664974">
                              <w:marLeft w:val="0"/>
                              <w:marRight w:val="0"/>
                              <w:marTop w:val="0"/>
                              <w:marBottom w:val="0"/>
                              <w:divBdr>
                                <w:top w:val="none" w:sz="0" w:space="0" w:color="auto"/>
                                <w:left w:val="none" w:sz="0" w:space="0" w:color="auto"/>
                                <w:bottom w:val="none" w:sz="0" w:space="0" w:color="auto"/>
                                <w:right w:val="none" w:sz="0" w:space="0" w:color="auto"/>
                              </w:divBdr>
                              <w:divsChild>
                                <w:div w:id="26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456210">
          <w:marLeft w:val="0"/>
          <w:marRight w:val="0"/>
          <w:marTop w:val="0"/>
          <w:marBottom w:val="0"/>
          <w:divBdr>
            <w:top w:val="none" w:sz="0" w:space="0" w:color="auto"/>
            <w:left w:val="none" w:sz="0" w:space="0" w:color="auto"/>
            <w:bottom w:val="none" w:sz="0" w:space="0" w:color="auto"/>
            <w:right w:val="none" w:sz="0" w:space="0" w:color="auto"/>
          </w:divBdr>
          <w:divsChild>
            <w:div w:id="1879006774">
              <w:marLeft w:val="0"/>
              <w:marRight w:val="0"/>
              <w:marTop w:val="0"/>
              <w:marBottom w:val="0"/>
              <w:divBdr>
                <w:top w:val="none" w:sz="0" w:space="0" w:color="auto"/>
                <w:left w:val="none" w:sz="0" w:space="0" w:color="auto"/>
                <w:bottom w:val="none" w:sz="0" w:space="0" w:color="auto"/>
                <w:right w:val="none" w:sz="0" w:space="0" w:color="auto"/>
              </w:divBdr>
              <w:divsChild>
                <w:div w:id="310672285">
                  <w:marLeft w:val="0"/>
                  <w:marRight w:val="0"/>
                  <w:marTop w:val="0"/>
                  <w:marBottom w:val="0"/>
                  <w:divBdr>
                    <w:top w:val="none" w:sz="0" w:space="0" w:color="auto"/>
                    <w:left w:val="none" w:sz="0" w:space="0" w:color="auto"/>
                    <w:bottom w:val="none" w:sz="0" w:space="0" w:color="auto"/>
                    <w:right w:val="none" w:sz="0" w:space="0" w:color="auto"/>
                  </w:divBdr>
                  <w:divsChild>
                    <w:div w:id="1946494241">
                      <w:marLeft w:val="0"/>
                      <w:marRight w:val="0"/>
                      <w:marTop w:val="0"/>
                      <w:marBottom w:val="0"/>
                      <w:divBdr>
                        <w:top w:val="none" w:sz="0" w:space="0" w:color="auto"/>
                        <w:left w:val="none" w:sz="0" w:space="0" w:color="auto"/>
                        <w:bottom w:val="none" w:sz="0" w:space="0" w:color="auto"/>
                        <w:right w:val="none" w:sz="0" w:space="0" w:color="auto"/>
                      </w:divBdr>
                      <w:divsChild>
                        <w:div w:id="806053151">
                          <w:marLeft w:val="0"/>
                          <w:marRight w:val="0"/>
                          <w:marTop w:val="0"/>
                          <w:marBottom w:val="0"/>
                          <w:divBdr>
                            <w:top w:val="none" w:sz="0" w:space="0" w:color="auto"/>
                            <w:left w:val="none" w:sz="0" w:space="0" w:color="auto"/>
                            <w:bottom w:val="none" w:sz="0" w:space="0" w:color="auto"/>
                            <w:right w:val="none" w:sz="0" w:space="0" w:color="auto"/>
                          </w:divBdr>
                          <w:divsChild>
                            <w:div w:id="204097379">
                              <w:marLeft w:val="0"/>
                              <w:marRight w:val="0"/>
                              <w:marTop w:val="0"/>
                              <w:marBottom w:val="0"/>
                              <w:divBdr>
                                <w:top w:val="none" w:sz="0" w:space="0" w:color="auto"/>
                                <w:left w:val="none" w:sz="0" w:space="0" w:color="auto"/>
                                <w:bottom w:val="none" w:sz="0" w:space="0" w:color="auto"/>
                                <w:right w:val="none" w:sz="0" w:space="0" w:color="auto"/>
                              </w:divBdr>
                              <w:divsChild>
                                <w:div w:id="2084641619">
                                  <w:marLeft w:val="0"/>
                                  <w:marRight w:val="0"/>
                                  <w:marTop w:val="0"/>
                                  <w:marBottom w:val="0"/>
                                  <w:divBdr>
                                    <w:top w:val="none" w:sz="0" w:space="0" w:color="auto"/>
                                    <w:left w:val="none" w:sz="0" w:space="0" w:color="auto"/>
                                    <w:bottom w:val="none" w:sz="0" w:space="0" w:color="auto"/>
                                    <w:right w:val="none" w:sz="0" w:space="0" w:color="auto"/>
                                  </w:divBdr>
                                  <w:divsChild>
                                    <w:div w:id="1535338573">
                                      <w:marLeft w:val="0"/>
                                      <w:marRight w:val="0"/>
                                      <w:marTop w:val="0"/>
                                      <w:marBottom w:val="0"/>
                                      <w:divBdr>
                                        <w:top w:val="none" w:sz="0" w:space="0" w:color="auto"/>
                                        <w:left w:val="none" w:sz="0" w:space="0" w:color="auto"/>
                                        <w:bottom w:val="none" w:sz="0" w:space="0" w:color="auto"/>
                                        <w:right w:val="none" w:sz="0" w:space="0" w:color="auto"/>
                                      </w:divBdr>
                                      <w:divsChild>
                                        <w:div w:id="2120441204">
                                          <w:marLeft w:val="0"/>
                                          <w:marRight w:val="0"/>
                                          <w:marTop w:val="0"/>
                                          <w:marBottom w:val="0"/>
                                          <w:divBdr>
                                            <w:top w:val="none" w:sz="0" w:space="0" w:color="auto"/>
                                            <w:left w:val="none" w:sz="0" w:space="0" w:color="auto"/>
                                            <w:bottom w:val="none" w:sz="0" w:space="0" w:color="auto"/>
                                            <w:right w:val="none" w:sz="0" w:space="0" w:color="auto"/>
                                          </w:divBdr>
                                        </w:div>
                                        <w:div w:id="13398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118072">
                      <w:marLeft w:val="0"/>
                      <w:marRight w:val="0"/>
                      <w:marTop w:val="0"/>
                      <w:marBottom w:val="0"/>
                      <w:divBdr>
                        <w:top w:val="none" w:sz="0" w:space="0" w:color="auto"/>
                        <w:left w:val="none" w:sz="0" w:space="0" w:color="auto"/>
                        <w:bottom w:val="none" w:sz="0" w:space="0" w:color="auto"/>
                        <w:right w:val="none" w:sz="0" w:space="0" w:color="auto"/>
                      </w:divBdr>
                      <w:divsChild>
                        <w:div w:id="1485244297">
                          <w:marLeft w:val="0"/>
                          <w:marRight w:val="0"/>
                          <w:marTop w:val="0"/>
                          <w:marBottom w:val="0"/>
                          <w:divBdr>
                            <w:top w:val="none" w:sz="0" w:space="0" w:color="auto"/>
                            <w:left w:val="none" w:sz="0" w:space="0" w:color="auto"/>
                            <w:bottom w:val="none" w:sz="0" w:space="0" w:color="auto"/>
                            <w:right w:val="none" w:sz="0" w:space="0" w:color="auto"/>
                          </w:divBdr>
                          <w:divsChild>
                            <w:div w:id="1723408038">
                              <w:marLeft w:val="0"/>
                              <w:marRight w:val="0"/>
                              <w:marTop w:val="0"/>
                              <w:marBottom w:val="0"/>
                              <w:divBdr>
                                <w:top w:val="none" w:sz="0" w:space="0" w:color="auto"/>
                                <w:left w:val="none" w:sz="0" w:space="0" w:color="auto"/>
                                <w:bottom w:val="none" w:sz="0" w:space="0" w:color="auto"/>
                                <w:right w:val="none" w:sz="0" w:space="0" w:color="auto"/>
                              </w:divBdr>
                              <w:divsChild>
                                <w:div w:id="646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712707">
          <w:marLeft w:val="0"/>
          <w:marRight w:val="0"/>
          <w:marTop w:val="0"/>
          <w:marBottom w:val="0"/>
          <w:divBdr>
            <w:top w:val="none" w:sz="0" w:space="0" w:color="auto"/>
            <w:left w:val="none" w:sz="0" w:space="0" w:color="auto"/>
            <w:bottom w:val="none" w:sz="0" w:space="0" w:color="auto"/>
            <w:right w:val="none" w:sz="0" w:space="0" w:color="auto"/>
          </w:divBdr>
          <w:divsChild>
            <w:div w:id="1457023223">
              <w:marLeft w:val="0"/>
              <w:marRight w:val="0"/>
              <w:marTop w:val="0"/>
              <w:marBottom w:val="0"/>
              <w:divBdr>
                <w:top w:val="none" w:sz="0" w:space="0" w:color="auto"/>
                <w:left w:val="none" w:sz="0" w:space="0" w:color="auto"/>
                <w:bottom w:val="none" w:sz="0" w:space="0" w:color="auto"/>
                <w:right w:val="none" w:sz="0" w:space="0" w:color="auto"/>
              </w:divBdr>
              <w:divsChild>
                <w:div w:id="1577321274">
                  <w:marLeft w:val="0"/>
                  <w:marRight w:val="0"/>
                  <w:marTop w:val="0"/>
                  <w:marBottom w:val="0"/>
                  <w:divBdr>
                    <w:top w:val="none" w:sz="0" w:space="0" w:color="auto"/>
                    <w:left w:val="none" w:sz="0" w:space="0" w:color="auto"/>
                    <w:bottom w:val="none" w:sz="0" w:space="0" w:color="auto"/>
                    <w:right w:val="none" w:sz="0" w:space="0" w:color="auto"/>
                  </w:divBdr>
                  <w:divsChild>
                    <w:div w:id="222133593">
                      <w:marLeft w:val="0"/>
                      <w:marRight w:val="0"/>
                      <w:marTop w:val="0"/>
                      <w:marBottom w:val="0"/>
                      <w:divBdr>
                        <w:top w:val="none" w:sz="0" w:space="0" w:color="auto"/>
                        <w:left w:val="none" w:sz="0" w:space="0" w:color="auto"/>
                        <w:bottom w:val="none" w:sz="0" w:space="0" w:color="auto"/>
                        <w:right w:val="none" w:sz="0" w:space="0" w:color="auto"/>
                      </w:divBdr>
                      <w:divsChild>
                        <w:div w:id="874003474">
                          <w:marLeft w:val="0"/>
                          <w:marRight w:val="0"/>
                          <w:marTop w:val="0"/>
                          <w:marBottom w:val="0"/>
                          <w:divBdr>
                            <w:top w:val="none" w:sz="0" w:space="0" w:color="auto"/>
                            <w:left w:val="none" w:sz="0" w:space="0" w:color="auto"/>
                            <w:bottom w:val="none" w:sz="0" w:space="0" w:color="auto"/>
                            <w:right w:val="none" w:sz="0" w:space="0" w:color="auto"/>
                          </w:divBdr>
                          <w:divsChild>
                            <w:div w:id="1947619698">
                              <w:marLeft w:val="0"/>
                              <w:marRight w:val="0"/>
                              <w:marTop w:val="0"/>
                              <w:marBottom w:val="0"/>
                              <w:divBdr>
                                <w:top w:val="none" w:sz="0" w:space="0" w:color="auto"/>
                                <w:left w:val="none" w:sz="0" w:space="0" w:color="auto"/>
                                <w:bottom w:val="none" w:sz="0" w:space="0" w:color="auto"/>
                                <w:right w:val="none" w:sz="0" w:space="0" w:color="auto"/>
                              </w:divBdr>
                            </w:div>
                          </w:divsChild>
                        </w:div>
                        <w:div w:id="293409760">
                          <w:marLeft w:val="0"/>
                          <w:marRight w:val="0"/>
                          <w:marTop w:val="0"/>
                          <w:marBottom w:val="0"/>
                          <w:divBdr>
                            <w:top w:val="none" w:sz="0" w:space="0" w:color="auto"/>
                            <w:left w:val="none" w:sz="0" w:space="0" w:color="auto"/>
                            <w:bottom w:val="none" w:sz="0" w:space="0" w:color="auto"/>
                            <w:right w:val="none" w:sz="0" w:space="0" w:color="auto"/>
                          </w:divBdr>
                        </w:div>
                      </w:divsChild>
                    </w:div>
                    <w:div w:id="85856520">
                      <w:marLeft w:val="0"/>
                      <w:marRight w:val="0"/>
                      <w:marTop w:val="0"/>
                      <w:marBottom w:val="0"/>
                      <w:divBdr>
                        <w:top w:val="none" w:sz="0" w:space="0" w:color="auto"/>
                        <w:left w:val="none" w:sz="0" w:space="0" w:color="auto"/>
                        <w:bottom w:val="none" w:sz="0" w:space="0" w:color="auto"/>
                        <w:right w:val="none" w:sz="0" w:space="0" w:color="auto"/>
                      </w:divBdr>
                      <w:divsChild>
                        <w:div w:id="1956404838">
                          <w:marLeft w:val="0"/>
                          <w:marRight w:val="0"/>
                          <w:marTop w:val="0"/>
                          <w:marBottom w:val="0"/>
                          <w:divBdr>
                            <w:top w:val="none" w:sz="0" w:space="0" w:color="auto"/>
                            <w:left w:val="none" w:sz="0" w:space="0" w:color="auto"/>
                            <w:bottom w:val="none" w:sz="0" w:space="0" w:color="auto"/>
                            <w:right w:val="none" w:sz="0" w:space="0" w:color="auto"/>
                          </w:divBdr>
                          <w:divsChild>
                            <w:div w:id="980696528">
                              <w:marLeft w:val="0"/>
                              <w:marRight w:val="0"/>
                              <w:marTop w:val="0"/>
                              <w:marBottom w:val="0"/>
                              <w:divBdr>
                                <w:top w:val="none" w:sz="0" w:space="0" w:color="auto"/>
                                <w:left w:val="none" w:sz="0" w:space="0" w:color="auto"/>
                                <w:bottom w:val="none" w:sz="0" w:space="0" w:color="auto"/>
                                <w:right w:val="none" w:sz="0" w:space="0" w:color="auto"/>
                              </w:divBdr>
                              <w:divsChild>
                                <w:div w:id="17469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900899">
          <w:marLeft w:val="0"/>
          <w:marRight w:val="0"/>
          <w:marTop w:val="0"/>
          <w:marBottom w:val="0"/>
          <w:divBdr>
            <w:top w:val="none" w:sz="0" w:space="0" w:color="auto"/>
            <w:left w:val="none" w:sz="0" w:space="0" w:color="auto"/>
            <w:bottom w:val="none" w:sz="0" w:space="0" w:color="auto"/>
            <w:right w:val="none" w:sz="0" w:space="0" w:color="auto"/>
          </w:divBdr>
          <w:divsChild>
            <w:div w:id="1879735136">
              <w:marLeft w:val="0"/>
              <w:marRight w:val="0"/>
              <w:marTop w:val="0"/>
              <w:marBottom w:val="0"/>
              <w:divBdr>
                <w:top w:val="none" w:sz="0" w:space="0" w:color="auto"/>
                <w:left w:val="none" w:sz="0" w:space="0" w:color="auto"/>
                <w:bottom w:val="none" w:sz="0" w:space="0" w:color="auto"/>
                <w:right w:val="none" w:sz="0" w:space="0" w:color="auto"/>
              </w:divBdr>
              <w:divsChild>
                <w:div w:id="633875195">
                  <w:marLeft w:val="0"/>
                  <w:marRight w:val="0"/>
                  <w:marTop w:val="0"/>
                  <w:marBottom w:val="0"/>
                  <w:divBdr>
                    <w:top w:val="none" w:sz="0" w:space="0" w:color="auto"/>
                    <w:left w:val="none" w:sz="0" w:space="0" w:color="auto"/>
                    <w:bottom w:val="none" w:sz="0" w:space="0" w:color="auto"/>
                    <w:right w:val="none" w:sz="0" w:space="0" w:color="auto"/>
                  </w:divBdr>
                  <w:divsChild>
                    <w:div w:id="1010837933">
                      <w:marLeft w:val="0"/>
                      <w:marRight w:val="0"/>
                      <w:marTop w:val="0"/>
                      <w:marBottom w:val="0"/>
                      <w:divBdr>
                        <w:top w:val="none" w:sz="0" w:space="0" w:color="auto"/>
                        <w:left w:val="none" w:sz="0" w:space="0" w:color="auto"/>
                        <w:bottom w:val="none" w:sz="0" w:space="0" w:color="auto"/>
                        <w:right w:val="none" w:sz="0" w:space="0" w:color="auto"/>
                      </w:divBdr>
                      <w:divsChild>
                        <w:div w:id="763383148">
                          <w:marLeft w:val="0"/>
                          <w:marRight w:val="0"/>
                          <w:marTop w:val="0"/>
                          <w:marBottom w:val="0"/>
                          <w:divBdr>
                            <w:top w:val="none" w:sz="0" w:space="0" w:color="auto"/>
                            <w:left w:val="none" w:sz="0" w:space="0" w:color="auto"/>
                            <w:bottom w:val="none" w:sz="0" w:space="0" w:color="auto"/>
                            <w:right w:val="none" w:sz="0" w:space="0" w:color="auto"/>
                          </w:divBdr>
                          <w:divsChild>
                            <w:div w:id="579367588">
                              <w:marLeft w:val="0"/>
                              <w:marRight w:val="0"/>
                              <w:marTop w:val="0"/>
                              <w:marBottom w:val="0"/>
                              <w:divBdr>
                                <w:top w:val="none" w:sz="0" w:space="0" w:color="auto"/>
                                <w:left w:val="none" w:sz="0" w:space="0" w:color="auto"/>
                                <w:bottom w:val="none" w:sz="0" w:space="0" w:color="auto"/>
                                <w:right w:val="none" w:sz="0" w:space="0" w:color="auto"/>
                              </w:divBdr>
                              <w:divsChild>
                                <w:div w:id="91975032">
                                  <w:marLeft w:val="0"/>
                                  <w:marRight w:val="0"/>
                                  <w:marTop w:val="0"/>
                                  <w:marBottom w:val="0"/>
                                  <w:divBdr>
                                    <w:top w:val="none" w:sz="0" w:space="0" w:color="auto"/>
                                    <w:left w:val="none" w:sz="0" w:space="0" w:color="auto"/>
                                    <w:bottom w:val="none" w:sz="0" w:space="0" w:color="auto"/>
                                    <w:right w:val="none" w:sz="0" w:space="0" w:color="auto"/>
                                  </w:divBdr>
                                  <w:divsChild>
                                    <w:div w:id="1258977505">
                                      <w:marLeft w:val="0"/>
                                      <w:marRight w:val="0"/>
                                      <w:marTop w:val="0"/>
                                      <w:marBottom w:val="0"/>
                                      <w:divBdr>
                                        <w:top w:val="none" w:sz="0" w:space="0" w:color="auto"/>
                                        <w:left w:val="none" w:sz="0" w:space="0" w:color="auto"/>
                                        <w:bottom w:val="none" w:sz="0" w:space="0" w:color="auto"/>
                                        <w:right w:val="none" w:sz="0" w:space="0" w:color="auto"/>
                                      </w:divBdr>
                                      <w:divsChild>
                                        <w:div w:id="2016108766">
                                          <w:marLeft w:val="0"/>
                                          <w:marRight w:val="0"/>
                                          <w:marTop w:val="0"/>
                                          <w:marBottom w:val="0"/>
                                          <w:divBdr>
                                            <w:top w:val="none" w:sz="0" w:space="0" w:color="auto"/>
                                            <w:left w:val="none" w:sz="0" w:space="0" w:color="auto"/>
                                            <w:bottom w:val="none" w:sz="0" w:space="0" w:color="auto"/>
                                            <w:right w:val="none" w:sz="0" w:space="0" w:color="auto"/>
                                          </w:divBdr>
                                        </w:div>
                                        <w:div w:id="11695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104550">
                      <w:marLeft w:val="0"/>
                      <w:marRight w:val="0"/>
                      <w:marTop w:val="0"/>
                      <w:marBottom w:val="0"/>
                      <w:divBdr>
                        <w:top w:val="none" w:sz="0" w:space="0" w:color="auto"/>
                        <w:left w:val="none" w:sz="0" w:space="0" w:color="auto"/>
                        <w:bottom w:val="none" w:sz="0" w:space="0" w:color="auto"/>
                        <w:right w:val="none" w:sz="0" w:space="0" w:color="auto"/>
                      </w:divBdr>
                      <w:divsChild>
                        <w:div w:id="854660232">
                          <w:marLeft w:val="0"/>
                          <w:marRight w:val="0"/>
                          <w:marTop w:val="0"/>
                          <w:marBottom w:val="0"/>
                          <w:divBdr>
                            <w:top w:val="none" w:sz="0" w:space="0" w:color="auto"/>
                            <w:left w:val="none" w:sz="0" w:space="0" w:color="auto"/>
                            <w:bottom w:val="none" w:sz="0" w:space="0" w:color="auto"/>
                            <w:right w:val="none" w:sz="0" w:space="0" w:color="auto"/>
                          </w:divBdr>
                          <w:divsChild>
                            <w:div w:id="1235973913">
                              <w:marLeft w:val="0"/>
                              <w:marRight w:val="0"/>
                              <w:marTop w:val="0"/>
                              <w:marBottom w:val="0"/>
                              <w:divBdr>
                                <w:top w:val="none" w:sz="0" w:space="0" w:color="auto"/>
                                <w:left w:val="none" w:sz="0" w:space="0" w:color="auto"/>
                                <w:bottom w:val="none" w:sz="0" w:space="0" w:color="auto"/>
                                <w:right w:val="none" w:sz="0" w:space="0" w:color="auto"/>
                              </w:divBdr>
                              <w:divsChild>
                                <w:div w:id="1700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1457">
          <w:marLeft w:val="0"/>
          <w:marRight w:val="0"/>
          <w:marTop w:val="0"/>
          <w:marBottom w:val="0"/>
          <w:divBdr>
            <w:top w:val="none" w:sz="0" w:space="0" w:color="auto"/>
            <w:left w:val="none" w:sz="0" w:space="0" w:color="auto"/>
            <w:bottom w:val="none" w:sz="0" w:space="0" w:color="auto"/>
            <w:right w:val="none" w:sz="0" w:space="0" w:color="auto"/>
          </w:divBdr>
          <w:divsChild>
            <w:div w:id="57048810">
              <w:marLeft w:val="0"/>
              <w:marRight w:val="0"/>
              <w:marTop w:val="0"/>
              <w:marBottom w:val="0"/>
              <w:divBdr>
                <w:top w:val="none" w:sz="0" w:space="0" w:color="auto"/>
                <w:left w:val="none" w:sz="0" w:space="0" w:color="auto"/>
                <w:bottom w:val="none" w:sz="0" w:space="0" w:color="auto"/>
                <w:right w:val="none" w:sz="0" w:space="0" w:color="auto"/>
              </w:divBdr>
              <w:divsChild>
                <w:div w:id="1682395745">
                  <w:marLeft w:val="0"/>
                  <w:marRight w:val="0"/>
                  <w:marTop w:val="0"/>
                  <w:marBottom w:val="0"/>
                  <w:divBdr>
                    <w:top w:val="none" w:sz="0" w:space="0" w:color="auto"/>
                    <w:left w:val="none" w:sz="0" w:space="0" w:color="auto"/>
                    <w:bottom w:val="none" w:sz="0" w:space="0" w:color="auto"/>
                    <w:right w:val="none" w:sz="0" w:space="0" w:color="auto"/>
                  </w:divBdr>
                  <w:divsChild>
                    <w:div w:id="2121339758">
                      <w:marLeft w:val="0"/>
                      <w:marRight w:val="0"/>
                      <w:marTop w:val="0"/>
                      <w:marBottom w:val="0"/>
                      <w:divBdr>
                        <w:top w:val="none" w:sz="0" w:space="0" w:color="auto"/>
                        <w:left w:val="none" w:sz="0" w:space="0" w:color="auto"/>
                        <w:bottom w:val="none" w:sz="0" w:space="0" w:color="auto"/>
                        <w:right w:val="none" w:sz="0" w:space="0" w:color="auto"/>
                      </w:divBdr>
                      <w:divsChild>
                        <w:div w:id="954946424">
                          <w:marLeft w:val="0"/>
                          <w:marRight w:val="0"/>
                          <w:marTop w:val="0"/>
                          <w:marBottom w:val="0"/>
                          <w:divBdr>
                            <w:top w:val="none" w:sz="0" w:space="0" w:color="auto"/>
                            <w:left w:val="none" w:sz="0" w:space="0" w:color="auto"/>
                            <w:bottom w:val="none" w:sz="0" w:space="0" w:color="auto"/>
                            <w:right w:val="none" w:sz="0" w:space="0" w:color="auto"/>
                          </w:divBdr>
                          <w:divsChild>
                            <w:div w:id="286090739">
                              <w:marLeft w:val="0"/>
                              <w:marRight w:val="0"/>
                              <w:marTop w:val="0"/>
                              <w:marBottom w:val="0"/>
                              <w:divBdr>
                                <w:top w:val="none" w:sz="0" w:space="0" w:color="auto"/>
                                <w:left w:val="none" w:sz="0" w:space="0" w:color="auto"/>
                                <w:bottom w:val="none" w:sz="0" w:space="0" w:color="auto"/>
                                <w:right w:val="none" w:sz="0" w:space="0" w:color="auto"/>
                              </w:divBdr>
                            </w:div>
                          </w:divsChild>
                        </w:div>
                        <w:div w:id="1070418425">
                          <w:marLeft w:val="0"/>
                          <w:marRight w:val="0"/>
                          <w:marTop w:val="0"/>
                          <w:marBottom w:val="0"/>
                          <w:divBdr>
                            <w:top w:val="none" w:sz="0" w:space="0" w:color="auto"/>
                            <w:left w:val="none" w:sz="0" w:space="0" w:color="auto"/>
                            <w:bottom w:val="none" w:sz="0" w:space="0" w:color="auto"/>
                            <w:right w:val="none" w:sz="0" w:space="0" w:color="auto"/>
                          </w:divBdr>
                        </w:div>
                      </w:divsChild>
                    </w:div>
                    <w:div w:id="980117841">
                      <w:marLeft w:val="0"/>
                      <w:marRight w:val="0"/>
                      <w:marTop w:val="0"/>
                      <w:marBottom w:val="0"/>
                      <w:divBdr>
                        <w:top w:val="none" w:sz="0" w:space="0" w:color="auto"/>
                        <w:left w:val="none" w:sz="0" w:space="0" w:color="auto"/>
                        <w:bottom w:val="none" w:sz="0" w:space="0" w:color="auto"/>
                        <w:right w:val="none" w:sz="0" w:space="0" w:color="auto"/>
                      </w:divBdr>
                      <w:divsChild>
                        <w:div w:id="1512602554">
                          <w:marLeft w:val="0"/>
                          <w:marRight w:val="0"/>
                          <w:marTop w:val="0"/>
                          <w:marBottom w:val="0"/>
                          <w:divBdr>
                            <w:top w:val="none" w:sz="0" w:space="0" w:color="auto"/>
                            <w:left w:val="none" w:sz="0" w:space="0" w:color="auto"/>
                            <w:bottom w:val="none" w:sz="0" w:space="0" w:color="auto"/>
                            <w:right w:val="none" w:sz="0" w:space="0" w:color="auto"/>
                          </w:divBdr>
                          <w:divsChild>
                            <w:div w:id="1815369653">
                              <w:marLeft w:val="0"/>
                              <w:marRight w:val="0"/>
                              <w:marTop w:val="0"/>
                              <w:marBottom w:val="0"/>
                              <w:divBdr>
                                <w:top w:val="none" w:sz="0" w:space="0" w:color="auto"/>
                                <w:left w:val="none" w:sz="0" w:space="0" w:color="auto"/>
                                <w:bottom w:val="none" w:sz="0" w:space="0" w:color="auto"/>
                                <w:right w:val="none" w:sz="0" w:space="0" w:color="auto"/>
                              </w:divBdr>
                              <w:divsChild>
                                <w:div w:id="203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788035">
          <w:marLeft w:val="0"/>
          <w:marRight w:val="0"/>
          <w:marTop w:val="0"/>
          <w:marBottom w:val="0"/>
          <w:divBdr>
            <w:top w:val="none" w:sz="0" w:space="0" w:color="auto"/>
            <w:left w:val="none" w:sz="0" w:space="0" w:color="auto"/>
            <w:bottom w:val="none" w:sz="0" w:space="0" w:color="auto"/>
            <w:right w:val="none" w:sz="0" w:space="0" w:color="auto"/>
          </w:divBdr>
          <w:divsChild>
            <w:div w:id="929656030">
              <w:marLeft w:val="0"/>
              <w:marRight w:val="0"/>
              <w:marTop w:val="0"/>
              <w:marBottom w:val="0"/>
              <w:divBdr>
                <w:top w:val="none" w:sz="0" w:space="0" w:color="auto"/>
                <w:left w:val="none" w:sz="0" w:space="0" w:color="auto"/>
                <w:bottom w:val="none" w:sz="0" w:space="0" w:color="auto"/>
                <w:right w:val="none" w:sz="0" w:space="0" w:color="auto"/>
              </w:divBdr>
              <w:divsChild>
                <w:div w:id="1397585576">
                  <w:marLeft w:val="0"/>
                  <w:marRight w:val="0"/>
                  <w:marTop w:val="0"/>
                  <w:marBottom w:val="0"/>
                  <w:divBdr>
                    <w:top w:val="none" w:sz="0" w:space="0" w:color="auto"/>
                    <w:left w:val="none" w:sz="0" w:space="0" w:color="auto"/>
                    <w:bottom w:val="none" w:sz="0" w:space="0" w:color="auto"/>
                    <w:right w:val="none" w:sz="0" w:space="0" w:color="auto"/>
                  </w:divBdr>
                  <w:divsChild>
                    <w:div w:id="16589824">
                      <w:marLeft w:val="0"/>
                      <w:marRight w:val="0"/>
                      <w:marTop w:val="0"/>
                      <w:marBottom w:val="0"/>
                      <w:divBdr>
                        <w:top w:val="none" w:sz="0" w:space="0" w:color="auto"/>
                        <w:left w:val="none" w:sz="0" w:space="0" w:color="auto"/>
                        <w:bottom w:val="none" w:sz="0" w:space="0" w:color="auto"/>
                        <w:right w:val="none" w:sz="0" w:space="0" w:color="auto"/>
                      </w:divBdr>
                      <w:divsChild>
                        <w:div w:id="1896041594">
                          <w:marLeft w:val="0"/>
                          <w:marRight w:val="0"/>
                          <w:marTop w:val="0"/>
                          <w:marBottom w:val="0"/>
                          <w:divBdr>
                            <w:top w:val="none" w:sz="0" w:space="0" w:color="auto"/>
                            <w:left w:val="none" w:sz="0" w:space="0" w:color="auto"/>
                            <w:bottom w:val="none" w:sz="0" w:space="0" w:color="auto"/>
                            <w:right w:val="none" w:sz="0" w:space="0" w:color="auto"/>
                          </w:divBdr>
                          <w:divsChild>
                            <w:div w:id="1009451441">
                              <w:marLeft w:val="0"/>
                              <w:marRight w:val="0"/>
                              <w:marTop w:val="0"/>
                              <w:marBottom w:val="0"/>
                              <w:divBdr>
                                <w:top w:val="none" w:sz="0" w:space="0" w:color="auto"/>
                                <w:left w:val="none" w:sz="0" w:space="0" w:color="auto"/>
                                <w:bottom w:val="none" w:sz="0" w:space="0" w:color="auto"/>
                                <w:right w:val="none" w:sz="0" w:space="0" w:color="auto"/>
                              </w:divBdr>
                              <w:divsChild>
                                <w:div w:id="2003316145">
                                  <w:marLeft w:val="0"/>
                                  <w:marRight w:val="0"/>
                                  <w:marTop w:val="0"/>
                                  <w:marBottom w:val="0"/>
                                  <w:divBdr>
                                    <w:top w:val="none" w:sz="0" w:space="0" w:color="auto"/>
                                    <w:left w:val="none" w:sz="0" w:space="0" w:color="auto"/>
                                    <w:bottom w:val="none" w:sz="0" w:space="0" w:color="auto"/>
                                    <w:right w:val="none" w:sz="0" w:space="0" w:color="auto"/>
                                  </w:divBdr>
                                  <w:divsChild>
                                    <w:div w:id="866527621">
                                      <w:marLeft w:val="0"/>
                                      <w:marRight w:val="0"/>
                                      <w:marTop w:val="0"/>
                                      <w:marBottom w:val="0"/>
                                      <w:divBdr>
                                        <w:top w:val="none" w:sz="0" w:space="0" w:color="auto"/>
                                        <w:left w:val="none" w:sz="0" w:space="0" w:color="auto"/>
                                        <w:bottom w:val="none" w:sz="0" w:space="0" w:color="auto"/>
                                        <w:right w:val="none" w:sz="0" w:space="0" w:color="auto"/>
                                      </w:divBdr>
                                      <w:divsChild>
                                        <w:div w:id="1711148598">
                                          <w:marLeft w:val="0"/>
                                          <w:marRight w:val="0"/>
                                          <w:marTop w:val="0"/>
                                          <w:marBottom w:val="0"/>
                                          <w:divBdr>
                                            <w:top w:val="none" w:sz="0" w:space="0" w:color="auto"/>
                                            <w:left w:val="none" w:sz="0" w:space="0" w:color="auto"/>
                                            <w:bottom w:val="none" w:sz="0" w:space="0" w:color="auto"/>
                                            <w:right w:val="none" w:sz="0" w:space="0" w:color="auto"/>
                                          </w:divBdr>
                                        </w:div>
                                        <w:div w:id="8441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951830">
                      <w:marLeft w:val="0"/>
                      <w:marRight w:val="0"/>
                      <w:marTop w:val="0"/>
                      <w:marBottom w:val="0"/>
                      <w:divBdr>
                        <w:top w:val="none" w:sz="0" w:space="0" w:color="auto"/>
                        <w:left w:val="none" w:sz="0" w:space="0" w:color="auto"/>
                        <w:bottom w:val="none" w:sz="0" w:space="0" w:color="auto"/>
                        <w:right w:val="none" w:sz="0" w:space="0" w:color="auto"/>
                      </w:divBdr>
                      <w:divsChild>
                        <w:div w:id="1951811533">
                          <w:marLeft w:val="0"/>
                          <w:marRight w:val="0"/>
                          <w:marTop w:val="0"/>
                          <w:marBottom w:val="0"/>
                          <w:divBdr>
                            <w:top w:val="none" w:sz="0" w:space="0" w:color="auto"/>
                            <w:left w:val="none" w:sz="0" w:space="0" w:color="auto"/>
                            <w:bottom w:val="none" w:sz="0" w:space="0" w:color="auto"/>
                            <w:right w:val="none" w:sz="0" w:space="0" w:color="auto"/>
                          </w:divBdr>
                          <w:divsChild>
                            <w:div w:id="14352657">
                              <w:marLeft w:val="0"/>
                              <w:marRight w:val="0"/>
                              <w:marTop w:val="0"/>
                              <w:marBottom w:val="0"/>
                              <w:divBdr>
                                <w:top w:val="none" w:sz="0" w:space="0" w:color="auto"/>
                                <w:left w:val="none" w:sz="0" w:space="0" w:color="auto"/>
                                <w:bottom w:val="none" w:sz="0" w:space="0" w:color="auto"/>
                                <w:right w:val="none" w:sz="0" w:space="0" w:color="auto"/>
                              </w:divBdr>
                              <w:divsChild>
                                <w:div w:id="4060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04714">
          <w:marLeft w:val="0"/>
          <w:marRight w:val="0"/>
          <w:marTop w:val="0"/>
          <w:marBottom w:val="0"/>
          <w:divBdr>
            <w:top w:val="none" w:sz="0" w:space="0" w:color="auto"/>
            <w:left w:val="none" w:sz="0" w:space="0" w:color="auto"/>
            <w:bottom w:val="none" w:sz="0" w:space="0" w:color="auto"/>
            <w:right w:val="none" w:sz="0" w:space="0" w:color="auto"/>
          </w:divBdr>
          <w:divsChild>
            <w:div w:id="1014695848">
              <w:marLeft w:val="0"/>
              <w:marRight w:val="0"/>
              <w:marTop w:val="0"/>
              <w:marBottom w:val="0"/>
              <w:divBdr>
                <w:top w:val="none" w:sz="0" w:space="0" w:color="auto"/>
                <w:left w:val="none" w:sz="0" w:space="0" w:color="auto"/>
                <w:bottom w:val="none" w:sz="0" w:space="0" w:color="auto"/>
                <w:right w:val="none" w:sz="0" w:space="0" w:color="auto"/>
              </w:divBdr>
              <w:divsChild>
                <w:div w:id="1359546293">
                  <w:marLeft w:val="0"/>
                  <w:marRight w:val="0"/>
                  <w:marTop w:val="0"/>
                  <w:marBottom w:val="0"/>
                  <w:divBdr>
                    <w:top w:val="none" w:sz="0" w:space="0" w:color="auto"/>
                    <w:left w:val="none" w:sz="0" w:space="0" w:color="auto"/>
                    <w:bottom w:val="none" w:sz="0" w:space="0" w:color="auto"/>
                    <w:right w:val="none" w:sz="0" w:space="0" w:color="auto"/>
                  </w:divBdr>
                  <w:divsChild>
                    <w:div w:id="1849173043">
                      <w:marLeft w:val="0"/>
                      <w:marRight w:val="0"/>
                      <w:marTop w:val="0"/>
                      <w:marBottom w:val="0"/>
                      <w:divBdr>
                        <w:top w:val="none" w:sz="0" w:space="0" w:color="auto"/>
                        <w:left w:val="none" w:sz="0" w:space="0" w:color="auto"/>
                        <w:bottom w:val="none" w:sz="0" w:space="0" w:color="auto"/>
                        <w:right w:val="none" w:sz="0" w:space="0" w:color="auto"/>
                      </w:divBdr>
                      <w:divsChild>
                        <w:div w:id="706684981">
                          <w:marLeft w:val="0"/>
                          <w:marRight w:val="0"/>
                          <w:marTop w:val="0"/>
                          <w:marBottom w:val="0"/>
                          <w:divBdr>
                            <w:top w:val="none" w:sz="0" w:space="0" w:color="auto"/>
                            <w:left w:val="none" w:sz="0" w:space="0" w:color="auto"/>
                            <w:bottom w:val="none" w:sz="0" w:space="0" w:color="auto"/>
                            <w:right w:val="none" w:sz="0" w:space="0" w:color="auto"/>
                          </w:divBdr>
                          <w:divsChild>
                            <w:div w:id="1686247590">
                              <w:marLeft w:val="0"/>
                              <w:marRight w:val="0"/>
                              <w:marTop w:val="0"/>
                              <w:marBottom w:val="0"/>
                              <w:divBdr>
                                <w:top w:val="none" w:sz="0" w:space="0" w:color="auto"/>
                                <w:left w:val="none" w:sz="0" w:space="0" w:color="auto"/>
                                <w:bottom w:val="none" w:sz="0" w:space="0" w:color="auto"/>
                                <w:right w:val="none" w:sz="0" w:space="0" w:color="auto"/>
                              </w:divBdr>
                            </w:div>
                          </w:divsChild>
                        </w:div>
                        <w:div w:id="363751674">
                          <w:marLeft w:val="0"/>
                          <w:marRight w:val="0"/>
                          <w:marTop w:val="0"/>
                          <w:marBottom w:val="0"/>
                          <w:divBdr>
                            <w:top w:val="none" w:sz="0" w:space="0" w:color="auto"/>
                            <w:left w:val="none" w:sz="0" w:space="0" w:color="auto"/>
                            <w:bottom w:val="none" w:sz="0" w:space="0" w:color="auto"/>
                            <w:right w:val="none" w:sz="0" w:space="0" w:color="auto"/>
                          </w:divBdr>
                        </w:div>
                      </w:divsChild>
                    </w:div>
                    <w:div w:id="1192379926">
                      <w:marLeft w:val="0"/>
                      <w:marRight w:val="0"/>
                      <w:marTop w:val="0"/>
                      <w:marBottom w:val="0"/>
                      <w:divBdr>
                        <w:top w:val="none" w:sz="0" w:space="0" w:color="auto"/>
                        <w:left w:val="none" w:sz="0" w:space="0" w:color="auto"/>
                        <w:bottom w:val="none" w:sz="0" w:space="0" w:color="auto"/>
                        <w:right w:val="none" w:sz="0" w:space="0" w:color="auto"/>
                      </w:divBdr>
                      <w:divsChild>
                        <w:div w:id="789594936">
                          <w:marLeft w:val="0"/>
                          <w:marRight w:val="0"/>
                          <w:marTop w:val="0"/>
                          <w:marBottom w:val="0"/>
                          <w:divBdr>
                            <w:top w:val="none" w:sz="0" w:space="0" w:color="auto"/>
                            <w:left w:val="none" w:sz="0" w:space="0" w:color="auto"/>
                            <w:bottom w:val="none" w:sz="0" w:space="0" w:color="auto"/>
                            <w:right w:val="none" w:sz="0" w:space="0" w:color="auto"/>
                          </w:divBdr>
                          <w:divsChild>
                            <w:div w:id="906648947">
                              <w:marLeft w:val="0"/>
                              <w:marRight w:val="0"/>
                              <w:marTop w:val="0"/>
                              <w:marBottom w:val="0"/>
                              <w:divBdr>
                                <w:top w:val="none" w:sz="0" w:space="0" w:color="auto"/>
                                <w:left w:val="none" w:sz="0" w:space="0" w:color="auto"/>
                                <w:bottom w:val="none" w:sz="0" w:space="0" w:color="auto"/>
                                <w:right w:val="none" w:sz="0" w:space="0" w:color="auto"/>
                              </w:divBdr>
                              <w:divsChild>
                                <w:div w:id="15131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340359">
          <w:marLeft w:val="0"/>
          <w:marRight w:val="0"/>
          <w:marTop w:val="0"/>
          <w:marBottom w:val="0"/>
          <w:divBdr>
            <w:top w:val="none" w:sz="0" w:space="0" w:color="auto"/>
            <w:left w:val="none" w:sz="0" w:space="0" w:color="auto"/>
            <w:bottom w:val="none" w:sz="0" w:space="0" w:color="auto"/>
            <w:right w:val="none" w:sz="0" w:space="0" w:color="auto"/>
          </w:divBdr>
          <w:divsChild>
            <w:div w:id="779303982">
              <w:marLeft w:val="0"/>
              <w:marRight w:val="0"/>
              <w:marTop w:val="0"/>
              <w:marBottom w:val="0"/>
              <w:divBdr>
                <w:top w:val="none" w:sz="0" w:space="0" w:color="auto"/>
                <w:left w:val="none" w:sz="0" w:space="0" w:color="auto"/>
                <w:bottom w:val="none" w:sz="0" w:space="0" w:color="auto"/>
                <w:right w:val="none" w:sz="0" w:space="0" w:color="auto"/>
              </w:divBdr>
              <w:divsChild>
                <w:div w:id="881133840">
                  <w:marLeft w:val="0"/>
                  <w:marRight w:val="0"/>
                  <w:marTop w:val="0"/>
                  <w:marBottom w:val="0"/>
                  <w:divBdr>
                    <w:top w:val="none" w:sz="0" w:space="0" w:color="auto"/>
                    <w:left w:val="none" w:sz="0" w:space="0" w:color="auto"/>
                    <w:bottom w:val="none" w:sz="0" w:space="0" w:color="auto"/>
                    <w:right w:val="none" w:sz="0" w:space="0" w:color="auto"/>
                  </w:divBdr>
                  <w:divsChild>
                    <w:div w:id="594292248">
                      <w:marLeft w:val="0"/>
                      <w:marRight w:val="0"/>
                      <w:marTop w:val="0"/>
                      <w:marBottom w:val="0"/>
                      <w:divBdr>
                        <w:top w:val="none" w:sz="0" w:space="0" w:color="auto"/>
                        <w:left w:val="none" w:sz="0" w:space="0" w:color="auto"/>
                        <w:bottom w:val="none" w:sz="0" w:space="0" w:color="auto"/>
                        <w:right w:val="none" w:sz="0" w:space="0" w:color="auto"/>
                      </w:divBdr>
                      <w:divsChild>
                        <w:div w:id="347872966">
                          <w:marLeft w:val="0"/>
                          <w:marRight w:val="0"/>
                          <w:marTop w:val="0"/>
                          <w:marBottom w:val="0"/>
                          <w:divBdr>
                            <w:top w:val="none" w:sz="0" w:space="0" w:color="auto"/>
                            <w:left w:val="none" w:sz="0" w:space="0" w:color="auto"/>
                            <w:bottom w:val="none" w:sz="0" w:space="0" w:color="auto"/>
                            <w:right w:val="none" w:sz="0" w:space="0" w:color="auto"/>
                          </w:divBdr>
                          <w:divsChild>
                            <w:div w:id="1616787941">
                              <w:marLeft w:val="0"/>
                              <w:marRight w:val="0"/>
                              <w:marTop w:val="0"/>
                              <w:marBottom w:val="0"/>
                              <w:divBdr>
                                <w:top w:val="none" w:sz="0" w:space="0" w:color="auto"/>
                                <w:left w:val="none" w:sz="0" w:space="0" w:color="auto"/>
                                <w:bottom w:val="none" w:sz="0" w:space="0" w:color="auto"/>
                                <w:right w:val="none" w:sz="0" w:space="0" w:color="auto"/>
                              </w:divBdr>
                              <w:divsChild>
                                <w:div w:id="859857317">
                                  <w:marLeft w:val="0"/>
                                  <w:marRight w:val="0"/>
                                  <w:marTop w:val="0"/>
                                  <w:marBottom w:val="0"/>
                                  <w:divBdr>
                                    <w:top w:val="none" w:sz="0" w:space="0" w:color="auto"/>
                                    <w:left w:val="none" w:sz="0" w:space="0" w:color="auto"/>
                                    <w:bottom w:val="none" w:sz="0" w:space="0" w:color="auto"/>
                                    <w:right w:val="none" w:sz="0" w:space="0" w:color="auto"/>
                                  </w:divBdr>
                                  <w:divsChild>
                                    <w:div w:id="1657370944">
                                      <w:marLeft w:val="0"/>
                                      <w:marRight w:val="0"/>
                                      <w:marTop w:val="0"/>
                                      <w:marBottom w:val="0"/>
                                      <w:divBdr>
                                        <w:top w:val="none" w:sz="0" w:space="0" w:color="auto"/>
                                        <w:left w:val="none" w:sz="0" w:space="0" w:color="auto"/>
                                        <w:bottom w:val="none" w:sz="0" w:space="0" w:color="auto"/>
                                        <w:right w:val="none" w:sz="0" w:space="0" w:color="auto"/>
                                      </w:divBdr>
                                      <w:divsChild>
                                        <w:div w:id="1577206334">
                                          <w:marLeft w:val="0"/>
                                          <w:marRight w:val="0"/>
                                          <w:marTop w:val="0"/>
                                          <w:marBottom w:val="0"/>
                                          <w:divBdr>
                                            <w:top w:val="none" w:sz="0" w:space="0" w:color="auto"/>
                                            <w:left w:val="none" w:sz="0" w:space="0" w:color="auto"/>
                                            <w:bottom w:val="none" w:sz="0" w:space="0" w:color="auto"/>
                                            <w:right w:val="none" w:sz="0" w:space="0" w:color="auto"/>
                                          </w:divBdr>
                                        </w:div>
                                        <w:div w:id="18725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68652">
                      <w:marLeft w:val="0"/>
                      <w:marRight w:val="0"/>
                      <w:marTop w:val="0"/>
                      <w:marBottom w:val="0"/>
                      <w:divBdr>
                        <w:top w:val="none" w:sz="0" w:space="0" w:color="auto"/>
                        <w:left w:val="none" w:sz="0" w:space="0" w:color="auto"/>
                        <w:bottom w:val="none" w:sz="0" w:space="0" w:color="auto"/>
                        <w:right w:val="none" w:sz="0" w:space="0" w:color="auto"/>
                      </w:divBdr>
                      <w:divsChild>
                        <w:div w:id="721908194">
                          <w:marLeft w:val="0"/>
                          <w:marRight w:val="0"/>
                          <w:marTop w:val="0"/>
                          <w:marBottom w:val="0"/>
                          <w:divBdr>
                            <w:top w:val="none" w:sz="0" w:space="0" w:color="auto"/>
                            <w:left w:val="none" w:sz="0" w:space="0" w:color="auto"/>
                            <w:bottom w:val="none" w:sz="0" w:space="0" w:color="auto"/>
                            <w:right w:val="none" w:sz="0" w:space="0" w:color="auto"/>
                          </w:divBdr>
                          <w:divsChild>
                            <w:div w:id="951395785">
                              <w:marLeft w:val="0"/>
                              <w:marRight w:val="0"/>
                              <w:marTop w:val="0"/>
                              <w:marBottom w:val="0"/>
                              <w:divBdr>
                                <w:top w:val="none" w:sz="0" w:space="0" w:color="auto"/>
                                <w:left w:val="none" w:sz="0" w:space="0" w:color="auto"/>
                                <w:bottom w:val="none" w:sz="0" w:space="0" w:color="auto"/>
                                <w:right w:val="none" w:sz="0" w:space="0" w:color="auto"/>
                              </w:divBdr>
                              <w:divsChild>
                                <w:div w:id="19240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3063">
          <w:marLeft w:val="0"/>
          <w:marRight w:val="0"/>
          <w:marTop w:val="0"/>
          <w:marBottom w:val="0"/>
          <w:divBdr>
            <w:top w:val="none" w:sz="0" w:space="0" w:color="auto"/>
            <w:left w:val="none" w:sz="0" w:space="0" w:color="auto"/>
            <w:bottom w:val="none" w:sz="0" w:space="0" w:color="auto"/>
            <w:right w:val="none" w:sz="0" w:space="0" w:color="auto"/>
          </w:divBdr>
          <w:divsChild>
            <w:div w:id="2084837562">
              <w:marLeft w:val="0"/>
              <w:marRight w:val="0"/>
              <w:marTop w:val="0"/>
              <w:marBottom w:val="0"/>
              <w:divBdr>
                <w:top w:val="none" w:sz="0" w:space="0" w:color="auto"/>
                <w:left w:val="none" w:sz="0" w:space="0" w:color="auto"/>
                <w:bottom w:val="none" w:sz="0" w:space="0" w:color="auto"/>
                <w:right w:val="none" w:sz="0" w:space="0" w:color="auto"/>
              </w:divBdr>
              <w:divsChild>
                <w:div w:id="1414090120">
                  <w:marLeft w:val="0"/>
                  <w:marRight w:val="0"/>
                  <w:marTop w:val="0"/>
                  <w:marBottom w:val="0"/>
                  <w:divBdr>
                    <w:top w:val="none" w:sz="0" w:space="0" w:color="auto"/>
                    <w:left w:val="none" w:sz="0" w:space="0" w:color="auto"/>
                    <w:bottom w:val="none" w:sz="0" w:space="0" w:color="auto"/>
                    <w:right w:val="none" w:sz="0" w:space="0" w:color="auto"/>
                  </w:divBdr>
                  <w:divsChild>
                    <w:div w:id="28117874">
                      <w:marLeft w:val="0"/>
                      <w:marRight w:val="0"/>
                      <w:marTop w:val="0"/>
                      <w:marBottom w:val="0"/>
                      <w:divBdr>
                        <w:top w:val="none" w:sz="0" w:space="0" w:color="auto"/>
                        <w:left w:val="none" w:sz="0" w:space="0" w:color="auto"/>
                        <w:bottom w:val="none" w:sz="0" w:space="0" w:color="auto"/>
                        <w:right w:val="none" w:sz="0" w:space="0" w:color="auto"/>
                      </w:divBdr>
                      <w:divsChild>
                        <w:div w:id="1337028340">
                          <w:marLeft w:val="0"/>
                          <w:marRight w:val="0"/>
                          <w:marTop w:val="0"/>
                          <w:marBottom w:val="0"/>
                          <w:divBdr>
                            <w:top w:val="none" w:sz="0" w:space="0" w:color="auto"/>
                            <w:left w:val="none" w:sz="0" w:space="0" w:color="auto"/>
                            <w:bottom w:val="none" w:sz="0" w:space="0" w:color="auto"/>
                            <w:right w:val="none" w:sz="0" w:space="0" w:color="auto"/>
                          </w:divBdr>
                          <w:divsChild>
                            <w:div w:id="173227064">
                              <w:marLeft w:val="0"/>
                              <w:marRight w:val="0"/>
                              <w:marTop w:val="0"/>
                              <w:marBottom w:val="0"/>
                              <w:divBdr>
                                <w:top w:val="none" w:sz="0" w:space="0" w:color="auto"/>
                                <w:left w:val="none" w:sz="0" w:space="0" w:color="auto"/>
                                <w:bottom w:val="none" w:sz="0" w:space="0" w:color="auto"/>
                                <w:right w:val="none" w:sz="0" w:space="0" w:color="auto"/>
                              </w:divBdr>
                            </w:div>
                          </w:divsChild>
                        </w:div>
                        <w:div w:id="852375949">
                          <w:marLeft w:val="0"/>
                          <w:marRight w:val="0"/>
                          <w:marTop w:val="0"/>
                          <w:marBottom w:val="0"/>
                          <w:divBdr>
                            <w:top w:val="none" w:sz="0" w:space="0" w:color="auto"/>
                            <w:left w:val="none" w:sz="0" w:space="0" w:color="auto"/>
                            <w:bottom w:val="none" w:sz="0" w:space="0" w:color="auto"/>
                            <w:right w:val="none" w:sz="0" w:space="0" w:color="auto"/>
                          </w:divBdr>
                        </w:div>
                      </w:divsChild>
                    </w:div>
                    <w:div w:id="991174707">
                      <w:marLeft w:val="0"/>
                      <w:marRight w:val="0"/>
                      <w:marTop w:val="0"/>
                      <w:marBottom w:val="0"/>
                      <w:divBdr>
                        <w:top w:val="none" w:sz="0" w:space="0" w:color="auto"/>
                        <w:left w:val="none" w:sz="0" w:space="0" w:color="auto"/>
                        <w:bottom w:val="none" w:sz="0" w:space="0" w:color="auto"/>
                        <w:right w:val="none" w:sz="0" w:space="0" w:color="auto"/>
                      </w:divBdr>
                      <w:divsChild>
                        <w:div w:id="550768909">
                          <w:marLeft w:val="0"/>
                          <w:marRight w:val="0"/>
                          <w:marTop w:val="0"/>
                          <w:marBottom w:val="0"/>
                          <w:divBdr>
                            <w:top w:val="none" w:sz="0" w:space="0" w:color="auto"/>
                            <w:left w:val="none" w:sz="0" w:space="0" w:color="auto"/>
                            <w:bottom w:val="none" w:sz="0" w:space="0" w:color="auto"/>
                            <w:right w:val="none" w:sz="0" w:space="0" w:color="auto"/>
                          </w:divBdr>
                          <w:divsChild>
                            <w:div w:id="1878736297">
                              <w:marLeft w:val="0"/>
                              <w:marRight w:val="0"/>
                              <w:marTop w:val="0"/>
                              <w:marBottom w:val="0"/>
                              <w:divBdr>
                                <w:top w:val="none" w:sz="0" w:space="0" w:color="auto"/>
                                <w:left w:val="none" w:sz="0" w:space="0" w:color="auto"/>
                                <w:bottom w:val="none" w:sz="0" w:space="0" w:color="auto"/>
                                <w:right w:val="none" w:sz="0" w:space="0" w:color="auto"/>
                              </w:divBdr>
                              <w:divsChild>
                                <w:div w:id="5062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654793">
          <w:marLeft w:val="0"/>
          <w:marRight w:val="0"/>
          <w:marTop w:val="0"/>
          <w:marBottom w:val="0"/>
          <w:divBdr>
            <w:top w:val="none" w:sz="0" w:space="0" w:color="auto"/>
            <w:left w:val="none" w:sz="0" w:space="0" w:color="auto"/>
            <w:bottom w:val="none" w:sz="0" w:space="0" w:color="auto"/>
            <w:right w:val="none" w:sz="0" w:space="0" w:color="auto"/>
          </w:divBdr>
          <w:divsChild>
            <w:div w:id="652173989">
              <w:marLeft w:val="0"/>
              <w:marRight w:val="0"/>
              <w:marTop w:val="0"/>
              <w:marBottom w:val="0"/>
              <w:divBdr>
                <w:top w:val="none" w:sz="0" w:space="0" w:color="auto"/>
                <w:left w:val="none" w:sz="0" w:space="0" w:color="auto"/>
                <w:bottom w:val="none" w:sz="0" w:space="0" w:color="auto"/>
                <w:right w:val="none" w:sz="0" w:space="0" w:color="auto"/>
              </w:divBdr>
              <w:divsChild>
                <w:div w:id="1954366256">
                  <w:marLeft w:val="0"/>
                  <w:marRight w:val="0"/>
                  <w:marTop w:val="0"/>
                  <w:marBottom w:val="0"/>
                  <w:divBdr>
                    <w:top w:val="none" w:sz="0" w:space="0" w:color="auto"/>
                    <w:left w:val="none" w:sz="0" w:space="0" w:color="auto"/>
                    <w:bottom w:val="none" w:sz="0" w:space="0" w:color="auto"/>
                    <w:right w:val="none" w:sz="0" w:space="0" w:color="auto"/>
                  </w:divBdr>
                  <w:divsChild>
                    <w:div w:id="71779433">
                      <w:marLeft w:val="0"/>
                      <w:marRight w:val="0"/>
                      <w:marTop w:val="0"/>
                      <w:marBottom w:val="0"/>
                      <w:divBdr>
                        <w:top w:val="none" w:sz="0" w:space="0" w:color="auto"/>
                        <w:left w:val="none" w:sz="0" w:space="0" w:color="auto"/>
                        <w:bottom w:val="none" w:sz="0" w:space="0" w:color="auto"/>
                        <w:right w:val="none" w:sz="0" w:space="0" w:color="auto"/>
                      </w:divBdr>
                      <w:divsChild>
                        <w:div w:id="964459692">
                          <w:marLeft w:val="0"/>
                          <w:marRight w:val="0"/>
                          <w:marTop w:val="0"/>
                          <w:marBottom w:val="0"/>
                          <w:divBdr>
                            <w:top w:val="none" w:sz="0" w:space="0" w:color="auto"/>
                            <w:left w:val="none" w:sz="0" w:space="0" w:color="auto"/>
                            <w:bottom w:val="none" w:sz="0" w:space="0" w:color="auto"/>
                            <w:right w:val="none" w:sz="0" w:space="0" w:color="auto"/>
                          </w:divBdr>
                          <w:divsChild>
                            <w:div w:id="1401631222">
                              <w:marLeft w:val="0"/>
                              <w:marRight w:val="0"/>
                              <w:marTop w:val="0"/>
                              <w:marBottom w:val="0"/>
                              <w:divBdr>
                                <w:top w:val="none" w:sz="0" w:space="0" w:color="auto"/>
                                <w:left w:val="none" w:sz="0" w:space="0" w:color="auto"/>
                                <w:bottom w:val="none" w:sz="0" w:space="0" w:color="auto"/>
                                <w:right w:val="none" w:sz="0" w:space="0" w:color="auto"/>
                              </w:divBdr>
                              <w:divsChild>
                                <w:div w:id="1082991397">
                                  <w:marLeft w:val="0"/>
                                  <w:marRight w:val="0"/>
                                  <w:marTop w:val="0"/>
                                  <w:marBottom w:val="0"/>
                                  <w:divBdr>
                                    <w:top w:val="none" w:sz="0" w:space="0" w:color="auto"/>
                                    <w:left w:val="none" w:sz="0" w:space="0" w:color="auto"/>
                                    <w:bottom w:val="none" w:sz="0" w:space="0" w:color="auto"/>
                                    <w:right w:val="none" w:sz="0" w:space="0" w:color="auto"/>
                                  </w:divBdr>
                                  <w:divsChild>
                                    <w:div w:id="358357259">
                                      <w:marLeft w:val="0"/>
                                      <w:marRight w:val="0"/>
                                      <w:marTop w:val="0"/>
                                      <w:marBottom w:val="0"/>
                                      <w:divBdr>
                                        <w:top w:val="none" w:sz="0" w:space="0" w:color="auto"/>
                                        <w:left w:val="none" w:sz="0" w:space="0" w:color="auto"/>
                                        <w:bottom w:val="none" w:sz="0" w:space="0" w:color="auto"/>
                                        <w:right w:val="none" w:sz="0" w:space="0" w:color="auto"/>
                                      </w:divBdr>
                                      <w:divsChild>
                                        <w:div w:id="660431105">
                                          <w:marLeft w:val="0"/>
                                          <w:marRight w:val="0"/>
                                          <w:marTop w:val="0"/>
                                          <w:marBottom w:val="0"/>
                                          <w:divBdr>
                                            <w:top w:val="none" w:sz="0" w:space="0" w:color="auto"/>
                                            <w:left w:val="none" w:sz="0" w:space="0" w:color="auto"/>
                                            <w:bottom w:val="none" w:sz="0" w:space="0" w:color="auto"/>
                                            <w:right w:val="none" w:sz="0" w:space="0" w:color="auto"/>
                                          </w:divBdr>
                                        </w:div>
                                        <w:div w:id="20102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769161">
                      <w:marLeft w:val="0"/>
                      <w:marRight w:val="0"/>
                      <w:marTop w:val="0"/>
                      <w:marBottom w:val="0"/>
                      <w:divBdr>
                        <w:top w:val="none" w:sz="0" w:space="0" w:color="auto"/>
                        <w:left w:val="none" w:sz="0" w:space="0" w:color="auto"/>
                        <w:bottom w:val="none" w:sz="0" w:space="0" w:color="auto"/>
                        <w:right w:val="none" w:sz="0" w:space="0" w:color="auto"/>
                      </w:divBdr>
                      <w:divsChild>
                        <w:div w:id="417674719">
                          <w:marLeft w:val="0"/>
                          <w:marRight w:val="0"/>
                          <w:marTop w:val="0"/>
                          <w:marBottom w:val="0"/>
                          <w:divBdr>
                            <w:top w:val="none" w:sz="0" w:space="0" w:color="auto"/>
                            <w:left w:val="none" w:sz="0" w:space="0" w:color="auto"/>
                            <w:bottom w:val="none" w:sz="0" w:space="0" w:color="auto"/>
                            <w:right w:val="none" w:sz="0" w:space="0" w:color="auto"/>
                          </w:divBdr>
                          <w:divsChild>
                            <w:div w:id="1529757301">
                              <w:marLeft w:val="0"/>
                              <w:marRight w:val="0"/>
                              <w:marTop w:val="0"/>
                              <w:marBottom w:val="0"/>
                              <w:divBdr>
                                <w:top w:val="none" w:sz="0" w:space="0" w:color="auto"/>
                                <w:left w:val="none" w:sz="0" w:space="0" w:color="auto"/>
                                <w:bottom w:val="none" w:sz="0" w:space="0" w:color="auto"/>
                                <w:right w:val="none" w:sz="0" w:space="0" w:color="auto"/>
                              </w:divBdr>
                              <w:divsChild>
                                <w:div w:id="1574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155702">
          <w:marLeft w:val="0"/>
          <w:marRight w:val="0"/>
          <w:marTop w:val="0"/>
          <w:marBottom w:val="0"/>
          <w:divBdr>
            <w:top w:val="none" w:sz="0" w:space="0" w:color="auto"/>
            <w:left w:val="none" w:sz="0" w:space="0" w:color="auto"/>
            <w:bottom w:val="none" w:sz="0" w:space="0" w:color="auto"/>
            <w:right w:val="none" w:sz="0" w:space="0" w:color="auto"/>
          </w:divBdr>
          <w:divsChild>
            <w:div w:id="1057126516">
              <w:marLeft w:val="0"/>
              <w:marRight w:val="0"/>
              <w:marTop w:val="0"/>
              <w:marBottom w:val="0"/>
              <w:divBdr>
                <w:top w:val="none" w:sz="0" w:space="0" w:color="auto"/>
                <w:left w:val="none" w:sz="0" w:space="0" w:color="auto"/>
                <w:bottom w:val="none" w:sz="0" w:space="0" w:color="auto"/>
                <w:right w:val="none" w:sz="0" w:space="0" w:color="auto"/>
              </w:divBdr>
              <w:divsChild>
                <w:div w:id="861044006">
                  <w:marLeft w:val="0"/>
                  <w:marRight w:val="0"/>
                  <w:marTop w:val="0"/>
                  <w:marBottom w:val="0"/>
                  <w:divBdr>
                    <w:top w:val="none" w:sz="0" w:space="0" w:color="auto"/>
                    <w:left w:val="none" w:sz="0" w:space="0" w:color="auto"/>
                    <w:bottom w:val="none" w:sz="0" w:space="0" w:color="auto"/>
                    <w:right w:val="none" w:sz="0" w:space="0" w:color="auto"/>
                  </w:divBdr>
                  <w:divsChild>
                    <w:div w:id="1576431170">
                      <w:marLeft w:val="0"/>
                      <w:marRight w:val="0"/>
                      <w:marTop w:val="0"/>
                      <w:marBottom w:val="0"/>
                      <w:divBdr>
                        <w:top w:val="none" w:sz="0" w:space="0" w:color="auto"/>
                        <w:left w:val="none" w:sz="0" w:space="0" w:color="auto"/>
                        <w:bottom w:val="none" w:sz="0" w:space="0" w:color="auto"/>
                        <w:right w:val="none" w:sz="0" w:space="0" w:color="auto"/>
                      </w:divBdr>
                      <w:divsChild>
                        <w:div w:id="350768816">
                          <w:marLeft w:val="0"/>
                          <w:marRight w:val="0"/>
                          <w:marTop w:val="0"/>
                          <w:marBottom w:val="0"/>
                          <w:divBdr>
                            <w:top w:val="none" w:sz="0" w:space="0" w:color="auto"/>
                            <w:left w:val="none" w:sz="0" w:space="0" w:color="auto"/>
                            <w:bottom w:val="none" w:sz="0" w:space="0" w:color="auto"/>
                            <w:right w:val="none" w:sz="0" w:space="0" w:color="auto"/>
                          </w:divBdr>
                          <w:divsChild>
                            <w:div w:id="1368290619">
                              <w:marLeft w:val="0"/>
                              <w:marRight w:val="0"/>
                              <w:marTop w:val="0"/>
                              <w:marBottom w:val="0"/>
                              <w:divBdr>
                                <w:top w:val="none" w:sz="0" w:space="0" w:color="auto"/>
                                <w:left w:val="none" w:sz="0" w:space="0" w:color="auto"/>
                                <w:bottom w:val="none" w:sz="0" w:space="0" w:color="auto"/>
                                <w:right w:val="none" w:sz="0" w:space="0" w:color="auto"/>
                              </w:divBdr>
                            </w:div>
                          </w:divsChild>
                        </w:div>
                        <w:div w:id="1147625304">
                          <w:marLeft w:val="0"/>
                          <w:marRight w:val="0"/>
                          <w:marTop w:val="0"/>
                          <w:marBottom w:val="0"/>
                          <w:divBdr>
                            <w:top w:val="none" w:sz="0" w:space="0" w:color="auto"/>
                            <w:left w:val="none" w:sz="0" w:space="0" w:color="auto"/>
                            <w:bottom w:val="none" w:sz="0" w:space="0" w:color="auto"/>
                            <w:right w:val="none" w:sz="0" w:space="0" w:color="auto"/>
                          </w:divBdr>
                        </w:div>
                      </w:divsChild>
                    </w:div>
                    <w:div w:id="1666669739">
                      <w:marLeft w:val="0"/>
                      <w:marRight w:val="0"/>
                      <w:marTop w:val="0"/>
                      <w:marBottom w:val="0"/>
                      <w:divBdr>
                        <w:top w:val="none" w:sz="0" w:space="0" w:color="auto"/>
                        <w:left w:val="none" w:sz="0" w:space="0" w:color="auto"/>
                        <w:bottom w:val="none" w:sz="0" w:space="0" w:color="auto"/>
                        <w:right w:val="none" w:sz="0" w:space="0" w:color="auto"/>
                      </w:divBdr>
                      <w:divsChild>
                        <w:div w:id="2026443163">
                          <w:marLeft w:val="0"/>
                          <w:marRight w:val="0"/>
                          <w:marTop w:val="0"/>
                          <w:marBottom w:val="0"/>
                          <w:divBdr>
                            <w:top w:val="none" w:sz="0" w:space="0" w:color="auto"/>
                            <w:left w:val="none" w:sz="0" w:space="0" w:color="auto"/>
                            <w:bottom w:val="none" w:sz="0" w:space="0" w:color="auto"/>
                            <w:right w:val="none" w:sz="0" w:space="0" w:color="auto"/>
                          </w:divBdr>
                          <w:divsChild>
                            <w:div w:id="112403768">
                              <w:marLeft w:val="0"/>
                              <w:marRight w:val="0"/>
                              <w:marTop w:val="0"/>
                              <w:marBottom w:val="0"/>
                              <w:divBdr>
                                <w:top w:val="none" w:sz="0" w:space="0" w:color="auto"/>
                                <w:left w:val="none" w:sz="0" w:space="0" w:color="auto"/>
                                <w:bottom w:val="none" w:sz="0" w:space="0" w:color="auto"/>
                                <w:right w:val="none" w:sz="0" w:space="0" w:color="auto"/>
                              </w:divBdr>
                              <w:divsChild>
                                <w:div w:id="2557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214929">
          <w:marLeft w:val="0"/>
          <w:marRight w:val="0"/>
          <w:marTop w:val="0"/>
          <w:marBottom w:val="0"/>
          <w:divBdr>
            <w:top w:val="none" w:sz="0" w:space="0" w:color="auto"/>
            <w:left w:val="none" w:sz="0" w:space="0" w:color="auto"/>
            <w:bottom w:val="none" w:sz="0" w:space="0" w:color="auto"/>
            <w:right w:val="none" w:sz="0" w:space="0" w:color="auto"/>
          </w:divBdr>
          <w:divsChild>
            <w:div w:id="1817796252">
              <w:marLeft w:val="0"/>
              <w:marRight w:val="0"/>
              <w:marTop w:val="0"/>
              <w:marBottom w:val="0"/>
              <w:divBdr>
                <w:top w:val="none" w:sz="0" w:space="0" w:color="auto"/>
                <w:left w:val="none" w:sz="0" w:space="0" w:color="auto"/>
                <w:bottom w:val="none" w:sz="0" w:space="0" w:color="auto"/>
                <w:right w:val="none" w:sz="0" w:space="0" w:color="auto"/>
              </w:divBdr>
              <w:divsChild>
                <w:div w:id="1054428745">
                  <w:marLeft w:val="0"/>
                  <w:marRight w:val="0"/>
                  <w:marTop w:val="0"/>
                  <w:marBottom w:val="0"/>
                  <w:divBdr>
                    <w:top w:val="none" w:sz="0" w:space="0" w:color="auto"/>
                    <w:left w:val="none" w:sz="0" w:space="0" w:color="auto"/>
                    <w:bottom w:val="none" w:sz="0" w:space="0" w:color="auto"/>
                    <w:right w:val="none" w:sz="0" w:space="0" w:color="auto"/>
                  </w:divBdr>
                  <w:divsChild>
                    <w:div w:id="1824394936">
                      <w:marLeft w:val="0"/>
                      <w:marRight w:val="0"/>
                      <w:marTop w:val="0"/>
                      <w:marBottom w:val="0"/>
                      <w:divBdr>
                        <w:top w:val="none" w:sz="0" w:space="0" w:color="auto"/>
                        <w:left w:val="none" w:sz="0" w:space="0" w:color="auto"/>
                        <w:bottom w:val="none" w:sz="0" w:space="0" w:color="auto"/>
                        <w:right w:val="none" w:sz="0" w:space="0" w:color="auto"/>
                      </w:divBdr>
                      <w:divsChild>
                        <w:div w:id="5796064">
                          <w:marLeft w:val="0"/>
                          <w:marRight w:val="0"/>
                          <w:marTop w:val="0"/>
                          <w:marBottom w:val="0"/>
                          <w:divBdr>
                            <w:top w:val="none" w:sz="0" w:space="0" w:color="auto"/>
                            <w:left w:val="none" w:sz="0" w:space="0" w:color="auto"/>
                            <w:bottom w:val="none" w:sz="0" w:space="0" w:color="auto"/>
                            <w:right w:val="none" w:sz="0" w:space="0" w:color="auto"/>
                          </w:divBdr>
                          <w:divsChild>
                            <w:div w:id="145368513">
                              <w:marLeft w:val="0"/>
                              <w:marRight w:val="0"/>
                              <w:marTop w:val="0"/>
                              <w:marBottom w:val="0"/>
                              <w:divBdr>
                                <w:top w:val="none" w:sz="0" w:space="0" w:color="auto"/>
                                <w:left w:val="none" w:sz="0" w:space="0" w:color="auto"/>
                                <w:bottom w:val="none" w:sz="0" w:space="0" w:color="auto"/>
                                <w:right w:val="none" w:sz="0" w:space="0" w:color="auto"/>
                              </w:divBdr>
                              <w:divsChild>
                                <w:div w:id="97335836">
                                  <w:marLeft w:val="0"/>
                                  <w:marRight w:val="0"/>
                                  <w:marTop w:val="0"/>
                                  <w:marBottom w:val="0"/>
                                  <w:divBdr>
                                    <w:top w:val="none" w:sz="0" w:space="0" w:color="auto"/>
                                    <w:left w:val="none" w:sz="0" w:space="0" w:color="auto"/>
                                    <w:bottom w:val="none" w:sz="0" w:space="0" w:color="auto"/>
                                    <w:right w:val="none" w:sz="0" w:space="0" w:color="auto"/>
                                  </w:divBdr>
                                  <w:divsChild>
                                    <w:div w:id="375276796">
                                      <w:marLeft w:val="0"/>
                                      <w:marRight w:val="0"/>
                                      <w:marTop w:val="0"/>
                                      <w:marBottom w:val="0"/>
                                      <w:divBdr>
                                        <w:top w:val="none" w:sz="0" w:space="0" w:color="auto"/>
                                        <w:left w:val="none" w:sz="0" w:space="0" w:color="auto"/>
                                        <w:bottom w:val="none" w:sz="0" w:space="0" w:color="auto"/>
                                        <w:right w:val="none" w:sz="0" w:space="0" w:color="auto"/>
                                      </w:divBdr>
                                      <w:divsChild>
                                        <w:div w:id="1447650843">
                                          <w:marLeft w:val="0"/>
                                          <w:marRight w:val="0"/>
                                          <w:marTop w:val="0"/>
                                          <w:marBottom w:val="0"/>
                                          <w:divBdr>
                                            <w:top w:val="none" w:sz="0" w:space="0" w:color="auto"/>
                                            <w:left w:val="none" w:sz="0" w:space="0" w:color="auto"/>
                                            <w:bottom w:val="none" w:sz="0" w:space="0" w:color="auto"/>
                                            <w:right w:val="none" w:sz="0" w:space="0" w:color="auto"/>
                                          </w:divBdr>
                                        </w:div>
                                        <w:div w:id="10607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ischj9729\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TotalTime>
  <Pages>14</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TechAdmin</dc:creator>
  <cp:keywords/>
  <dc:description/>
  <cp:lastModifiedBy>Jereme Kalisch</cp:lastModifiedBy>
  <cp:revision>1</cp:revision>
  <dcterms:created xsi:type="dcterms:W3CDTF">2024-11-20T15:07:00Z</dcterms:created>
  <dcterms:modified xsi:type="dcterms:W3CDTF">2024-11-20T15:13:00Z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