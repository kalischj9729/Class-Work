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2F4D" w:rsidRPr="002C2F4D" w:rsidRDefault="002C2F4D" w:rsidP="002C2F4D">
      <w:pPr>
        <w:rPr>
          <w:rFonts w:ascii="Times New Roman" w:eastAsia="Times New Roman" w:hAnsi="Times New Roman" w:cs="Times New Roman"/>
          <w:b/>
          <w:bCs/>
          <w:sz w:val="18"/>
          <w:szCs w:val="18"/>
        </w:rPr>
      </w:pPr>
      <w:r w:rsidRPr="002C2F4D">
        <w:rPr>
          <w:rFonts w:ascii="Times New Roman" w:eastAsia="Times New Roman" w:hAnsi="Times New Roman" w:cs="Times New Roman"/>
          <w:b/>
          <w:bCs/>
          <w:sz w:val="18"/>
          <w:szCs w:val="18"/>
        </w:rPr>
        <w:t>J</w:t>
      </w:r>
    </w:p>
    <w:p w:rsidR="002C2F4D" w:rsidRPr="002C2F4D" w:rsidRDefault="002C2F4D" w:rsidP="002C2F4D">
      <w:pPr>
        <w:pBdr>
          <w:top w:val="single" w:sz="2" w:space="0" w:color="auto"/>
          <w:left w:val="single" w:sz="2" w:space="0" w:color="auto"/>
          <w:bottom w:val="single" w:sz="2" w:space="0" w:color="auto"/>
          <w:right w:val="single" w:sz="2" w:space="0" w:color="auto"/>
        </w:pBdr>
        <w:rPr>
          <w:rFonts w:ascii="var(--font-user-message)" w:eastAsia="Times New Roman" w:hAnsi="var(--font-user-message)" w:cs="Times New Roman"/>
          <w:sz w:val="24"/>
          <w:szCs w:val="24"/>
        </w:rPr>
      </w:pPr>
      <w:r w:rsidRPr="002C2F4D">
        <w:rPr>
          <w:rFonts w:ascii="var(--font-user-message)" w:eastAsia="Times New Roman" w:hAnsi="var(--font-user-message)" w:cs="Times New Roman"/>
          <w:sz w:val="24"/>
          <w:szCs w:val="24"/>
        </w:rPr>
        <w:t>Want to make a game on python that doesn't require any extra files to install. Looking for a cosmic horror adventure with some interactivity like a text brawler at some points. Should have multiple characters with differing stats, as well as a possible character the user can make with stats that are on par with the other premade characters.</w:t>
      </w:r>
    </w:p>
    <w:p w:rsidR="002C2F4D" w:rsidRPr="002C2F4D" w:rsidRDefault="002C2F4D" w:rsidP="002C2F4D">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I'll create a Python text-based cosmic horror adventure game that meets your specifications.</w:t>
      </w:r>
    </w:p>
    <w:p w:rsidR="002C2F4D" w:rsidRPr="002C2F4D" w:rsidRDefault="002C2F4D" w:rsidP="002C2F4D">
      <w:pPr>
        <w:rPr>
          <w:rFonts w:ascii="Arial" w:eastAsia="Times New Roman" w:hAnsi="Arial" w:cs="Arial"/>
          <w:spacing w:val="-4"/>
          <w:sz w:val="24"/>
          <w:szCs w:val="24"/>
        </w:rPr>
      </w:pPr>
      <w:r w:rsidRPr="002C2F4D">
        <w:rPr>
          <w:rFonts w:ascii="Arial" w:eastAsia="Times New Roman" w:hAnsi="Arial" w:cs="Arial"/>
          <w:spacing w:val="-4"/>
          <w:sz w:val="24"/>
          <w:szCs w:val="24"/>
        </w:rPr>
        <w:t>Cosmic Horror Text Adventure Game</w:t>
      </w:r>
    </w:p>
    <w:p w:rsidR="002C2F4D" w:rsidRPr="002C2F4D" w:rsidRDefault="002C2F4D" w:rsidP="002C2F4D">
      <w:pPr>
        <w:rPr>
          <w:rFonts w:ascii="Arial" w:eastAsia="Times New Roman" w:hAnsi="Arial" w:cs="Arial"/>
          <w:spacing w:val="-4"/>
          <w:sz w:val="24"/>
          <w:szCs w:val="24"/>
        </w:rPr>
      </w:pPr>
      <w:r w:rsidRPr="002C2F4D">
        <w:rPr>
          <w:rFonts w:ascii="Arial" w:eastAsia="Times New Roman" w:hAnsi="Arial" w:cs="Arial"/>
          <w:spacing w:val="-4"/>
          <w:sz w:val="24"/>
          <w:szCs w:val="24"/>
        </w:rPr>
        <w:t>Click to open code</w:t>
      </w:r>
    </w:p>
    <w:p w:rsidR="002C2F4D" w:rsidRPr="002C2F4D" w:rsidRDefault="002C2F4D" w:rsidP="002C2F4D">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I've created a Python text-based cosmic horror adventure game with the following features:</w:t>
      </w:r>
    </w:p>
    <w:p w:rsidR="002C2F4D" w:rsidRPr="002C2F4D" w:rsidRDefault="002C2F4D" w:rsidP="002C2F4D">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Character Creation Options:</w:t>
      </w:r>
    </w:p>
    <w:p w:rsidR="002C2F4D" w:rsidRPr="002C2F4D" w:rsidRDefault="002C2F4D" w:rsidP="002C2F4D">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3 Predefined Characters (Researcher, Soldier, Occult Investigator)</w:t>
      </w:r>
    </w:p>
    <w:p w:rsidR="002C2F4D" w:rsidRPr="002C2F4D" w:rsidRDefault="002C2F4D" w:rsidP="002C2F4D">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Custom Character Creation with Stat Distribution</w:t>
      </w:r>
    </w:p>
    <w:p w:rsidR="002C2F4D" w:rsidRPr="002C2F4D" w:rsidRDefault="002C2F4D" w:rsidP="002C2F4D">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Each character has unique stats (Sanity, Strength, Knowledge, Willpower)</w:t>
      </w:r>
    </w:p>
    <w:p w:rsidR="002C2F4D" w:rsidRPr="002C2F4D" w:rsidRDefault="002C2F4D" w:rsidP="002C2F4D">
      <w:pPr>
        <w:numPr>
          <w:ilvl w:val="0"/>
          <w:numId w:val="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Combat System:</w:t>
      </w:r>
    </w:p>
    <w:p w:rsidR="002C2F4D" w:rsidRPr="002C2F4D" w:rsidRDefault="002C2F4D" w:rsidP="002C2F4D">
      <w:pPr>
        <w:numPr>
          <w:ilvl w:val="0"/>
          <w:numId w:val="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Turn-based encounters with cosmic horror enemies</w:t>
      </w:r>
    </w:p>
    <w:p w:rsidR="002C2F4D" w:rsidRPr="002C2F4D" w:rsidRDefault="002C2F4D" w:rsidP="002C2F4D">
      <w:pPr>
        <w:numPr>
          <w:ilvl w:val="0"/>
          <w:numId w:val="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Multiple combat actions (Attack, Defend, Analyze)</w:t>
      </w:r>
    </w:p>
    <w:p w:rsidR="002C2F4D" w:rsidRPr="002C2F4D" w:rsidRDefault="002C2F4D" w:rsidP="002C2F4D">
      <w:pPr>
        <w:numPr>
          <w:ilvl w:val="0"/>
          <w:numId w:val="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Dynamic damage calculation</w:t>
      </w:r>
    </w:p>
    <w:p w:rsidR="002C2F4D" w:rsidRPr="002C2F4D" w:rsidRDefault="002C2F4D" w:rsidP="002C2F4D">
      <w:pPr>
        <w:numPr>
          <w:ilvl w:val="0"/>
          <w:numId w:val="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Sanity as a health mechanism</w:t>
      </w:r>
    </w:p>
    <w:p w:rsidR="002C2F4D" w:rsidRPr="002C2F4D" w:rsidRDefault="002C2F4D" w:rsidP="002C2F4D">
      <w:pPr>
        <w:numPr>
          <w:ilvl w:val="0"/>
          <w:numId w:val="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Enemies:</w:t>
      </w:r>
    </w:p>
    <w:p w:rsidR="002C2F4D" w:rsidRPr="002C2F4D" w:rsidRDefault="002C2F4D" w:rsidP="002C2F4D">
      <w:pPr>
        <w:numPr>
          <w:ilvl w:val="0"/>
          <w:numId w:val="6"/>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3 Unique Cosmic Horror Enemies</w:t>
      </w:r>
    </w:p>
    <w:p w:rsidR="002C2F4D" w:rsidRPr="002C2F4D" w:rsidRDefault="002C2F4D" w:rsidP="002C2F4D">
      <w:pPr>
        <w:numPr>
          <w:ilvl w:val="0"/>
          <w:numId w:val="6"/>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Each with different stats and terror levels</w:t>
      </w:r>
    </w:p>
    <w:p w:rsidR="002C2F4D" w:rsidRPr="002C2F4D" w:rsidRDefault="002C2F4D" w:rsidP="002C2F4D">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Key Highlights:</w:t>
      </w:r>
    </w:p>
    <w:p w:rsidR="002C2F4D" w:rsidRPr="002C2F4D" w:rsidRDefault="002C2F4D" w:rsidP="002C2F4D">
      <w:pPr>
        <w:numPr>
          <w:ilvl w:val="0"/>
          <w:numId w:val="7"/>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No external file dependencies</w:t>
      </w:r>
    </w:p>
    <w:p w:rsidR="002C2F4D" w:rsidRPr="002C2F4D" w:rsidRDefault="002C2F4D" w:rsidP="002C2F4D">
      <w:pPr>
        <w:numPr>
          <w:ilvl w:val="0"/>
          <w:numId w:val="7"/>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Interactive character selection</w:t>
      </w:r>
    </w:p>
    <w:p w:rsidR="002C2F4D" w:rsidRPr="002C2F4D" w:rsidRDefault="002C2F4D" w:rsidP="002C2F4D">
      <w:pPr>
        <w:numPr>
          <w:ilvl w:val="0"/>
          <w:numId w:val="7"/>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Stat-based gameplay</w:t>
      </w:r>
    </w:p>
    <w:p w:rsidR="002C2F4D" w:rsidRPr="002C2F4D" w:rsidRDefault="002C2F4D" w:rsidP="002C2F4D">
      <w:pPr>
        <w:numPr>
          <w:ilvl w:val="0"/>
          <w:numId w:val="7"/>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Multiple strategic combat options</w:t>
      </w:r>
    </w:p>
    <w:p w:rsidR="002C2F4D" w:rsidRPr="002C2F4D" w:rsidRDefault="002C2F4D" w:rsidP="002C2F4D">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Would you like me to explain any part of the game or modify its mechanics?</w:t>
      </w:r>
    </w:p>
    <w:p w:rsidR="002C2F4D" w:rsidRPr="002C2F4D" w:rsidRDefault="002C2F4D" w:rsidP="002C2F4D">
      <w:pPr>
        <w:rPr>
          <w:rFonts w:ascii="Times New Roman" w:eastAsia="Times New Roman" w:hAnsi="Times New Roman" w:cs="Times New Roman"/>
          <w:spacing w:val="-4"/>
          <w:sz w:val="24"/>
          <w:szCs w:val="24"/>
        </w:rPr>
      </w:pPr>
      <w:proofErr w:type="spellStart"/>
      <w:r w:rsidRPr="002C2F4D">
        <w:rPr>
          <w:rFonts w:ascii="Times New Roman" w:eastAsia="Times New Roman" w:hAnsi="Times New Roman" w:cs="Times New Roman"/>
          <w:spacing w:val="-4"/>
          <w:sz w:val="24"/>
          <w:szCs w:val="24"/>
        </w:rPr>
        <w:t>CopyRetry</w:t>
      </w:r>
      <w:proofErr w:type="spellEnd"/>
    </w:p>
    <w:p w:rsidR="002C2F4D" w:rsidRPr="002C2F4D" w:rsidRDefault="002C2F4D" w:rsidP="002C2F4D">
      <w:pPr>
        <w:rPr>
          <w:rFonts w:ascii="Times New Roman" w:eastAsia="Times New Roman" w:hAnsi="Times New Roman" w:cs="Times New Roman"/>
          <w:b/>
          <w:bCs/>
          <w:sz w:val="18"/>
          <w:szCs w:val="18"/>
        </w:rPr>
      </w:pPr>
      <w:r w:rsidRPr="002C2F4D">
        <w:rPr>
          <w:rFonts w:ascii="Times New Roman" w:eastAsia="Times New Roman" w:hAnsi="Times New Roman" w:cs="Times New Roman"/>
          <w:b/>
          <w:bCs/>
          <w:sz w:val="18"/>
          <w:szCs w:val="18"/>
        </w:rPr>
        <w:t>J</w:t>
      </w:r>
    </w:p>
    <w:p w:rsidR="002C2F4D" w:rsidRPr="002C2F4D" w:rsidRDefault="002C2F4D" w:rsidP="002C2F4D">
      <w:pPr>
        <w:pBdr>
          <w:top w:val="single" w:sz="2" w:space="0" w:color="auto"/>
          <w:left w:val="single" w:sz="2" w:space="0" w:color="auto"/>
          <w:bottom w:val="single" w:sz="2" w:space="0" w:color="auto"/>
          <w:right w:val="single" w:sz="2" w:space="0" w:color="auto"/>
        </w:pBdr>
        <w:rPr>
          <w:rFonts w:ascii="var(--font-user-message)" w:eastAsia="Times New Roman" w:hAnsi="var(--font-user-message)" w:cs="Times New Roman"/>
          <w:sz w:val="24"/>
          <w:szCs w:val="24"/>
        </w:rPr>
      </w:pPr>
      <w:r w:rsidRPr="002C2F4D">
        <w:rPr>
          <w:rFonts w:ascii="var(--font-user-message)" w:eastAsia="Times New Roman" w:hAnsi="var(--font-user-message)" w:cs="Times New Roman"/>
          <w:sz w:val="24"/>
          <w:szCs w:val="24"/>
        </w:rPr>
        <w:t xml:space="preserve">I want to create </w:t>
      </w:r>
      <w:proofErr w:type="gramStart"/>
      <w:r w:rsidRPr="002C2F4D">
        <w:rPr>
          <w:rFonts w:ascii="var(--font-user-message)" w:eastAsia="Times New Roman" w:hAnsi="var(--font-user-message)" w:cs="Times New Roman"/>
          <w:sz w:val="24"/>
          <w:szCs w:val="24"/>
        </w:rPr>
        <w:t>a</w:t>
      </w:r>
      <w:proofErr w:type="gramEnd"/>
      <w:r w:rsidRPr="002C2F4D">
        <w:rPr>
          <w:rFonts w:ascii="var(--font-user-message)" w:eastAsia="Times New Roman" w:hAnsi="var(--font-user-message)" w:cs="Times New Roman"/>
          <w:sz w:val="24"/>
          <w:szCs w:val="24"/>
        </w:rPr>
        <w:t xml:space="preserve"> Easter egg that when the user enters the custom character and enters the name </w:t>
      </w:r>
      <w:proofErr w:type="spellStart"/>
      <w:r w:rsidRPr="002C2F4D">
        <w:rPr>
          <w:rFonts w:ascii="var(--font-user-message)" w:eastAsia="Times New Roman" w:hAnsi="var(--font-user-message)" w:cs="Times New Roman"/>
          <w:sz w:val="24"/>
          <w:szCs w:val="24"/>
        </w:rPr>
        <w:t>Allyne</w:t>
      </w:r>
      <w:proofErr w:type="spellEnd"/>
      <w:r w:rsidRPr="002C2F4D">
        <w:rPr>
          <w:rFonts w:ascii="var(--font-user-message)" w:eastAsia="Times New Roman" w:hAnsi="var(--font-user-message)" w:cs="Times New Roman"/>
          <w:sz w:val="24"/>
          <w:szCs w:val="24"/>
        </w:rPr>
        <w:t xml:space="preserve"> Roil is entered, the game shifts to you becoming a cosmic horror. It should give you the choice of 4 different horrors. Each horror should have </w:t>
      </w:r>
      <w:proofErr w:type="spellStart"/>
      <w:proofErr w:type="gramStart"/>
      <w:r w:rsidRPr="002C2F4D">
        <w:rPr>
          <w:rFonts w:ascii="var(--font-user-message)" w:eastAsia="Times New Roman" w:hAnsi="var(--font-user-message)" w:cs="Times New Roman"/>
          <w:sz w:val="24"/>
          <w:szCs w:val="24"/>
        </w:rPr>
        <w:t>it's</w:t>
      </w:r>
      <w:proofErr w:type="spellEnd"/>
      <w:proofErr w:type="gramEnd"/>
      <w:r w:rsidRPr="002C2F4D">
        <w:rPr>
          <w:rFonts w:ascii="var(--font-user-message)" w:eastAsia="Times New Roman" w:hAnsi="var(--font-user-message)" w:cs="Times New Roman"/>
          <w:sz w:val="24"/>
          <w:szCs w:val="24"/>
        </w:rPr>
        <w:t xml:space="preserve"> own type of attacks that have different effects against the human characters.</w:t>
      </w:r>
    </w:p>
    <w:p w:rsidR="002C2F4D" w:rsidRPr="002C2F4D" w:rsidRDefault="002C2F4D" w:rsidP="002C2F4D">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 xml:space="preserve">I'll update the game to include the </w:t>
      </w:r>
      <w:proofErr w:type="spellStart"/>
      <w:r w:rsidRPr="002C2F4D">
        <w:rPr>
          <w:rFonts w:ascii="var(--font-claude-message)" w:eastAsia="Times New Roman" w:hAnsi="var(--font-claude-message)" w:cs="Times New Roman"/>
          <w:spacing w:val="-4"/>
          <w:sz w:val="24"/>
          <w:szCs w:val="24"/>
        </w:rPr>
        <w:t>Allyne</w:t>
      </w:r>
      <w:proofErr w:type="spellEnd"/>
      <w:r w:rsidRPr="002C2F4D">
        <w:rPr>
          <w:rFonts w:ascii="var(--font-claude-message)" w:eastAsia="Times New Roman" w:hAnsi="var(--font-claude-message)" w:cs="Times New Roman"/>
          <w:spacing w:val="-4"/>
          <w:sz w:val="24"/>
          <w:szCs w:val="24"/>
        </w:rPr>
        <w:t xml:space="preserve"> Roil Easter egg with cosmic horror transformations.</w:t>
      </w:r>
    </w:p>
    <w:p w:rsidR="002C2F4D" w:rsidRPr="002C2F4D" w:rsidRDefault="002C2F4D" w:rsidP="002C2F4D">
      <w:pPr>
        <w:rPr>
          <w:rFonts w:ascii="Arial" w:eastAsia="Times New Roman" w:hAnsi="Arial" w:cs="Arial"/>
          <w:spacing w:val="-4"/>
          <w:sz w:val="24"/>
          <w:szCs w:val="24"/>
        </w:rPr>
      </w:pPr>
      <w:r w:rsidRPr="002C2F4D">
        <w:rPr>
          <w:rFonts w:ascii="Arial" w:eastAsia="Times New Roman" w:hAnsi="Arial" w:cs="Arial"/>
          <w:spacing w:val="-4"/>
          <w:sz w:val="24"/>
          <w:szCs w:val="24"/>
        </w:rPr>
        <w:t xml:space="preserve">Cosmic Horror Adventure with </w:t>
      </w:r>
      <w:proofErr w:type="spellStart"/>
      <w:r w:rsidRPr="002C2F4D">
        <w:rPr>
          <w:rFonts w:ascii="Arial" w:eastAsia="Times New Roman" w:hAnsi="Arial" w:cs="Arial"/>
          <w:spacing w:val="-4"/>
          <w:sz w:val="24"/>
          <w:szCs w:val="24"/>
        </w:rPr>
        <w:t>Allyne</w:t>
      </w:r>
      <w:proofErr w:type="spellEnd"/>
      <w:r w:rsidRPr="002C2F4D">
        <w:rPr>
          <w:rFonts w:ascii="Arial" w:eastAsia="Times New Roman" w:hAnsi="Arial" w:cs="Arial"/>
          <w:spacing w:val="-4"/>
          <w:sz w:val="24"/>
          <w:szCs w:val="24"/>
        </w:rPr>
        <w:t xml:space="preserve"> Roil Easter Egg</w:t>
      </w:r>
    </w:p>
    <w:p w:rsidR="002C2F4D" w:rsidRPr="002C2F4D" w:rsidRDefault="002C2F4D" w:rsidP="002C2F4D">
      <w:pPr>
        <w:rPr>
          <w:rFonts w:ascii="Arial" w:eastAsia="Times New Roman" w:hAnsi="Arial" w:cs="Arial"/>
          <w:spacing w:val="-4"/>
          <w:sz w:val="24"/>
          <w:szCs w:val="24"/>
        </w:rPr>
      </w:pPr>
      <w:r w:rsidRPr="002C2F4D">
        <w:rPr>
          <w:rFonts w:ascii="Arial" w:eastAsia="Times New Roman" w:hAnsi="Arial" w:cs="Arial"/>
          <w:spacing w:val="-4"/>
          <w:sz w:val="24"/>
          <w:szCs w:val="24"/>
        </w:rPr>
        <w:t>Click to open code</w:t>
      </w:r>
    </w:p>
    <w:p w:rsidR="002C2F4D" w:rsidRPr="002C2F4D" w:rsidRDefault="002C2F4D" w:rsidP="002C2F4D">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 xml:space="preserve">I've added the </w:t>
      </w:r>
      <w:proofErr w:type="spellStart"/>
      <w:r w:rsidRPr="002C2F4D">
        <w:rPr>
          <w:rFonts w:ascii="var(--font-claude-message)" w:eastAsia="Times New Roman" w:hAnsi="var(--font-claude-message)" w:cs="Times New Roman"/>
          <w:spacing w:val="-4"/>
          <w:sz w:val="24"/>
          <w:szCs w:val="24"/>
        </w:rPr>
        <w:t>Allyne</w:t>
      </w:r>
      <w:proofErr w:type="spellEnd"/>
      <w:r w:rsidRPr="002C2F4D">
        <w:rPr>
          <w:rFonts w:ascii="var(--font-claude-message)" w:eastAsia="Times New Roman" w:hAnsi="var(--font-claude-message)" w:cs="Times New Roman"/>
          <w:spacing w:val="-4"/>
          <w:sz w:val="24"/>
          <w:szCs w:val="24"/>
        </w:rPr>
        <w:t xml:space="preserve"> Roil Easter egg with four unique cosmic horror forms:</w:t>
      </w:r>
    </w:p>
    <w:p w:rsidR="002C2F4D" w:rsidRPr="002C2F4D" w:rsidRDefault="002C2F4D" w:rsidP="002C2F4D">
      <w:pPr>
        <w:numPr>
          <w:ilvl w:val="0"/>
          <w:numId w:val="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lastRenderedPageBreak/>
        <w:t>Dimensional Writhing Entity: Sends mind-bending tendrils</w:t>
      </w:r>
    </w:p>
    <w:p w:rsidR="002C2F4D" w:rsidRPr="002C2F4D" w:rsidRDefault="002C2F4D" w:rsidP="002C2F4D">
      <w:pPr>
        <w:numPr>
          <w:ilvl w:val="0"/>
          <w:numId w:val="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Void Consuming Abomination: Drains target's physical essence</w:t>
      </w:r>
    </w:p>
    <w:p w:rsidR="002C2F4D" w:rsidRPr="002C2F4D" w:rsidRDefault="002C2F4D" w:rsidP="002C2F4D">
      <w:pPr>
        <w:numPr>
          <w:ilvl w:val="0"/>
          <w:numId w:val="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Quantum Fragmenting Nightmare: Randomly destroys character stats</w:t>
      </w:r>
    </w:p>
    <w:p w:rsidR="002C2F4D" w:rsidRPr="002C2F4D" w:rsidRDefault="002C2F4D" w:rsidP="002C2F4D">
      <w:pPr>
        <w:numPr>
          <w:ilvl w:val="0"/>
          <w:numId w:val="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Temporal Corrupting Anomaly: Induces time-based disorientation</w:t>
      </w:r>
    </w:p>
    <w:p w:rsidR="002C2F4D" w:rsidRPr="002C2F4D" w:rsidRDefault="002C2F4D" w:rsidP="002C2F4D">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When "</w:t>
      </w:r>
      <w:proofErr w:type="spellStart"/>
      <w:r w:rsidRPr="002C2F4D">
        <w:rPr>
          <w:rFonts w:ascii="var(--font-claude-message)" w:eastAsia="Times New Roman" w:hAnsi="var(--font-claude-message)" w:cs="Times New Roman"/>
          <w:spacing w:val="-4"/>
          <w:sz w:val="24"/>
          <w:szCs w:val="24"/>
        </w:rPr>
        <w:t>Allyne</w:t>
      </w:r>
      <w:proofErr w:type="spellEnd"/>
      <w:r w:rsidRPr="002C2F4D">
        <w:rPr>
          <w:rFonts w:ascii="var(--font-claude-message)" w:eastAsia="Times New Roman" w:hAnsi="var(--font-claude-message)" w:cs="Times New Roman"/>
          <w:spacing w:val="-4"/>
          <w:sz w:val="24"/>
          <w:szCs w:val="24"/>
        </w:rPr>
        <w:t xml:space="preserve"> Roil" is entered as the character name, the game transforms you into one of these cosmic horrors with a special attack system.</w:t>
      </w:r>
    </w:p>
    <w:p w:rsidR="002C2F4D" w:rsidRPr="002C2F4D" w:rsidRDefault="002C2F4D" w:rsidP="002C2F4D">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Would you like me to elaborate on any aspect of the cosmic horror transformation?</w:t>
      </w:r>
    </w:p>
    <w:p w:rsidR="002C2F4D" w:rsidRPr="002C2F4D" w:rsidRDefault="002C2F4D" w:rsidP="002C2F4D">
      <w:pPr>
        <w:rPr>
          <w:rFonts w:ascii="Times New Roman" w:eastAsia="Times New Roman" w:hAnsi="Times New Roman" w:cs="Times New Roman"/>
          <w:spacing w:val="-4"/>
          <w:sz w:val="24"/>
          <w:szCs w:val="24"/>
        </w:rPr>
      </w:pPr>
      <w:proofErr w:type="spellStart"/>
      <w:r w:rsidRPr="002C2F4D">
        <w:rPr>
          <w:rFonts w:ascii="Times New Roman" w:eastAsia="Times New Roman" w:hAnsi="Times New Roman" w:cs="Times New Roman"/>
          <w:spacing w:val="-4"/>
          <w:sz w:val="24"/>
          <w:szCs w:val="24"/>
        </w:rPr>
        <w:t>CopyRetry</w:t>
      </w:r>
      <w:proofErr w:type="spellEnd"/>
    </w:p>
    <w:p w:rsidR="002C2F4D" w:rsidRPr="002C2F4D" w:rsidRDefault="002C2F4D" w:rsidP="002C2F4D">
      <w:pPr>
        <w:rPr>
          <w:rFonts w:ascii="Times New Roman" w:eastAsia="Times New Roman" w:hAnsi="Times New Roman" w:cs="Times New Roman"/>
          <w:b/>
          <w:bCs/>
          <w:sz w:val="18"/>
          <w:szCs w:val="18"/>
        </w:rPr>
      </w:pPr>
      <w:r w:rsidRPr="002C2F4D">
        <w:rPr>
          <w:rFonts w:ascii="Times New Roman" w:eastAsia="Times New Roman" w:hAnsi="Times New Roman" w:cs="Times New Roman"/>
          <w:b/>
          <w:bCs/>
          <w:sz w:val="18"/>
          <w:szCs w:val="18"/>
        </w:rPr>
        <w:t>J</w:t>
      </w:r>
    </w:p>
    <w:p w:rsidR="002C2F4D" w:rsidRPr="002C2F4D" w:rsidRDefault="002C2F4D" w:rsidP="002C2F4D">
      <w:pPr>
        <w:pBdr>
          <w:top w:val="single" w:sz="2" w:space="0" w:color="auto"/>
          <w:left w:val="single" w:sz="2" w:space="0" w:color="auto"/>
          <w:bottom w:val="single" w:sz="2" w:space="0" w:color="auto"/>
          <w:right w:val="single" w:sz="2" w:space="0" w:color="auto"/>
        </w:pBdr>
        <w:rPr>
          <w:rFonts w:ascii="var(--font-user-message)" w:eastAsia="Times New Roman" w:hAnsi="var(--font-user-message)" w:cs="Times New Roman"/>
          <w:sz w:val="24"/>
          <w:szCs w:val="24"/>
        </w:rPr>
      </w:pPr>
      <w:r w:rsidRPr="002C2F4D">
        <w:rPr>
          <w:rFonts w:ascii="var(--font-user-message)" w:eastAsia="Times New Roman" w:hAnsi="var(--font-user-message)" w:cs="Times New Roman"/>
          <w:sz w:val="24"/>
          <w:szCs w:val="24"/>
        </w:rPr>
        <w:t xml:space="preserve">can </w:t>
      </w:r>
      <w:proofErr w:type="spellStart"/>
      <w:r w:rsidRPr="002C2F4D">
        <w:rPr>
          <w:rFonts w:ascii="var(--font-user-message)" w:eastAsia="Times New Roman" w:hAnsi="var(--font-user-message)" w:cs="Times New Roman"/>
          <w:sz w:val="24"/>
          <w:szCs w:val="24"/>
        </w:rPr>
        <w:t>i</w:t>
      </w:r>
      <w:proofErr w:type="spellEnd"/>
      <w:r w:rsidRPr="002C2F4D">
        <w:rPr>
          <w:rFonts w:ascii="var(--font-user-message)" w:eastAsia="Times New Roman" w:hAnsi="var(--font-user-message)" w:cs="Times New Roman"/>
          <w:sz w:val="24"/>
          <w:szCs w:val="24"/>
        </w:rPr>
        <w:t xml:space="preserve"> get the full code with everything included</w:t>
      </w:r>
    </w:p>
    <w:p w:rsidR="002C2F4D" w:rsidRPr="002C2F4D" w:rsidRDefault="002C2F4D" w:rsidP="002C2F4D">
      <w:pPr>
        <w:rPr>
          <w:rFonts w:ascii="Arial" w:eastAsia="Times New Roman" w:hAnsi="Arial" w:cs="Arial"/>
          <w:spacing w:val="-4"/>
          <w:sz w:val="24"/>
          <w:szCs w:val="24"/>
        </w:rPr>
      </w:pPr>
      <w:r w:rsidRPr="002C2F4D">
        <w:rPr>
          <w:rFonts w:ascii="Arial" w:eastAsia="Times New Roman" w:hAnsi="Arial" w:cs="Arial"/>
          <w:spacing w:val="-4"/>
          <w:sz w:val="24"/>
          <w:szCs w:val="24"/>
        </w:rPr>
        <w:t>Complete Cosmic Horror Adventure Game</w:t>
      </w:r>
    </w:p>
    <w:p w:rsidR="002C2F4D" w:rsidRPr="002C2F4D" w:rsidRDefault="002C2F4D" w:rsidP="002C2F4D">
      <w:pPr>
        <w:rPr>
          <w:rFonts w:ascii="Arial" w:eastAsia="Times New Roman" w:hAnsi="Arial" w:cs="Arial"/>
          <w:spacing w:val="-4"/>
          <w:sz w:val="24"/>
          <w:szCs w:val="24"/>
        </w:rPr>
      </w:pPr>
      <w:r w:rsidRPr="002C2F4D">
        <w:rPr>
          <w:rFonts w:ascii="Arial" w:eastAsia="Times New Roman" w:hAnsi="Arial" w:cs="Arial"/>
          <w:spacing w:val="-4"/>
          <w:sz w:val="24"/>
          <w:szCs w:val="24"/>
        </w:rPr>
        <w:t>Click to open code</w:t>
      </w:r>
    </w:p>
    <w:p w:rsidR="002C2F4D" w:rsidRPr="002C2F4D" w:rsidRDefault="002C2F4D" w:rsidP="002C2F4D">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I've integrated the entire game into a single, complete script. The code now includes:</w:t>
      </w:r>
    </w:p>
    <w:p w:rsidR="002C2F4D" w:rsidRPr="002C2F4D" w:rsidRDefault="002C2F4D" w:rsidP="002C2F4D">
      <w:pPr>
        <w:numPr>
          <w:ilvl w:val="0"/>
          <w:numId w:val="9"/>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Predefined characters</w:t>
      </w:r>
    </w:p>
    <w:p w:rsidR="002C2F4D" w:rsidRPr="002C2F4D" w:rsidRDefault="002C2F4D" w:rsidP="002C2F4D">
      <w:pPr>
        <w:numPr>
          <w:ilvl w:val="0"/>
          <w:numId w:val="9"/>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Custom character creation</w:t>
      </w:r>
    </w:p>
    <w:p w:rsidR="002C2F4D" w:rsidRPr="002C2F4D" w:rsidRDefault="002C2F4D" w:rsidP="002C2F4D">
      <w:pPr>
        <w:numPr>
          <w:ilvl w:val="0"/>
          <w:numId w:val="9"/>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proofErr w:type="spellStart"/>
      <w:r w:rsidRPr="002C2F4D">
        <w:rPr>
          <w:rFonts w:ascii="var(--font-claude-message)" w:eastAsia="Times New Roman" w:hAnsi="var(--font-claude-message)" w:cs="Times New Roman"/>
          <w:spacing w:val="-4"/>
          <w:sz w:val="24"/>
          <w:szCs w:val="24"/>
        </w:rPr>
        <w:t>Allyne</w:t>
      </w:r>
      <w:proofErr w:type="spellEnd"/>
      <w:r w:rsidRPr="002C2F4D">
        <w:rPr>
          <w:rFonts w:ascii="var(--font-claude-message)" w:eastAsia="Times New Roman" w:hAnsi="var(--font-claude-message)" w:cs="Times New Roman"/>
          <w:spacing w:val="-4"/>
          <w:sz w:val="24"/>
          <w:szCs w:val="24"/>
        </w:rPr>
        <w:t xml:space="preserve"> Roil cosmic horror Easter egg</w:t>
      </w:r>
    </w:p>
    <w:p w:rsidR="002C2F4D" w:rsidRPr="002C2F4D" w:rsidRDefault="002C2F4D" w:rsidP="002C2F4D">
      <w:pPr>
        <w:numPr>
          <w:ilvl w:val="0"/>
          <w:numId w:val="9"/>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Multiple combat mechanics</w:t>
      </w:r>
    </w:p>
    <w:p w:rsidR="002C2F4D" w:rsidRPr="002C2F4D" w:rsidRDefault="002C2F4D" w:rsidP="002C2F4D">
      <w:pPr>
        <w:numPr>
          <w:ilvl w:val="0"/>
          <w:numId w:val="9"/>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Cosmic horror special attack system</w:t>
      </w:r>
    </w:p>
    <w:p w:rsidR="002C2F4D" w:rsidRPr="002C2F4D" w:rsidRDefault="002C2F4D" w:rsidP="002C2F4D">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Would you like me to explain any part of the game mechanics?</w:t>
      </w:r>
    </w:p>
    <w:p w:rsidR="002C2F4D" w:rsidRPr="002C2F4D" w:rsidRDefault="002C2F4D" w:rsidP="002C2F4D">
      <w:pPr>
        <w:rPr>
          <w:rFonts w:ascii="Times New Roman" w:eastAsia="Times New Roman" w:hAnsi="Times New Roman" w:cs="Times New Roman"/>
          <w:spacing w:val="-4"/>
          <w:sz w:val="24"/>
          <w:szCs w:val="24"/>
        </w:rPr>
      </w:pPr>
      <w:proofErr w:type="spellStart"/>
      <w:r w:rsidRPr="002C2F4D">
        <w:rPr>
          <w:rFonts w:ascii="Times New Roman" w:eastAsia="Times New Roman" w:hAnsi="Times New Roman" w:cs="Times New Roman"/>
          <w:spacing w:val="-4"/>
          <w:sz w:val="24"/>
          <w:szCs w:val="24"/>
        </w:rPr>
        <w:t>CopyRetry</w:t>
      </w:r>
      <w:proofErr w:type="spellEnd"/>
    </w:p>
    <w:p w:rsidR="002C2F4D" w:rsidRPr="002C2F4D" w:rsidRDefault="002C2F4D" w:rsidP="002C2F4D">
      <w:pPr>
        <w:rPr>
          <w:rFonts w:ascii="Times New Roman" w:eastAsia="Times New Roman" w:hAnsi="Times New Roman" w:cs="Times New Roman"/>
          <w:b/>
          <w:bCs/>
          <w:sz w:val="18"/>
          <w:szCs w:val="18"/>
        </w:rPr>
      </w:pPr>
      <w:r w:rsidRPr="002C2F4D">
        <w:rPr>
          <w:rFonts w:ascii="Times New Roman" w:eastAsia="Times New Roman" w:hAnsi="Times New Roman" w:cs="Times New Roman"/>
          <w:b/>
          <w:bCs/>
          <w:sz w:val="18"/>
          <w:szCs w:val="18"/>
        </w:rPr>
        <w:t>J</w:t>
      </w:r>
    </w:p>
    <w:p w:rsidR="002C2F4D" w:rsidRPr="002C2F4D" w:rsidRDefault="002C2F4D" w:rsidP="002C2F4D">
      <w:pPr>
        <w:pBdr>
          <w:top w:val="single" w:sz="2" w:space="0" w:color="auto"/>
          <w:left w:val="single" w:sz="2" w:space="0" w:color="auto"/>
          <w:bottom w:val="single" w:sz="2" w:space="0" w:color="auto"/>
          <w:right w:val="single" w:sz="2" w:space="0" w:color="auto"/>
        </w:pBdr>
        <w:rPr>
          <w:rFonts w:ascii="var(--font-user-message)" w:eastAsia="Times New Roman" w:hAnsi="var(--font-user-message)" w:cs="Times New Roman"/>
          <w:sz w:val="24"/>
          <w:szCs w:val="24"/>
        </w:rPr>
      </w:pPr>
      <w:r w:rsidRPr="002C2F4D">
        <w:rPr>
          <w:rFonts w:ascii="var(--font-user-message)" w:eastAsia="Times New Roman" w:hAnsi="var(--font-user-message)" w:cs="Times New Roman"/>
          <w:sz w:val="24"/>
          <w:szCs w:val="24"/>
        </w:rPr>
        <w:t xml:space="preserve">when the Easter egg activates you should no longer be fighting other horrors, but the human characters. the cosmic horrors in the main game or when the Easter egg is used should be a bit more powerful than the humans. While playing as a human then </w:t>
      </w:r>
      <w:proofErr w:type="spellStart"/>
      <w:proofErr w:type="gramStart"/>
      <w:r w:rsidRPr="002C2F4D">
        <w:rPr>
          <w:rFonts w:ascii="var(--font-user-message)" w:eastAsia="Times New Roman" w:hAnsi="var(--font-user-message)" w:cs="Times New Roman"/>
          <w:sz w:val="24"/>
          <w:szCs w:val="24"/>
        </w:rPr>
        <w:t>their</w:t>
      </w:r>
      <w:proofErr w:type="spellEnd"/>
      <w:proofErr w:type="gramEnd"/>
      <w:r w:rsidRPr="002C2F4D">
        <w:rPr>
          <w:rFonts w:ascii="var(--font-user-message)" w:eastAsia="Times New Roman" w:hAnsi="var(--font-user-message)" w:cs="Times New Roman"/>
          <w:sz w:val="24"/>
          <w:szCs w:val="24"/>
        </w:rPr>
        <w:t xml:space="preserve"> should be a random chance per action to find a single use device that deals significant damage when used. When the human character gets an </w:t>
      </w:r>
      <w:proofErr w:type="gramStart"/>
      <w:r w:rsidRPr="002C2F4D">
        <w:rPr>
          <w:rFonts w:ascii="var(--font-user-message)" w:eastAsia="Times New Roman" w:hAnsi="var(--font-user-message)" w:cs="Times New Roman"/>
          <w:sz w:val="24"/>
          <w:szCs w:val="24"/>
        </w:rPr>
        <w:t>item</w:t>
      </w:r>
      <w:proofErr w:type="gramEnd"/>
      <w:r w:rsidRPr="002C2F4D">
        <w:rPr>
          <w:rFonts w:ascii="var(--font-user-message)" w:eastAsia="Times New Roman" w:hAnsi="var(--font-user-message)" w:cs="Times New Roman"/>
          <w:sz w:val="24"/>
          <w:szCs w:val="24"/>
        </w:rPr>
        <w:t xml:space="preserve"> it should be viewed in the display in an inventory. There should be one of these five items: knife, gun, bomb, wand, staff. knife should deal slightly more damage than normal then goes up from there to the staff doing the most as well as the possibility of getting the knife is highest to the staff being the lowest. They should only have the chance to get these items only one time per play through.</w:t>
      </w:r>
    </w:p>
    <w:p w:rsidR="002C2F4D" w:rsidRPr="002C2F4D" w:rsidRDefault="002C2F4D" w:rsidP="002C2F4D">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I'll modify the game to incorporate the requested features. I'll update the key sections to include:</w:t>
      </w:r>
    </w:p>
    <w:p w:rsidR="002C2F4D" w:rsidRPr="002C2F4D" w:rsidRDefault="002C2F4D" w:rsidP="002C2F4D">
      <w:pPr>
        <w:numPr>
          <w:ilvl w:val="0"/>
          <w:numId w:val="1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 xml:space="preserve">Different gameplay when </w:t>
      </w:r>
      <w:proofErr w:type="spellStart"/>
      <w:r w:rsidRPr="002C2F4D">
        <w:rPr>
          <w:rFonts w:ascii="var(--font-claude-message)" w:eastAsia="Times New Roman" w:hAnsi="var(--font-claude-message)" w:cs="Times New Roman"/>
          <w:spacing w:val="-4"/>
          <w:sz w:val="24"/>
          <w:szCs w:val="24"/>
        </w:rPr>
        <w:t>Allyne</w:t>
      </w:r>
      <w:proofErr w:type="spellEnd"/>
      <w:r w:rsidRPr="002C2F4D">
        <w:rPr>
          <w:rFonts w:ascii="var(--font-claude-message)" w:eastAsia="Times New Roman" w:hAnsi="var(--font-claude-message)" w:cs="Times New Roman"/>
          <w:spacing w:val="-4"/>
          <w:sz w:val="24"/>
          <w:szCs w:val="24"/>
        </w:rPr>
        <w:t xml:space="preserve"> Roil transforms</w:t>
      </w:r>
    </w:p>
    <w:p w:rsidR="002C2F4D" w:rsidRPr="002C2F4D" w:rsidRDefault="002C2F4D" w:rsidP="002C2F4D">
      <w:pPr>
        <w:numPr>
          <w:ilvl w:val="0"/>
          <w:numId w:val="1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Random item acquisition for humans</w:t>
      </w:r>
    </w:p>
    <w:p w:rsidR="002C2F4D" w:rsidRPr="002C2F4D" w:rsidRDefault="002C2F4D" w:rsidP="002C2F4D">
      <w:pPr>
        <w:numPr>
          <w:ilvl w:val="0"/>
          <w:numId w:val="1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Inventory system</w:t>
      </w:r>
    </w:p>
    <w:p w:rsidR="002C2F4D" w:rsidRPr="002C2F4D" w:rsidRDefault="002C2F4D" w:rsidP="002C2F4D">
      <w:pPr>
        <w:numPr>
          <w:ilvl w:val="0"/>
          <w:numId w:val="1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Scaled item damage</w:t>
      </w:r>
    </w:p>
    <w:p w:rsidR="002C2F4D" w:rsidRPr="002C2F4D" w:rsidRDefault="002C2F4D" w:rsidP="002C2F4D">
      <w:pPr>
        <w:numPr>
          <w:ilvl w:val="0"/>
          <w:numId w:val="1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One-time item pickup</w:t>
      </w:r>
    </w:p>
    <w:p w:rsidR="002C2F4D" w:rsidRPr="002C2F4D" w:rsidRDefault="002C2F4D" w:rsidP="002C2F4D">
      <w:pPr>
        <w:rPr>
          <w:rFonts w:ascii="Arial" w:eastAsia="Times New Roman" w:hAnsi="Arial" w:cs="Arial"/>
          <w:spacing w:val="-4"/>
          <w:sz w:val="24"/>
          <w:szCs w:val="24"/>
        </w:rPr>
      </w:pPr>
      <w:r w:rsidRPr="002C2F4D">
        <w:rPr>
          <w:rFonts w:ascii="Arial" w:eastAsia="Times New Roman" w:hAnsi="Arial" w:cs="Arial"/>
          <w:spacing w:val="-4"/>
          <w:sz w:val="24"/>
          <w:szCs w:val="24"/>
        </w:rPr>
        <w:t>Enhanced Cosmic Horror Adventure</w:t>
      </w:r>
    </w:p>
    <w:p w:rsidR="002C2F4D" w:rsidRPr="002C2F4D" w:rsidRDefault="002C2F4D" w:rsidP="002C2F4D">
      <w:pPr>
        <w:rPr>
          <w:rFonts w:ascii="Arial" w:eastAsia="Times New Roman" w:hAnsi="Arial" w:cs="Arial"/>
          <w:spacing w:val="-4"/>
          <w:sz w:val="24"/>
          <w:szCs w:val="24"/>
        </w:rPr>
      </w:pPr>
      <w:r w:rsidRPr="002C2F4D">
        <w:rPr>
          <w:rFonts w:ascii="Arial" w:eastAsia="Times New Roman" w:hAnsi="Arial" w:cs="Arial"/>
          <w:spacing w:val="-4"/>
          <w:sz w:val="24"/>
          <w:szCs w:val="24"/>
        </w:rPr>
        <w:t>Click to open code</w:t>
      </w:r>
    </w:p>
    <w:p w:rsidR="002C2F4D" w:rsidRPr="002C2F4D" w:rsidRDefault="002C2F4D" w:rsidP="002C2F4D">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Key changes:</w:t>
      </w:r>
    </w:p>
    <w:p w:rsidR="002C2F4D" w:rsidRPr="002C2F4D" w:rsidRDefault="002C2F4D" w:rsidP="002C2F4D">
      <w:pPr>
        <w:numPr>
          <w:ilvl w:val="0"/>
          <w:numId w:val="11"/>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lastRenderedPageBreak/>
        <w:t>Cosmic Horror now attacks human characters exclusively</w:t>
      </w:r>
    </w:p>
    <w:p w:rsidR="002C2F4D" w:rsidRPr="002C2F4D" w:rsidRDefault="002C2F4D" w:rsidP="002C2F4D">
      <w:pPr>
        <w:numPr>
          <w:ilvl w:val="0"/>
          <w:numId w:val="11"/>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Added item discovery system with weighted probabilities</w:t>
      </w:r>
    </w:p>
    <w:p w:rsidR="002C2F4D" w:rsidRPr="002C2F4D" w:rsidRDefault="002C2F4D" w:rsidP="002C2F4D">
      <w:pPr>
        <w:numPr>
          <w:ilvl w:val="0"/>
          <w:numId w:val="11"/>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One-time item pickup per playthrough</w:t>
      </w:r>
    </w:p>
    <w:p w:rsidR="002C2F4D" w:rsidRPr="002C2F4D" w:rsidRDefault="002C2F4D" w:rsidP="002C2F4D">
      <w:pPr>
        <w:numPr>
          <w:ilvl w:val="0"/>
          <w:numId w:val="11"/>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Special item attack with scaling damage</w:t>
      </w:r>
    </w:p>
    <w:p w:rsidR="002C2F4D" w:rsidRPr="002C2F4D" w:rsidRDefault="002C2F4D" w:rsidP="002C2F4D">
      <w:pPr>
        <w:numPr>
          <w:ilvl w:val="0"/>
          <w:numId w:val="11"/>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Inventory display during combat</w:t>
      </w:r>
    </w:p>
    <w:p w:rsidR="002C2F4D" w:rsidRPr="002C2F4D" w:rsidRDefault="002C2F4D" w:rsidP="002C2F4D">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Would you like me to elaborate on any of the new mechanics?</w:t>
      </w:r>
    </w:p>
    <w:p w:rsidR="002C2F4D" w:rsidRPr="002C2F4D" w:rsidRDefault="002C2F4D" w:rsidP="002C2F4D">
      <w:pPr>
        <w:rPr>
          <w:rFonts w:ascii="Times New Roman" w:eastAsia="Times New Roman" w:hAnsi="Times New Roman" w:cs="Times New Roman"/>
          <w:spacing w:val="-4"/>
          <w:sz w:val="24"/>
          <w:szCs w:val="24"/>
        </w:rPr>
      </w:pPr>
      <w:proofErr w:type="spellStart"/>
      <w:r w:rsidRPr="002C2F4D">
        <w:rPr>
          <w:rFonts w:ascii="Times New Roman" w:eastAsia="Times New Roman" w:hAnsi="Times New Roman" w:cs="Times New Roman"/>
          <w:spacing w:val="-4"/>
          <w:sz w:val="24"/>
          <w:szCs w:val="24"/>
        </w:rPr>
        <w:t>CopyRetry</w:t>
      </w:r>
      <w:proofErr w:type="spellEnd"/>
    </w:p>
    <w:p w:rsidR="002C2F4D" w:rsidRPr="002C2F4D" w:rsidRDefault="002C2F4D" w:rsidP="002C2F4D">
      <w:pPr>
        <w:rPr>
          <w:rFonts w:ascii="Times New Roman" w:eastAsia="Times New Roman" w:hAnsi="Times New Roman" w:cs="Times New Roman"/>
          <w:b/>
          <w:bCs/>
          <w:sz w:val="18"/>
          <w:szCs w:val="18"/>
        </w:rPr>
      </w:pPr>
      <w:r w:rsidRPr="002C2F4D">
        <w:rPr>
          <w:rFonts w:ascii="Times New Roman" w:eastAsia="Times New Roman" w:hAnsi="Times New Roman" w:cs="Times New Roman"/>
          <w:b/>
          <w:bCs/>
          <w:sz w:val="18"/>
          <w:szCs w:val="18"/>
        </w:rPr>
        <w:t>J</w:t>
      </w:r>
    </w:p>
    <w:p w:rsidR="002C2F4D" w:rsidRPr="002C2F4D" w:rsidRDefault="002C2F4D" w:rsidP="002C2F4D">
      <w:pPr>
        <w:pBdr>
          <w:top w:val="single" w:sz="2" w:space="0" w:color="auto"/>
          <w:left w:val="single" w:sz="2" w:space="0" w:color="auto"/>
          <w:bottom w:val="single" w:sz="2" w:space="0" w:color="auto"/>
          <w:right w:val="single" w:sz="2" w:space="0" w:color="auto"/>
        </w:pBdr>
        <w:rPr>
          <w:rFonts w:ascii="var(--font-user-message)" w:eastAsia="Times New Roman" w:hAnsi="var(--font-user-message)" w:cs="Times New Roman"/>
          <w:sz w:val="24"/>
          <w:szCs w:val="24"/>
        </w:rPr>
      </w:pPr>
      <w:r w:rsidRPr="002C2F4D">
        <w:rPr>
          <w:rFonts w:ascii="var(--font-user-message)" w:eastAsia="Times New Roman" w:hAnsi="var(--font-user-message)" w:cs="Times New Roman"/>
          <w:sz w:val="24"/>
          <w:szCs w:val="24"/>
        </w:rPr>
        <w:t xml:space="preserve">can </w:t>
      </w:r>
      <w:proofErr w:type="spellStart"/>
      <w:r w:rsidRPr="002C2F4D">
        <w:rPr>
          <w:rFonts w:ascii="var(--font-user-message)" w:eastAsia="Times New Roman" w:hAnsi="var(--font-user-message)" w:cs="Times New Roman"/>
          <w:sz w:val="24"/>
          <w:szCs w:val="24"/>
        </w:rPr>
        <w:t>i</w:t>
      </w:r>
      <w:proofErr w:type="spellEnd"/>
      <w:r w:rsidRPr="002C2F4D">
        <w:rPr>
          <w:rFonts w:ascii="var(--font-user-message)" w:eastAsia="Times New Roman" w:hAnsi="var(--font-user-message)" w:cs="Times New Roman"/>
          <w:sz w:val="24"/>
          <w:szCs w:val="24"/>
        </w:rPr>
        <w:t xml:space="preserve"> get the whole code</w:t>
      </w:r>
    </w:p>
    <w:p w:rsidR="002C2F4D" w:rsidRPr="002C2F4D" w:rsidRDefault="002C2F4D" w:rsidP="002C2F4D">
      <w:pPr>
        <w:rPr>
          <w:rFonts w:ascii="Arial" w:eastAsia="Times New Roman" w:hAnsi="Arial" w:cs="Arial"/>
          <w:spacing w:val="-4"/>
          <w:sz w:val="24"/>
          <w:szCs w:val="24"/>
        </w:rPr>
      </w:pPr>
      <w:r w:rsidRPr="002C2F4D">
        <w:rPr>
          <w:rFonts w:ascii="Arial" w:eastAsia="Times New Roman" w:hAnsi="Arial" w:cs="Arial"/>
          <w:spacing w:val="-4"/>
          <w:sz w:val="24"/>
          <w:szCs w:val="24"/>
        </w:rPr>
        <w:t>Complete Cosmic Horror Adventure Game</w:t>
      </w:r>
    </w:p>
    <w:p w:rsidR="002C2F4D" w:rsidRPr="002C2F4D" w:rsidRDefault="002C2F4D" w:rsidP="002C2F4D">
      <w:pPr>
        <w:rPr>
          <w:rFonts w:ascii="Arial" w:eastAsia="Times New Roman" w:hAnsi="Arial" w:cs="Arial"/>
          <w:spacing w:val="-4"/>
          <w:sz w:val="24"/>
          <w:szCs w:val="24"/>
        </w:rPr>
      </w:pPr>
      <w:r w:rsidRPr="002C2F4D">
        <w:rPr>
          <w:rFonts w:ascii="Arial" w:eastAsia="Times New Roman" w:hAnsi="Arial" w:cs="Arial"/>
          <w:spacing w:val="-4"/>
          <w:sz w:val="24"/>
          <w:szCs w:val="24"/>
        </w:rPr>
        <w:t>Click to open code</w:t>
      </w:r>
    </w:p>
    <w:p w:rsidR="002C2F4D" w:rsidRPr="002C2F4D" w:rsidRDefault="002C2F4D" w:rsidP="002C2F4D">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I've included the complete code with all the previously discussed features. Would you like me to elaborate on any specific part of the game?</w:t>
      </w:r>
    </w:p>
    <w:p w:rsidR="002C2F4D" w:rsidRPr="002C2F4D" w:rsidRDefault="002C2F4D" w:rsidP="002C2F4D">
      <w:pPr>
        <w:rPr>
          <w:rFonts w:ascii="Times New Roman" w:eastAsia="Times New Roman" w:hAnsi="Times New Roman" w:cs="Times New Roman"/>
          <w:spacing w:val="-4"/>
          <w:sz w:val="24"/>
          <w:szCs w:val="24"/>
        </w:rPr>
      </w:pPr>
      <w:proofErr w:type="spellStart"/>
      <w:r w:rsidRPr="002C2F4D">
        <w:rPr>
          <w:rFonts w:ascii="Times New Roman" w:eastAsia="Times New Roman" w:hAnsi="Times New Roman" w:cs="Times New Roman"/>
          <w:spacing w:val="-4"/>
          <w:sz w:val="24"/>
          <w:szCs w:val="24"/>
        </w:rPr>
        <w:t>CopyRetry</w:t>
      </w:r>
      <w:proofErr w:type="spellEnd"/>
    </w:p>
    <w:p w:rsidR="00A9204E" w:rsidRDefault="00A9204E"/>
    <w:p w:rsidR="002C2F4D" w:rsidRPr="002C2F4D" w:rsidRDefault="002C2F4D" w:rsidP="002C2F4D">
      <w:pPr>
        <w:rPr>
          <w:rFonts w:ascii="Times New Roman" w:eastAsia="Times New Roman" w:hAnsi="Times New Roman" w:cs="Times New Roman"/>
          <w:b/>
          <w:bCs/>
          <w:sz w:val="18"/>
          <w:szCs w:val="18"/>
        </w:rPr>
      </w:pPr>
      <w:r w:rsidRPr="002C2F4D">
        <w:rPr>
          <w:rFonts w:ascii="Times New Roman" w:eastAsia="Times New Roman" w:hAnsi="Times New Roman" w:cs="Times New Roman"/>
          <w:b/>
          <w:bCs/>
          <w:sz w:val="18"/>
          <w:szCs w:val="18"/>
        </w:rPr>
        <w:t>J</w:t>
      </w:r>
    </w:p>
    <w:p w:rsidR="002C2F4D" w:rsidRPr="002C2F4D" w:rsidRDefault="002C2F4D" w:rsidP="002C2F4D">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This looks like a text-based cosmic horror adventure game implemented in Python! It's a well-structured game with several interesting features:</w:t>
      </w:r>
    </w:p>
    <w:p w:rsidR="002C2F4D" w:rsidRPr="002C2F4D" w:rsidRDefault="002C2F4D" w:rsidP="002C2F4D">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Key Components:</w:t>
      </w:r>
    </w:p>
    <w:p w:rsidR="002C2F4D" w:rsidRPr="002C2F4D" w:rsidRDefault="002C2F4D" w:rsidP="002C2F4D">
      <w:pPr>
        <w:numPr>
          <w:ilvl w:val="0"/>
          <w:numId w:val="1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Character creation system with predefined and custom characters</w:t>
      </w:r>
    </w:p>
    <w:p w:rsidR="002C2F4D" w:rsidRPr="002C2F4D" w:rsidRDefault="002C2F4D" w:rsidP="002C2F4D">
      <w:pPr>
        <w:numPr>
          <w:ilvl w:val="0"/>
          <w:numId w:val="1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 xml:space="preserve">Multiple character types (Player, Enemy, </w:t>
      </w:r>
      <w:proofErr w:type="spellStart"/>
      <w:r w:rsidRPr="002C2F4D">
        <w:rPr>
          <w:rFonts w:ascii="var(--font-claude-message)" w:eastAsia="Times New Roman" w:hAnsi="var(--font-claude-message)" w:cs="Times New Roman"/>
          <w:spacing w:val="-4"/>
          <w:sz w:val="24"/>
          <w:szCs w:val="24"/>
        </w:rPr>
        <w:t>CosmicHorror</w:t>
      </w:r>
      <w:proofErr w:type="spellEnd"/>
      <w:r w:rsidRPr="002C2F4D">
        <w:rPr>
          <w:rFonts w:ascii="var(--font-claude-message)" w:eastAsia="Times New Roman" w:hAnsi="var(--font-claude-message)" w:cs="Times New Roman"/>
          <w:spacing w:val="-4"/>
          <w:sz w:val="24"/>
          <w:szCs w:val="24"/>
        </w:rPr>
        <w:t>)</w:t>
      </w:r>
    </w:p>
    <w:p w:rsidR="002C2F4D" w:rsidRPr="002C2F4D" w:rsidRDefault="002C2F4D" w:rsidP="002C2F4D">
      <w:pPr>
        <w:numPr>
          <w:ilvl w:val="0"/>
          <w:numId w:val="1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Combat mechanics with sanity, stats, and inventory</w:t>
      </w:r>
    </w:p>
    <w:p w:rsidR="002C2F4D" w:rsidRPr="002C2F4D" w:rsidRDefault="002C2F4D" w:rsidP="002C2F4D">
      <w:pPr>
        <w:numPr>
          <w:ilvl w:val="0"/>
          <w:numId w:val="1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Randomized item discovery</w:t>
      </w:r>
    </w:p>
    <w:p w:rsidR="002C2F4D" w:rsidRPr="002C2F4D" w:rsidRDefault="002C2F4D" w:rsidP="002C2F4D">
      <w:pPr>
        <w:numPr>
          <w:ilvl w:val="0"/>
          <w:numId w:val="1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Special Easter egg for "</w:t>
      </w:r>
      <w:proofErr w:type="spellStart"/>
      <w:r w:rsidRPr="002C2F4D">
        <w:rPr>
          <w:rFonts w:ascii="var(--font-claude-message)" w:eastAsia="Times New Roman" w:hAnsi="var(--font-claude-message)" w:cs="Times New Roman"/>
          <w:spacing w:val="-4"/>
          <w:sz w:val="24"/>
          <w:szCs w:val="24"/>
        </w:rPr>
        <w:t>Allyne</w:t>
      </w:r>
      <w:proofErr w:type="spellEnd"/>
      <w:r w:rsidRPr="002C2F4D">
        <w:rPr>
          <w:rFonts w:ascii="var(--font-claude-message)" w:eastAsia="Times New Roman" w:hAnsi="var(--font-claude-message)" w:cs="Times New Roman"/>
          <w:spacing w:val="-4"/>
          <w:sz w:val="24"/>
          <w:szCs w:val="24"/>
        </w:rPr>
        <w:t xml:space="preserve"> Roil" character transformation</w:t>
      </w:r>
    </w:p>
    <w:p w:rsidR="002C2F4D" w:rsidRPr="002C2F4D" w:rsidRDefault="002C2F4D" w:rsidP="002C2F4D">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Unique Features:</w:t>
      </w:r>
    </w:p>
    <w:p w:rsidR="002C2F4D" w:rsidRPr="002C2F4D" w:rsidRDefault="002C2F4D" w:rsidP="002C2F4D">
      <w:pPr>
        <w:numPr>
          <w:ilvl w:val="0"/>
          <w:numId w:val="1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Stat distribution during character creation</w:t>
      </w:r>
    </w:p>
    <w:p w:rsidR="002C2F4D" w:rsidRPr="002C2F4D" w:rsidRDefault="002C2F4D" w:rsidP="002C2F4D">
      <w:pPr>
        <w:numPr>
          <w:ilvl w:val="0"/>
          <w:numId w:val="1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Cosmic Horror special attack mechanic</w:t>
      </w:r>
    </w:p>
    <w:p w:rsidR="002C2F4D" w:rsidRPr="002C2F4D" w:rsidRDefault="002C2F4D" w:rsidP="002C2F4D">
      <w:pPr>
        <w:numPr>
          <w:ilvl w:val="0"/>
          <w:numId w:val="1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Different combat actions (Attack, Defend, Use Item)</w:t>
      </w:r>
    </w:p>
    <w:p w:rsidR="002C2F4D" w:rsidRPr="002C2F4D" w:rsidRDefault="002C2F4D" w:rsidP="002C2F4D">
      <w:pPr>
        <w:numPr>
          <w:ilvl w:val="0"/>
          <w:numId w:val="1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Probabilistic item discovery system</w:t>
      </w:r>
    </w:p>
    <w:p w:rsidR="002C2F4D" w:rsidRPr="002C2F4D" w:rsidRDefault="002C2F4D" w:rsidP="002C2F4D">
      <w:pPr>
        <w:numPr>
          <w:ilvl w:val="0"/>
          <w:numId w:val="1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Multiple predefined characters with different stat profiles</w:t>
      </w:r>
    </w:p>
    <w:p w:rsidR="002C2F4D" w:rsidRPr="002C2F4D" w:rsidRDefault="002C2F4D" w:rsidP="002C2F4D">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Interesting Design Choices:</w:t>
      </w:r>
    </w:p>
    <w:p w:rsidR="002C2F4D" w:rsidRPr="002C2F4D" w:rsidRDefault="002C2F4D" w:rsidP="002C2F4D">
      <w:pPr>
        <w:numPr>
          <w:ilvl w:val="0"/>
          <w:numId w:val="1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Uses inheritance for character types</w:t>
      </w:r>
    </w:p>
    <w:p w:rsidR="002C2F4D" w:rsidRPr="002C2F4D" w:rsidRDefault="002C2F4D" w:rsidP="002C2F4D">
      <w:pPr>
        <w:numPr>
          <w:ilvl w:val="0"/>
          <w:numId w:val="1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Randomization in combat and item discovery</w:t>
      </w:r>
    </w:p>
    <w:p w:rsidR="002C2F4D" w:rsidRPr="002C2F4D" w:rsidRDefault="002C2F4D" w:rsidP="002C2F4D">
      <w:pPr>
        <w:numPr>
          <w:ilvl w:val="0"/>
          <w:numId w:val="1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Flexible combat system allowing different strategies</w:t>
      </w:r>
    </w:p>
    <w:p w:rsidR="002C2F4D" w:rsidRPr="002C2F4D" w:rsidRDefault="002C2F4D" w:rsidP="002C2F4D">
      <w:pPr>
        <w:numPr>
          <w:ilvl w:val="0"/>
          <w:numId w:val="1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Hidden cosmic horror transformation option</w:t>
      </w:r>
    </w:p>
    <w:p w:rsidR="002C2F4D" w:rsidRPr="002C2F4D" w:rsidRDefault="002C2F4D" w:rsidP="002C2F4D">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Would you like me to elaborate on any specific aspect of the game design or code structure?</w:t>
      </w:r>
    </w:p>
    <w:p w:rsidR="002C2F4D" w:rsidRPr="002C2F4D" w:rsidRDefault="002C2F4D" w:rsidP="002C2F4D">
      <w:pPr>
        <w:rPr>
          <w:rFonts w:ascii="Times New Roman" w:eastAsia="Times New Roman" w:hAnsi="Times New Roman" w:cs="Times New Roman"/>
          <w:spacing w:val="-4"/>
          <w:sz w:val="24"/>
          <w:szCs w:val="24"/>
        </w:rPr>
      </w:pPr>
      <w:proofErr w:type="spellStart"/>
      <w:r w:rsidRPr="002C2F4D">
        <w:rPr>
          <w:rFonts w:ascii="Times New Roman" w:eastAsia="Times New Roman" w:hAnsi="Times New Roman" w:cs="Times New Roman"/>
          <w:spacing w:val="-4"/>
          <w:sz w:val="24"/>
          <w:szCs w:val="24"/>
        </w:rPr>
        <w:t>CopyRetry</w:t>
      </w:r>
      <w:proofErr w:type="spellEnd"/>
    </w:p>
    <w:p w:rsidR="002C2F4D" w:rsidRPr="002C2F4D" w:rsidRDefault="002C2F4D" w:rsidP="002C2F4D">
      <w:pPr>
        <w:rPr>
          <w:rFonts w:ascii="Times New Roman" w:eastAsia="Times New Roman" w:hAnsi="Times New Roman" w:cs="Times New Roman"/>
          <w:b/>
          <w:bCs/>
          <w:sz w:val="18"/>
          <w:szCs w:val="18"/>
        </w:rPr>
      </w:pPr>
      <w:r w:rsidRPr="002C2F4D">
        <w:rPr>
          <w:rFonts w:ascii="Times New Roman" w:eastAsia="Times New Roman" w:hAnsi="Times New Roman" w:cs="Times New Roman"/>
          <w:b/>
          <w:bCs/>
          <w:sz w:val="18"/>
          <w:szCs w:val="18"/>
        </w:rPr>
        <w:t>J</w:t>
      </w:r>
    </w:p>
    <w:p w:rsidR="002C2F4D" w:rsidRPr="002C2F4D" w:rsidRDefault="002C2F4D" w:rsidP="002C2F4D">
      <w:pPr>
        <w:pBdr>
          <w:top w:val="single" w:sz="2" w:space="0" w:color="auto"/>
          <w:left w:val="single" w:sz="2" w:space="0" w:color="auto"/>
          <w:bottom w:val="single" w:sz="2" w:space="0" w:color="auto"/>
          <w:right w:val="single" w:sz="2" w:space="0" w:color="auto"/>
        </w:pBdr>
        <w:rPr>
          <w:rFonts w:ascii="var(--font-user-message)" w:eastAsia="Times New Roman" w:hAnsi="var(--font-user-message)" w:cs="Times New Roman"/>
          <w:sz w:val="24"/>
          <w:szCs w:val="24"/>
        </w:rPr>
      </w:pPr>
      <w:r w:rsidRPr="002C2F4D">
        <w:rPr>
          <w:rFonts w:ascii="var(--font-user-message)" w:eastAsia="Times New Roman" w:hAnsi="var(--font-user-message)" w:cs="Times New Roman"/>
          <w:sz w:val="24"/>
          <w:szCs w:val="24"/>
        </w:rPr>
        <w:t>the fight with the horrors is to strong and the game is over to fast.</w:t>
      </w:r>
    </w:p>
    <w:p w:rsidR="002C2F4D" w:rsidRPr="002C2F4D" w:rsidRDefault="002C2F4D" w:rsidP="002C2F4D">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lastRenderedPageBreak/>
        <w:t>You're right. The combat seems quite challenging. Here are some modifications to make the game less punishing:</w:t>
      </w:r>
    </w:p>
    <w:p w:rsidR="002C2F4D" w:rsidRPr="002C2F4D" w:rsidRDefault="002C2F4D" w:rsidP="002C2F4D">
      <w:pPr>
        <w:numPr>
          <w:ilvl w:val="0"/>
          <w:numId w:val="1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Reduce enemy damage range</w:t>
      </w:r>
    </w:p>
    <w:p w:rsidR="002C2F4D" w:rsidRPr="002C2F4D" w:rsidRDefault="002C2F4D" w:rsidP="002C2F4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pacing w:val="-4"/>
          <w:sz w:val="24"/>
          <w:szCs w:val="24"/>
        </w:rPr>
      </w:pPr>
      <w:r w:rsidRPr="002C2F4D">
        <w:rPr>
          <w:rFonts w:ascii="Consolas" w:eastAsia="Times New Roman" w:hAnsi="Consolas" w:cs="Courier New"/>
          <w:spacing w:val="-4"/>
          <w:sz w:val="24"/>
          <w:szCs w:val="24"/>
        </w:rPr>
        <w:t>python</w:t>
      </w:r>
    </w:p>
    <w:p w:rsidR="002C2F4D" w:rsidRPr="002C2F4D" w:rsidRDefault="002C2F4D" w:rsidP="002C2F4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pacing w:val="-4"/>
          <w:sz w:val="24"/>
          <w:szCs w:val="24"/>
        </w:rPr>
      </w:pPr>
      <w:r w:rsidRPr="002C2F4D">
        <w:rPr>
          <w:rFonts w:ascii="Consolas" w:eastAsia="Times New Roman" w:hAnsi="Consolas" w:cs="Courier New"/>
          <w:spacing w:val="-4"/>
          <w:sz w:val="24"/>
          <w:szCs w:val="24"/>
          <w:bdr w:val="single" w:sz="2" w:space="0" w:color="auto" w:frame="1"/>
        </w:rPr>
        <w:t>Copy</w:t>
      </w:r>
    </w:p>
    <w:p w:rsidR="002C2F4D" w:rsidRPr="002C2F4D" w:rsidRDefault="002C2F4D" w:rsidP="002C2F4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BB2BF"/>
          <w:spacing w:val="-4"/>
          <w:sz w:val="24"/>
          <w:szCs w:val="24"/>
          <w:bdr w:val="single" w:sz="2" w:space="0" w:color="auto" w:frame="1"/>
          <w:shd w:val="clear" w:color="auto" w:fill="282C34"/>
        </w:rPr>
      </w:pPr>
      <w:r w:rsidRPr="002C2F4D">
        <w:rPr>
          <w:rFonts w:ascii="Consolas" w:eastAsia="Times New Roman" w:hAnsi="Consolas" w:cs="Courier New"/>
          <w:i/>
          <w:iCs/>
          <w:color w:val="5C6370"/>
          <w:spacing w:val="-4"/>
          <w:sz w:val="24"/>
          <w:szCs w:val="24"/>
          <w:bdr w:val="single" w:sz="2" w:space="0" w:color="auto" w:frame="1"/>
          <w:shd w:val="clear" w:color="auto" w:fill="282C34"/>
        </w:rPr>
        <w:t xml:space="preserve"># In </w:t>
      </w:r>
      <w:proofErr w:type="spellStart"/>
      <w:r w:rsidRPr="002C2F4D">
        <w:rPr>
          <w:rFonts w:ascii="Consolas" w:eastAsia="Times New Roman" w:hAnsi="Consolas" w:cs="Courier New"/>
          <w:i/>
          <w:iCs/>
          <w:color w:val="5C6370"/>
          <w:spacing w:val="-4"/>
          <w:sz w:val="24"/>
          <w:szCs w:val="24"/>
          <w:bdr w:val="single" w:sz="2" w:space="0" w:color="auto" w:frame="1"/>
          <w:shd w:val="clear" w:color="auto" w:fill="282C34"/>
        </w:rPr>
        <w:t>combat_encounter</w:t>
      </w:r>
      <w:proofErr w:type="spellEnd"/>
      <w:r w:rsidRPr="002C2F4D">
        <w:rPr>
          <w:rFonts w:ascii="Consolas" w:eastAsia="Times New Roman" w:hAnsi="Consolas" w:cs="Courier New"/>
          <w:i/>
          <w:iCs/>
          <w:color w:val="5C6370"/>
          <w:spacing w:val="-4"/>
          <w:sz w:val="24"/>
          <w:szCs w:val="24"/>
          <w:bdr w:val="single" w:sz="2" w:space="0" w:color="auto" w:frame="1"/>
          <w:shd w:val="clear" w:color="auto" w:fill="282C34"/>
        </w:rPr>
        <w:t xml:space="preserve"> function</w:t>
      </w:r>
    </w:p>
    <w:p w:rsidR="002C2F4D" w:rsidRPr="002C2F4D" w:rsidRDefault="002C2F4D" w:rsidP="002C2F4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BB2BF"/>
          <w:spacing w:val="-4"/>
          <w:sz w:val="24"/>
          <w:szCs w:val="24"/>
        </w:rPr>
      </w:pPr>
      <w:proofErr w:type="spellStart"/>
      <w:r w:rsidRPr="002C2F4D">
        <w:rPr>
          <w:rFonts w:ascii="Consolas" w:eastAsia="Times New Roman" w:hAnsi="Consolas" w:cs="Courier New"/>
          <w:color w:val="ABB2BF"/>
          <w:spacing w:val="-4"/>
          <w:sz w:val="24"/>
          <w:szCs w:val="24"/>
          <w:bdr w:val="single" w:sz="2" w:space="0" w:color="auto" w:frame="1"/>
          <w:shd w:val="clear" w:color="auto" w:fill="282C34"/>
        </w:rPr>
        <w:t>enemy_damage</w:t>
      </w:r>
      <w:proofErr w:type="spellEnd"/>
      <w:r w:rsidRPr="002C2F4D">
        <w:rPr>
          <w:rFonts w:ascii="Consolas" w:eastAsia="Times New Roman" w:hAnsi="Consolas" w:cs="Courier New"/>
          <w:color w:val="ABB2BF"/>
          <w:spacing w:val="-4"/>
          <w:sz w:val="24"/>
          <w:szCs w:val="24"/>
          <w:bdr w:val="single" w:sz="2" w:space="0" w:color="auto" w:frame="1"/>
          <w:shd w:val="clear" w:color="auto" w:fill="282C34"/>
        </w:rPr>
        <w:t xml:space="preserve"> </w:t>
      </w:r>
      <w:r w:rsidRPr="002C2F4D">
        <w:rPr>
          <w:rFonts w:ascii="Consolas" w:eastAsia="Times New Roman" w:hAnsi="Consolas" w:cs="Courier New"/>
          <w:color w:val="61AFEF"/>
          <w:spacing w:val="-4"/>
          <w:sz w:val="24"/>
          <w:szCs w:val="24"/>
          <w:bdr w:val="single" w:sz="2" w:space="0" w:color="auto" w:frame="1"/>
          <w:shd w:val="clear" w:color="auto" w:fill="282C34"/>
        </w:rPr>
        <w:t>=</w:t>
      </w: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proofErr w:type="spellStart"/>
      <w:proofErr w:type="gramStart"/>
      <w:r w:rsidRPr="002C2F4D">
        <w:rPr>
          <w:rFonts w:ascii="Consolas" w:eastAsia="Times New Roman" w:hAnsi="Consolas" w:cs="Courier New"/>
          <w:color w:val="ABB2BF"/>
          <w:spacing w:val="-4"/>
          <w:sz w:val="24"/>
          <w:szCs w:val="24"/>
          <w:bdr w:val="single" w:sz="2" w:space="0" w:color="auto" w:frame="1"/>
          <w:shd w:val="clear" w:color="auto" w:fill="282C34"/>
        </w:rPr>
        <w:t>random.randint</w:t>
      </w:r>
      <w:proofErr w:type="spellEnd"/>
      <w:proofErr w:type="gramEnd"/>
      <w:r w:rsidRPr="002C2F4D">
        <w:rPr>
          <w:rFonts w:ascii="Consolas" w:eastAsia="Times New Roman" w:hAnsi="Consolas" w:cs="Courier New"/>
          <w:color w:val="ABB2BF"/>
          <w:spacing w:val="-4"/>
          <w:sz w:val="24"/>
          <w:szCs w:val="24"/>
          <w:bdr w:val="single" w:sz="2" w:space="0" w:color="auto" w:frame="1"/>
          <w:shd w:val="clear" w:color="auto" w:fill="282C34"/>
        </w:rPr>
        <w:t>(</w:t>
      </w:r>
      <w:r w:rsidRPr="002C2F4D">
        <w:rPr>
          <w:rFonts w:ascii="Consolas" w:eastAsia="Times New Roman" w:hAnsi="Consolas" w:cs="Courier New"/>
          <w:color w:val="D19A66"/>
          <w:spacing w:val="-4"/>
          <w:sz w:val="24"/>
          <w:szCs w:val="24"/>
          <w:bdr w:val="single" w:sz="2" w:space="0" w:color="auto" w:frame="1"/>
          <w:shd w:val="clear" w:color="auto" w:fill="282C34"/>
        </w:rPr>
        <w:t>1</w:t>
      </w: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r w:rsidRPr="002C2F4D">
        <w:rPr>
          <w:rFonts w:ascii="Consolas" w:eastAsia="Times New Roman" w:hAnsi="Consolas" w:cs="Courier New"/>
          <w:color w:val="98C379"/>
          <w:spacing w:val="-4"/>
          <w:sz w:val="24"/>
          <w:szCs w:val="24"/>
          <w:bdr w:val="single" w:sz="2" w:space="0" w:color="auto" w:frame="1"/>
          <w:shd w:val="clear" w:color="auto" w:fill="282C34"/>
        </w:rPr>
        <w:t>max</w:t>
      </w:r>
      <w:r w:rsidRPr="002C2F4D">
        <w:rPr>
          <w:rFonts w:ascii="Consolas" w:eastAsia="Times New Roman" w:hAnsi="Consolas" w:cs="Courier New"/>
          <w:color w:val="ABB2BF"/>
          <w:spacing w:val="-4"/>
          <w:sz w:val="24"/>
          <w:szCs w:val="24"/>
          <w:bdr w:val="single" w:sz="2" w:space="0" w:color="auto" w:frame="1"/>
          <w:shd w:val="clear" w:color="auto" w:fill="282C34"/>
        </w:rPr>
        <w:t>(</w:t>
      </w:r>
      <w:r w:rsidRPr="002C2F4D">
        <w:rPr>
          <w:rFonts w:ascii="Consolas" w:eastAsia="Times New Roman" w:hAnsi="Consolas" w:cs="Courier New"/>
          <w:color w:val="D19A66"/>
          <w:spacing w:val="-4"/>
          <w:sz w:val="24"/>
          <w:szCs w:val="24"/>
          <w:bdr w:val="single" w:sz="2" w:space="0" w:color="auto" w:frame="1"/>
          <w:shd w:val="clear" w:color="auto" w:fill="282C34"/>
        </w:rPr>
        <w:t>5</w:t>
      </w: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proofErr w:type="spellStart"/>
      <w:r w:rsidRPr="002C2F4D">
        <w:rPr>
          <w:rFonts w:ascii="Consolas" w:eastAsia="Times New Roman" w:hAnsi="Consolas" w:cs="Courier New"/>
          <w:color w:val="ABB2BF"/>
          <w:spacing w:val="-4"/>
          <w:sz w:val="24"/>
          <w:szCs w:val="24"/>
          <w:bdr w:val="single" w:sz="2" w:space="0" w:color="auto" w:frame="1"/>
          <w:shd w:val="clear" w:color="auto" w:fill="282C34"/>
        </w:rPr>
        <w:t>enemy.strength</w:t>
      </w:r>
      <w:proofErr w:type="spellEnd"/>
      <w:r w:rsidRPr="002C2F4D">
        <w:rPr>
          <w:rFonts w:ascii="Consolas" w:eastAsia="Times New Roman" w:hAnsi="Consolas" w:cs="Courier New"/>
          <w:color w:val="ABB2BF"/>
          <w:spacing w:val="-4"/>
          <w:sz w:val="24"/>
          <w:szCs w:val="24"/>
          <w:bdr w:val="single" w:sz="2" w:space="0" w:color="auto" w:frame="1"/>
          <w:shd w:val="clear" w:color="auto" w:fill="282C34"/>
        </w:rPr>
        <w:t xml:space="preserve"> </w:t>
      </w:r>
      <w:r w:rsidRPr="002C2F4D">
        <w:rPr>
          <w:rFonts w:ascii="Consolas" w:eastAsia="Times New Roman" w:hAnsi="Consolas" w:cs="Courier New"/>
          <w:color w:val="61AFEF"/>
          <w:spacing w:val="-4"/>
          <w:sz w:val="24"/>
          <w:szCs w:val="24"/>
          <w:bdr w:val="single" w:sz="2" w:space="0" w:color="auto" w:frame="1"/>
          <w:shd w:val="clear" w:color="auto" w:fill="282C34"/>
        </w:rPr>
        <w:t>//</w:t>
      </w: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r w:rsidRPr="002C2F4D">
        <w:rPr>
          <w:rFonts w:ascii="Consolas" w:eastAsia="Times New Roman" w:hAnsi="Consolas" w:cs="Courier New"/>
          <w:color w:val="D19A66"/>
          <w:spacing w:val="-4"/>
          <w:sz w:val="24"/>
          <w:szCs w:val="24"/>
          <w:bdr w:val="single" w:sz="2" w:space="0" w:color="auto" w:frame="1"/>
          <w:shd w:val="clear" w:color="auto" w:fill="282C34"/>
        </w:rPr>
        <w:t>2</w:t>
      </w: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r w:rsidRPr="002C2F4D">
        <w:rPr>
          <w:rFonts w:ascii="Consolas" w:eastAsia="Times New Roman" w:hAnsi="Consolas" w:cs="Courier New"/>
          <w:i/>
          <w:iCs/>
          <w:color w:val="5C6370"/>
          <w:spacing w:val="-4"/>
          <w:sz w:val="24"/>
          <w:szCs w:val="24"/>
          <w:bdr w:val="single" w:sz="2" w:space="0" w:color="auto" w:frame="1"/>
          <w:shd w:val="clear" w:color="auto" w:fill="282C34"/>
        </w:rPr>
        <w:t># Halve damage potential</w:t>
      </w:r>
    </w:p>
    <w:p w:rsidR="002C2F4D" w:rsidRPr="002C2F4D" w:rsidRDefault="002C2F4D" w:rsidP="002C2F4D">
      <w:pPr>
        <w:numPr>
          <w:ilvl w:val="0"/>
          <w:numId w:val="16"/>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Increase player healing options</w:t>
      </w:r>
    </w:p>
    <w:p w:rsidR="002C2F4D" w:rsidRPr="002C2F4D" w:rsidRDefault="002C2F4D" w:rsidP="002C2F4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pacing w:val="-4"/>
          <w:sz w:val="24"/>
          <w:szCs w:val="24"/>
        </w:rPr>
      </w:pPr>
      <w:r w:rsidRPr="002C2F4D">
        <w:rPr>
          <w:rFonts w:ascii="Consolas" w:eastAsia="Times New Roman" w:hAnsi="Consolas" w:cs="Courier New"/>
          <w:spacing w:val="-4"/>
          <w:sz w:val="24"/>
          <w:szCs w:val="24"/>
        </w:rPr>
        <w:t>python</w:t>
      </w:r>
    </w:p>
    <w:p w:rsidR="002C2F4D" w:rsidRPr="002C2F4D" w:rsidRDefault="002C2F4D" w:rsidP="002C2F4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pacing w:val="-4"/>
          <w:sz w:val="24"/>
          <w:szCs w:val="24"/>
        </w:rPr>
      </w:pPr>
      <w:r w:rsidRPr="002C2F4D">
        <w:rPr>
          <w:rFonts w:ascii="Consolas" w:eastAsia="Times New Roman" w:hAnsi="Consolas" w:cs="Courier New"/>
          <w:spacing w:val="-4"/>
          <w:sz w:val="24"/>
          <w:szCs w:val="24"/>
          <w:bdr w:val="single" w:sz="2" w:space="0" w:color="auto" w:frame="1"/>
        </w:rPr>
        <w:t>Copy</w:t>
      </w:r>
    </w:p>
    <w:p w:rsidR="002C2F4D" w:rsidRPr="002C2F4D" w:rsidRDefault="002C2F4D" w:rsidP="002C2F4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BB2BF"/>
          <w:spacing w:val="-4"/>
          <w:sz w:val="24"/>
          <w:szCs w:val="24"/>
          <w:bdr w:val="single" w:sz="2" w:space="0" w:color="auto" w:frame="1"/>
          <w:shd w:val="clear" w:color="auto" w:fill="282C34"/>
        </w:rPr>
      </w:pPr>
      <w:r w:rsidRPr="002C2F4D">
        <w:rPr>
          <w:rFonts w:ascii="Consolas" w:eastAsia="Times New Roman" w:hAnsi="Consolas" w:cs="Courier New"/>
          <w:color w:val="C678DD"/>
          <w:spacing w:val="-4"/>
          <w:sz w:val="24"/>
          <w:szCs w:val="24"/>
          <w:bdr w:val="single" w:sz="2" w:space="0" w:color="auto" w:frame="1"/>
          <w:shd w:val="clear" w:color="auto" w:fill="282C34"/>
        </w:rPr>
        <w:t>def</w:t>
      </w: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proofErr w:type="spellStart"/>
      <w:r w:rsidRPr="002C2F4D">
        <w:rPr>
          <w:rFonts w:ascii="Consolas" w:eastAsia="Times New Roman" w:hAnsi="Consolas" w:cs="Courier New"/>
          <w:color w:val="61AFEF"/>
          <w:spacing w:val="-4"/>
          <w:sz w:val="24"/>
          <w:szCs w:val="24"/>
          <w:bdr w:val="single" w:sz="2" w:space="0" w:color="auto" w:frame="1"/>
          <w:shd w:val="clear" w:color="auto" w:fill="282C34"/>
        </w:rPr>
        <w:t>heal_</w:t>
      </w:r>
      <w:proofErr w:type="gramStart"/>
      <w:r w:rsidRPr="002C2F4D">
        <w:rPr>
          <w:rFonts w:ascii="Consolas" w:eastAsia="Times New Roman" w:hAnsi="Consolas" w:cs="Courier New"/>
          <w:color w:val="61AFEF"/>
          <w:spacing w:val="-4"/>
          <w:sz w:val="24"/>
          <w:szCs w:val="24"/>
          <w:bdr w:val="single" w:sz="2" w:space="0" w:color="auto" w:frame="1"/>
          <w:shd w:val="clear" w:color="auto" w:fill="282C34"/>
        </w:rPr>
        <w:t>sanity</w:t>
      </w:r>
      <w:proofErr w:type="spellEnd"/>
      <w:r w:rsidRPr="002C2F4D">
        <w:rPr>
          <w:rFonts w:ascii="Consolas" w:eastAsia="Times New Roman" w:hAnsi="Consolas" w:cs="Courier New"/>
          <w:color w:val="ABB2BF"/>
          <w:spacing w:val="-4"/>
          <w:sz w:val="24"/>
          <w:szCs w:val="24"/>
          <w:bdr w:val="single" w:sz="2" w:space="0" w:color="auto" w:frame="1"/>
          <w:shd w:val="clear" w:color="auto" w:fill="282C34"/>
        </w:rPr>
        <w:t>(</w:t>
      </w:r>
      <w:proofErr w:type="gramEnd"/>
      <w:r w:rsidRPr="002C2F4D">
        <w:rPr>
          <w:rFonts w:ascii="Consolas" w:eastAsia="Times New Roman" w:hAnsi="Consolas" w:cs="Courier New"/>
          <w:color w:val="ABB2BF"/>
          <w:spacing w:val="-4"/>
          <w:sz w:val="24"/>
          <w:szCs w:val="24"/>
          <w:bdr w:val="single" w:sz="2" w:space="0" w:color="auto" w:frame="1"/>
          <w:shd w:val="clear" w:color="auto" w:fill="282C34"/>
        </w:rPr>
        <w:t>self, amount):</w:t>
      </w:r>
    </w:p>
    <w:p w:rsidR="002C2F4D" w:rsidRPr="002C2F4D" w:rsidRDefault="002C2F4D" w:rsidP="002C2F4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BB2BF"/>
          <w:spacing w:val="-4"/>
          <w:sz w:val="24"/>
          <w:szCs w:val="24"/>
          <w:bdr w:val="single" w:sz="2" w:space="0" w:color="auto" w:frame="1"/>
          <w:shd w:val="clear" w:color="auto" w:fill="282C34"/>
        </w:rPr>
      </w:pP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proofErr w:type="spellStart"/>
      <w:proofErr w:type="gramStart"/>
      <w:r w:rsidRPr="002C2F4D">
        <w:rPr>
          <w:rFonts w:ascii="Consolas" w:eastAsia="Times New Roman" w:hAnsi="Consolas" w:cs="Courier New"/>
          <w:color w:val="ABB2BF"/>
          <w:spacing w:val="-4"/>
          <w:sz w:val="24"/>
          <w:szCs w:val="24"/>
          <w:bdr w:val="single" w:sz="2" w:space="0" w:color="auto" w:frame="1"/>
          <w:shd w:val="clear" w:color="auto" w:fill="282C34"/>
        </w:rPr>
        <w:t>self.sanity</w:t>
      </w:r>
      <w:proofErr w:type="spellEnd"/>
      <w:proofErr w:type="gramEnd"/>
      <w:r w:rsidRPr="002C2F4D">
        <w:rPr>
          <w:rFonts w:ascii="Consolas" w:eastAsia="Times New Roman" w:hAnsi="Consolas" w:cs="Courier New"/>
          <w:color w:val="ABB2BF"/>
          <w:spacing w:val="-4"/>
          <w:sz w:val="24"/>
          <w:szCs w:val="24"/>
          <w:bdr w:val="single" w:sz="2" w:space="0" w:color="auto" w:frame="1"/>
          <w:shd w:val="clear" w:color="auto" w:fill="282C34"/>
        </w:rPr>
        <w:t xml:space="preserve"> </w:t>
      </w:r>
      <w:r w:rsidRPr="002C2F4D">
        <w:rPr>
          <w:rFonts w:ascii="Consolas" w:eastAsia="Times New Roman" w:hAnsi="Consolas" w:cs="Courier New"/>
          <w:color w:val="61AFEF"/>
          <w:spacing w:val="-4"/>
          <w:sz w:val="24"/>
          <w:szCs w:val="24"/>
          <w:bdr w:val="single" w:sz="2" w:space="0" w:color="auto" w:frame="1"/>
          <w:shd w:val="clear" w:color="auto" w:fill="282C34"/>
        </w:rPr>
        <w:t>=</w:t>
      </w: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r w:rsidRPr="002C2F4D">
        <w:rPr>
          <w:rFonts w:ascii="Consolas" w:eastAsia="Times New Roman" w:hAnsi="Consolas" w:cs="Courier New"/>
          <w:color w:val="98C379"/>
          <w:spacing w:val="-4"/>
          <w:sz w:val="24"/>
          <w:szCs w:val="24"/>
          <w:bdr w:val="single" w:sz="2" w:space="0" w:color="auto" w:frame="1"/>
          <w:shd w:val="clear" w:color="auto" w:fill="282C34"/>
        </w:rPr>
        <w:t>min</w:t>
      </w:r>
      <w:r w:rsidRPr="002C2F4D">
        <w:rPr>
          <w:rFonts w:ascii="Consolas" w:eastAsia="Times New Roman" w:hAnsi="Consolas" w:cs="Courier New"/>
          <w:color w:val="ABB2BF"/>
          <w:spacing w:val="-4"/>
          <w:sz w:val="24"/>
          <w:szCs w:val="24"/>
          <w:bdr w:val="single" w:sz="2" w:space="0" w:color="auto" w:frame="1"/>
          <w:shd w:val="clear" w:color="auto" w:fill="282C34"/>
        </w:rPr>
        <w:t>(</w:t>
      </w:r>
      <w:proofErr w:type="spellStart"/>
      <w:r w:rsidRPr="002C2F4D">
        <w:rPr>
          <w:rFonts w:ascii="Consolas" w:eastAsia="Times New Roman" w:hAnsi="Consolas" w:cs="Courier New"/>
          <w:color w:val="ABB2BF"/>
          <w:spacing w:val="-4"/>
          <w:sz w:val="24"/>
          <w:szCs w:val="24"/>
          <w:bdr w:val="single" w:sz="2" w:space="0" w:color="auto" w:frame="1"/>
          <w:shd w:val="clear" w:color="auto" w:fill="282C34"/>
        </w:rPr>
        <w:t>self.sanity</w:t>
      </w:r>
      <w:proofErr w:type="spellEnd"/>
      <w:r w:rsidRPr="002C2F4D">
        <w:rPr>
          <w:rFonts w:ascii="Consolas" w:eastAsia="Times New Roman" w:hAnsi="Consolas" w:cs="Courier New"/>
          <w:color w:val="ABB2BF"/>
          <w:spacing w:val="-4"/>
          <w:sz w:val="24"/>
          <w:szCs w:val="24"/>
          <w:bdr w:val="single" w:sz="2" w:space="0" w:color="auto" w:frame="1"/>
          <w:shd w:val="clear" w:color="auto" w:fill="282C34"/>
        </w:rPr>
        <w:t xml:space="preserve"> </w:t>
      </w:r>
      <w:r w:rsidRPr="002C2F4D">
        <w:rPr>
          <w:rFonts w:ascii="Consolas" w:eastAsia="Times New Roman" w:hAnsi="Consolas" w:cs="Courier New"/>
          <w:color w:val="61AFEF"/>
          <w:spacing w:val="-4"/>
          <w:sz w:val="24"/>
          <w:szCs w:val="24"/>
          <w:bdr w:val="single" w:sz="2" w:space="0" w:color="auto" w:frame="1"/>
          <w:shd w:val="clear" w:color="auto" w:fill="282C34"/>
        </w:rPr>
        <w:t>+</w:t>
      </w:r>
      <w:r w:rsidRPr="002C2F4D">
        <w:rPr>
          <w:rFonts w:ascii="Consolas" w:eastAsia="Times New Roman" w:hAnsi="Consolas" w:cs="Courier New"/>
          <w:color w:val="ABB2BF"/>
          <w:spacing w:val="-4"/>
          <w:sz w:val="24"/>
          <w:szCs w:val="24"/>
          <w:bdr w:val="single" w:sz="2" w:space="0" w:color="auto" w:frame="1"/>
          <w:shd w:val="clear" w:color="auto" w:fill="282C34"/>
        </w:rPr>
        <w:t xml:space="preserve"> amount, </w:t>
      </w:r>
      <w:proofErr w:type="spellStart"/>
      <w:r w:rsidRPr="002C2F4D">
        <w:rPr>
          <w:rFonts w:ascii="Consolas" w:eastAsia="Times New Roman" w:hAnsi="Consolas" w:cs="Courier New"/>
          <w:color w:val="ABB2BF"/>
          <w:spacing w:val="-4"/>
          <w:sz w:val="24"/>
          <w:szCs w:val="24"/>
          <w:bdr w:val="single" w:sz="2" w:space="0" w:color="auto" w:frame="1"/>
          <w:shd w:val="clear" w:color="auto" w:fill="282C34"/>
        </w:rPr>
        <w:t>self.max_sanity</w:t>
      </w:r>
      <w:proofErr w:type="spellEnd"/>
      <w:r w:rsidRPr="002C2F4D">
        <w:rPr>
          <w:rFonts w:ascii="Consolas" w:eastAsia="Times New Roman" w:hAnsi="Consolas" w:cs="Courier New"/>
          <w:color w:val="ABB2BF"/>
          <w:spacing w:val="-4"/>
          <w:sz w:val="24"/>
          <w:szCs w:val="24"/>
          <w:bdr w:val="single" w:sz="2" w:space="0" w:color="auto" w:frame="1"/>
          <w:shd w:val="clear" w:color="auto" w:fill="282C34"/>
        </w:rPr>
        <w:t>)</w:t>
      </w:r>
    </w:p>
    <w:p w:rsidR="002C2F4D" w:rsidRPr="002C2F4D" w:rsidRDefault="002C2F4D" w:rsidP="002C2F4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BB2BF"/>
          <w:spacing w:val="-4"/>
          <w:sz w:val="24"/>
          <w:szCs w:val="24"/>
          <w:bdr w:val="single" w:sz="2" w:space="0" w:color="auto" w:frame="1"/>
          <w:shd w:val="clear" w:color="auto" w:fill="282C34"/>
        </w:rPr>
      </w:pP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r w:rsidRPr="002C2F4D">
        <w:rPr>
          <w:rFonts w:ascii="Consolas" w:eastAsia="Times New Roman" w:hAnsi="Consolas" w:cs="Courier New"/>
          <w:color w:val="C678DD"/>
          <w:spacing w:val="-4"/>
          <w:sz w:val="24"/>
          <w:szCs w:val="24"/>
          <w:bdr w:val="single" w:sz="2" w:space="0" w:color="auto" w:frame="1"/>
          <w:shd w:val="clear" w:color="auto" w:fill="282C34"/>
        </w:rPr>
        <w:t>return</w:t>
      </w: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proofErr w:type="spellStart"/>
      <w:r w:rsidRPr="002C2F4D">
        <w:rPr>
          <w:rFonts w:ascii="Consolas" w:eastAsia="Times New Roman" w:hAnsi="Consolas" w:cs="Courier New"/>
          <w:color w:val="98C379"/>
          <w:spacing w:val="-4"/>
          <w:sz w:val="24"/>
          <w:szCs w:val="24"/>
          <w:bdr w:val="single" w:sz="2" w:space="0" w:color="auto" w:frame="1"/>
          <w:shd w:val="clear" w:color="auto" w:fill="282C34"/>
        </w:rPr>
        <w:t>f"Healed</w:t>
      </w:r>
      <w:proofErr w:type="spellEnd"/>
      <w:r w:rsidRPr="002C2F4D">
        <w:rPr>
          <w:rFonts w:ascii="Consolas" w:eastAsia="Times New Roman" w:hAnsi="Consolas" w:cs="Courier New"/>
          <w:color w:val="98C379"/>
          <w:spacing w:val="-4"/>
          <w:sz w:val="24"/>
          <w:szCs w:val="24"/>
          <w:bdr w:val="single" w:sz="2" w:space="0" w:color="auto" w:frame="1"/>
          <w:shd w:val="clear" w:color="auto" w:fill="282C34"/>
        </w:rPr>
        <w:t xml:space="preserve"> </w:t>
      </w:r>
      <w:r w:rsidRPr="002C2F4D">
        <w:rPr>
          <w:rFonts w:ascii="Consolas" w:eastAsia="Times New Roman" w:hAnsi="Consolas" w:cs="Courier New"/>
          <w:color w:val="ABB2BF"/>
          <w:spacing w:val="-4"/>
          <w:sz w:val="24"/>
          <w:szCs w:val="24"/>
          <w:bdr w:val="single" w:sz="2" w:space="0" w:color="auto" w:frame="1"/>
          <w:shd w:val="clear" w:color="auto" w:fill="282C34"/>
        </w:rPr>
        <w:t>{amount}</w:t>
      </w:r>
      <w:r w:rsidRPr="002C2F4D">
        <w:rPr>
          <w:rFonts w:ascii="Consolas" w:eastAsia="Times New Roman" w:hAnsi="Consolas" w:cs="Courier New"/>
          <w:color w:val="98C379"/>
          <w:spacing w:val="-4"/>
          <w:sz w:val="24"/>
          <w:szCs w:val="24"/>
          <w:bdr w:val="single" w:sz="2" w:space="0" w:color="auto" w:frame="1"/>
          <w:shd w:val="clear" w:color="auto" w:fill="282C34"/>
        </w:rPr>
        <w:t xml:space="preserve"> sanity points."</w:t>
      </w:r>
    </w:p>
    <w:p w:rsidR="002C2F4D" w:rsidRPr="002C2F4D" w:rsidRDefault="002C2F4D" w:rsidP="002C2F4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BB2BF"/>
          <w:spacing w:val="-4"/>
          <w:sz w:val="24"/>
          <w:szCs w:val="24"/>
          <w:bdr w:val="single" w:sz="2" w:space="0" w:color="auto" w:frame="1"/>
          <w:shd w:val="clear" w:color="auto" w:fill="282C34"/>
        </w:rPr>
      </w:pPr>
    </w:p>
    <w:p w:rsidR="002C2F4D" w:rsidRPr="002C2F4D" w:rsidRDefault="002C2F4D" w:rsidP="002C2F4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BB2BF"/>
          <w:spacing w:val="-4"/>
          <w:sz w:val="24"/>
          <w:szCs w:val="24"/>
          <w:bdr w:val="single" w:sz="2" w:space="0" w:color="auto" w:frame="1"/>
          <w:shd w:val="clear" w:color="auto" w:fill="282C34"/>
        </w:rPr>
      </w:pPr>
      <w:r w:rsidRPr="002C2F4D">
        <w:rPr>
          <w:rFonts w:ascii="Consolas" w:eastAsia="Times New Roman" w:hAnsi="Consolas" w:cs="Courier New"/>
          <w:i/>
          <w:iCs/>
          <w:color w:val="5C6370"/>
          <w:spacing w:val="-4"/>
          <w:sz w:val="24"/>
          <w:szCs w:val="24"/>
          <w:bdr w:val="single" w:sz="2" w:space="0" w:color="auto" w:frame="1"/>
          <w:shd w:val="clear" w:color="auto" w:fill="282C34"/>
        </w:rPr>
        <w:t># Add a healing action in combat</w:t>
      </w:r>
    </w:p>
    <w:p w:rsidR="002C2F4D" w:rsidRPr="002C2F4D" w:rsidRDefault="002C2F4D" w:rsidP="002C2F4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BB2BF"/>
          <w:spacing w:val="-4"/>
          <w:sz w:val="24"/>
          <w:szCs w:val="24"/>
          <w:bdr w:val="single" w:sz="2" w:space="0" w:color="auto" w:frame="1"/>
          <w:shd w:val="clear" w:color="auto" w:fill="282C34"/>
        </w:rPr>
      </w:pPr>
      <w:proofErr w:type="spellStart"/>
      <w:r w:rsidRPr="002C2F4D">
        <w:rPr>
          <w:rFonts w:ascii="Consolas" w:eastAsia="Times New Roman" w:hAnsi="Consolas" w:cs="Courier New"/>
          <w:color w:val="C678DD"/>
          <w:spacing w:val="-4"/>
          <w:sz w:val="24"/>
          <w:szCs w:val="24"/>
          <w:bdr w:val="single" w:sz="2" w:space="0" w:color="auto" w:frame="1"/>
          <w:shd w:val="clear" w:color="auto" w:fill="282C34"/>
        </w:rPr>
        <w:t>elif</w:t>
      </w:r>
      <w:proofErr w:type="spellEnd"/>
      <w:r w:rsidRPr="002C2F4D">
        <w:rPr>
          <w:rFonts w:ascii="Consolas" w:eastAsia="Times New Roman" w:hAnsi="Consolas" w:cs="Courier New"/>
          <w:color w:val="ABB2BF"/>
          <w:spacing w:val="-4"/>
          <w:sz w:val="24"/>
          <w:szCs w:val="24"/>
          <w:bdr w:val="single" w:sz="2" w:space="0" w:color="auto" w:frame="1"/>
          <w:shd w:val="clear" w:color="auto" w:fill="282C34"/>
        </w:rPr>
        <w:t xml:space="preserve"> action </w:t>
      </w:r>
      <w:r w:rsidRPr="002C2F4D">
        <w:rPr>
          <w:rFonts w:ascii="Consolas" w:eastAsia="Times New Roman" w:hAnsi="Consolas" w:cs="Courier New"/>
          <w:color w:val="61AFEF"/>
          <w:spacing w:val="-4"/>
          <w:sz w:val="24"/>
          <w:szCs w:val="24"/>
          <w:bdr w:val="single" w:sz="2" w:space="0" w:color="auto" w:frame="1"/>
          <w:shd w:val="clear" w:color="auto" w:fill="282C34"/>
        </w:rPr>
        <w:t>==</w:t>
      </w: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r w:rsidRPr="002C2F4D">
        <w:rPr>
          <w:rFonts w:ascii="Consolas" w:eastAsia="Times New Roman" w:hAnsi="Consolas" w:cs="Courier New"/>
          <w:color w:val="98C379"/>
          <w:spacing w:val="-4"/>
          <w:sz w:val="24"/>
          <w:szCs w:val="24"/>
          <w:bdr w:val="single" w:sz="2" w:space="0" w:color="auto" w:frame="1"/>
          <w:shd w:val="clear" w:color="auto" w:fill="282C34"/>
        </w:rPr>
        <w:t>'4'</w:t>
      </w: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r w:rsidRPr="002C2F4D">
        <w:rPr>
          <w:rFonts w:ascii="Consolas" w:eastAsia="Times New Roman" w:hAnsi="Consolas" w:cs="Courier New"/>
          <w:i/>
          <w:iCs/>
          <w:color w:val="5C6370"/>
          <w:spacing w:val="-4"/>
          <w:sz w:val="24"/>
          <w:szCs w:val="24"/>
          <w:bdr w:val="single" w:sz="2" w:space="0" w:color="auto" w:frame="1"/>
          <w:shd w:val="clear" w:color="auto" w:fill="282C34"/>
        </w:rPr>
        <w:t># New healing option</w:t>
      </w:r>
    </w:p>
    <w:p w:rsidR="002C2F4D" w:rsidRPr="002C2F4D" w:rsidRDefault="002C2F4D" w:rsidP="002C2F4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BB2BF"/>
          <w:spacing w:val="-4"/>
          <w:sz w:val="24"/>
          <w:szCs w:val="24"/>
          <w:bdr w:val="single" w:sz="2" w:space="0" w:color="auto" w:frame="1"/>
          <w:shd w:val="clear" w:color="auto" w:fill="282C34"/>
        </w:rPr>
      </w:pP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proofErr w:type="spellStart"/>
      <w:r w:rsidRPr="002C2F4D">
        <w:rPr>
          <w:rFonts w:ascii="Consolas" w:eastAsia="Times New Roman" w:hAnsi="Consolas" w:cs="Courier New"/>
          <w:color w:val="ABB2BF"/>
          <w:spacing w:val="-4"/>
          <w:sz w:val="24"/>
          <w:szCs w:val="24"/>
          <w:bdr w:val="single" w:sz="2" w:space="0" w:color="auto" w:frame="1"/>
          <w:shd w:val="clear" w:color="auto" w:fill="282C34"/>
        </w:rPr>
        <w:t>heal_amount</w:t>
      </w:r>
      <w:proofErr w:type="spellEnd"/>
      <w:r w:rsidRPr="002C2F4D">
        <w:rPr>
          <w:rFonts w:ascii="Consolas" w:eastAsia="Times New Roman" w:hAnsi="Consolas" w:cs="Courier New"/>
          <w:color w:val="ABB2BF"/>
          <w:spacing w:val="-4"/>
          <w:sz w:val="24"/>
          <w:szCs w:val="24"/>
          <w:bdr w:val="single" w:sz="2" w:space="0" w:color="auto" w:frame="1"/>
          <w:shd w:val="clear" w:color="auto" w:fill="282C34"/>
        </w:rPr>
        <w:t xml:space="preserve"> </w:t>
      </w:r>
      <w:r w:rsidRPr="002C2F4D">
        <w:rPr>
          <w:rFonts w:ascii="Consolas" w:eastAsia="Times New Roman" w:hAnsi="Consolas" w:cs="Courier New"/>
          <w:color w:val="61AFEF"/>
          <w:spacing w:val="-4"/>
          <w:sz w:val="24"/>
          <w:szCs w:val="24"/>
          <w:bdr w:val="single" w:sz="2" w:space="0" w:color="auto" w:frame="1"/>
          <w:shd w:val="clear" w:color="auto" w:fill="282C34"/>
        </w:rPr>
        <w:t>=</w:t>
      </w: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proofErr w:type="spellStart"/>
      <w:proofErr w:type="gramStart"/>
      <w:r w:rsidRPr="002C2F4D">
        <w:rPr>
          <w:rFonts w:ascii="Consolas" w:eastAsia="Times New Roman" w:hAnsi="Consolas" w:cs="Courier New"/>
          <w:color w:val="ABB2BF"/>
          <w:spacing w:val="-4"/>
          <w:sz w:val="24"/>
          <w:szCs w:val="24"/>
          <w:bdr w:val="single" w:sz="2" w:space="0" w:color="auto" w:frame="1"/>
          <w:shd w:val="clear" w:color="auto" w:fill="282C34"/>
        </w:rPr>
        <w:t>random.randint</w:t>
      </w:r>
      <w:proofErr w:type="spellEnd"/>
      <w:proofErr w:type="gramEnd"/>
      <w:r w:rsidRPr="002C2F4D">
        <w:rPr>
          <w:rFonts w:ascii="Consolas" w:eastAsia="Times New Roman" w:hAnsi="Consolas" w:cs="Courier New"/>
          <w:color w:val="ABB2BF"/>
          <w:spacing w:val="-4"/>
          <w:sz w:val="24"/>
          <w:szCs w:val="24"/>
          <w:bdr w:val="single" w:sz="2" w:space="0" w:color="auto" w:frame="1"/>
          <w:shd w:val="clear" w:color="auto" w:fill="282C34"/>
        </w:rPr>
        <w:t>(</w:t>
      </w:r>
      <w:r w:rsidRPr="002C2F4D">
        <w:rPr>
          <w:rFonts w:ascii="Consolas" w:eastAsia="Times New Roman" w:hAnsi="Consolas" w:cs="Courier New"/>
          <w:color w:val="D19A66"/>
          <w:spacing w:val="-4"/>
          <w:sz w:val="24"/>
          <w:szCs w:val="24"/>
          <w:bdr w:val="single" w:sz="2" w:space="0" w:color="auto" w:frame="1"/>
          <w:shd w:val="clear" w:color="auto" w:fill="282C34"/>
        </w:rPr>
        <w:t>5</w:t>
      </w: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proofErr w:type="spellStart"/>
      <w:r w:rsidRPr="002C2F4D">
        <w:rPr>
          <w:rFonts w:ascii="Consolas" w:eastAsia="Times New Roman" w:hAnsi="Consolas" w:cs="Courier New"/>
          <w:color w:val="ABB2BF"/>
          <w:spacing w:val="-4"/>
          <w:sz w:val="24"/>
          <w:szCs w:val="24"/>
          <w:bdr w:val="single" w:sz="2" w:space="0" w:color="auto" w:frame="1"/>
          <w:shd w:val="clear" w:color="auto" w:fill="282C34"/>
        </w:rPr>
        <w:t>player.willpower</w:t>
      </w:r>
      <w:proofErr w:type="spellEnd"/>
      <w:r w:rsidRPr="002C2F4D">
        <w:rPr>
          <w:rFonts w:ascii="Consolas" w:eastAsia="Times New Roman" w:hAnsi="Consolas" w:cs="Courier New"/>
          <w:color w:val="ABB2BF"/>
          <w:spacing w:val="-4"/>
          <w:sz w:val="24"/>
          <w:szCs w:val="24"/>
          <w:bdr w:val="single" w:sz="2" w:space="0" w:color="auto" w:frame="1"/>
          <w:shd w:val="clear" w:color="auto" w:fill="282C34"/>
        </w:rPr>
        <w:t>)</w:t>
      </w:r>
    </w:p>
    <w:p w:rsidR="002C2F4D" w:rsidRPr="002C2F4D" w:rsidRDefault="002C2F4D" w:rsidP="002C2F4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BB2BF"/>
          <w:spacing w:val="-4"/>
          <w:sz w:val="24"/>
          <w:szCs w:val="24"/>
          <w:bdr w:val="single" w:sz="2" w:space="0" w:color="auto" w:frame="1"/>
          <w:shd w:val="clear" w:color="auto" w:fill="282C34"/>
        </w:rPr>
      </w:pPr>
      <w:r w:rsidRPr="002C2F4D">
        <w:rPr>
          <w:rFonts w:ascii="Consolas" w:eastAsia="Times New Roman" w:hAnsi="Consolas" w:cs="Courier New"/>
          <w:color w:val="ABB2BF"/>
          <w:spacing w:val="-4"/>
          <w:sz w:val="24"/>
          <w:szCs w:val="24"/>
          <w:bdr w:val="single" w:sz="2" w:space="0" w:color="auto" w:frame="1"/>
          <w:shd w:val="clear" w:color="auto" w:fill="282C34"/>
        </w:rPr>
        <w:t xml:space="preserve">    result </w:t>
      </w:r>
      <w:r w:rsidRPr="002C2F4D">
        <w:rPr>
          <w:rFonts w:ascii="Consolas" w:eastAsia="Times New Roman" w:hAnsi="Consolas" w:cs="Courier New"/>
          <w:color w:val="61AFEF"/>
          <w:spacing w:val="-4"/>
          <w:sz w:val="24"/>
          <w:szCs w:val="24"/>
          <w:bdr w:val="single" w:sz="2" w:space="0" w:color="auto" w:frame="1"/>
          <w:shd w:val="clear" w:color="auto" w:fill="282C34"/>
        </w:rPr>
        <w:t>=</w:t>
      </w: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proofErr w:type="spellStart"/>
      <w:proofErr w:type="gramStart"/>
      <w:r w:rsidRPr="002C2F4D">
        <w:rPr>
          <w:rFonts w:ascii="Consolas" w:eastAsia="Times New Roman" w:hAnsi="Consolas" w:cs="Courier New"/>
          <w:color w:val="ABB2BF"/>
          <w:spacing w:val="-4"/>
          <w:sz w:val="24"/>
          <w:szCs w:val="24"/>
          <w:bdr w:val="single" w:sz="2" w:space="0" w:color="auto" w:frame="1"/>
          <w:shd w:val="clear" w:color="auto" w:fill="282C34"/>
        </w:rPr>
        <w:t>player.heal</w:t>
      </w:r>
      <w:proofErr w:type="gramEnd"/>
      <w:r w:rsidRPr="002C2F4D">
        <w:rPr>
          <w:rFonts w:ascii="Consolas" w:eastAsia="Times New Roman" w:hAnsi="Consolas" w:cs="Courier New"/>
          <w:color w:val="ABB2BF"/>
          <w:spacing w:val="-4"/>
          <w:sz w:val="24"/>
          <w:szCs w:val="24"/>
          <w:bdr w:val="single" w:sz="2" w:space="0" w:color="auto" w:frame="1"/>
          <w:shd w:val="clear" w:color="auto" w:fill="282C34"/>
        </w:rPr>
        <w:t>_sanity</w:t>
      </w:r>
      <w:proofErr w:type="spellEnd"/>
      <w:r w:rsidRPr="002C2F4D">
        <w:rPr>
          <w:rFonts w:ascii="Consolas" w:eastAsia="Times New Roman" w:hAnsi="Consolas" w:cs="Courier New"/>
          <w:color w:val="ABB2BF"/>
          <w:spacing w:val="-4"/>
          <w:sz w:val="24"/>
          <w:szCs w:val="24"/>
          <w:bdr w:val="single" w:sz="2" w:space="0" w:color="auto" w:frame="1"/>
          <w:shd w:val="clear" w:color="auto" w:fill="282C34"/>
        </w:rPr>
        <w:t>(</w:t>
      </w:r>
      <w:proofErr w:type="spellStart"/>
      <w:r w:rsidRPr="002C2F4D">
        <w:rPr>
          <w:rFonts w:ascii="Consolas" w:eastAsia="Times New Roman" w:hAnsi="Consolas" w:cs="Courier New"/>
          <w:color w:val="ABB2BF"/>
          <w:spacing w:val="-4"/>
          <w:sz w:val="24"/>
          <w:szCs w:val="24"/>
          <w:bdr w:val="single" w:sz="2" w:space="0" w:color="auto" w:frame="1"/>
          <w:shd w:val="clear" w:color="auto" w:fill="282C34"/>
        </w:rPr>
        <w:t>heal_amount</w:t>
      </w:r>
      <w:proofErr w:type="spellEnd"/>
      <w:r w:rsidRPr="002C2F4D">
        <w:rPr>
          <w:rFonts w:ascii="Consolas" w:eastAsia="Times New Roman" w:hAnsi="Consolas" w:cs="Courier New"/>
          <w:color w:val="ABB2BF"/>
          <w:spacing w:val="-4"/>
          <w:sz w:val="24"/>
          <w:szCs w:val="24"/>
          <w:bdr w:val="single" w:sz="2" w:space="0" w:color="auto" w:frame="1"/>
          <w:shd w:val="clear" w:color="auto" w:fill="282C34"/>
        </w:rPr>
        <w:t>)</w:t>
      </w:r>
    </w:p>
    <w:p w:rsidR="002C2F4D" w:rsidRPr="002C2F4D" w:rsidRDefault="002C2F4D" w:rsidP="002C2F4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BB2BF"/>
          <w:spacing w:val="-4"/>
          <w:sz w:val="24"/>
          <w:szCs w:val="24"/>
        </w:rPr>
      </w:pP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r w:rsidRPr="002C2F4D">
        <w:rPr>
          <w:rFonts w:ascii="Consolas" w:eastAsia="Times New Roman" w:hAnsi="Consolas" w:cs="Courier New"/>
          <w:color w:val="C678DD"/>
          <w:spacing w:val="-4"/>
          <w:sz w:val="24"/>
          <w:szCs w:val="24"/>
          <w:bdr w:val="single" w:sz="2" w:space="0" w:color="auto" w:frame="1"/>
          <w:shd w:val="clear" w:color="auto" w:fill="282C34"/>
        </w:rPr>
        <w:t>print</w:t>
      </w:r>
      <w:r w:rsidRPr="002C2F4D">
        <w:rPr>
          <w:rFonts w:ascii="Consolas" w:eastAsia="Times New Roman" w:hAnsi="Consolas" w:cs="Courier New"/>
          <w:color w:val="ABB2BF"/>
          <w:spacing w:val="-4"/>
          <w:sz w:val="24"/>
          <w:szCs w:val="24"/>
          <w:bdr w:val="single" w:sz="2" w:space="0" w:color="auto" w:frame="1"/>
          <w:shd w:val="clear" w:color="auto" w:fill="282C34"/>
        </w:rPr>
        <w:t>(result)</w:t>
      </w:r>
    </w:p>
    <w:p w:rsidR="002C2F4D" w:rsidRPr="002C2F4D" w:rsidRDefault="002C2F4D" w:rsidP="002C2F4D">
      <w:pPr>
        <w:numPr>
          <w:ilvl w:val="0"/>
          <w:numId w:val="17"/>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Increase starting sanity for characters</w:t>
      </w:r>
    </w:p>
    <w:p w:rsidR="002C2F4D" w:rsidRPr="002C2F4D" w:rsidRDefault="002C2F4D" w:rsidP="002C2F4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pacing w:val="-4"/>
          <w:sz w:val="24"/>
          <w:szCs w:val="24"/>
        </w:rPr>
      </w:pPr>
      <w:r w:rsidRPr="002C2F4D">
        <w:rPr>
          <w:rFonts w:ascii="Consolas" w:eastAsia="Times New Roman" w:hAnsi="Consolas" w:cs="Courier New"/>
          <w:spacing w:val="-4"/>
          <w:sz w:val="24"/>
          <w:szCs w:val="24"/>
        </w:rPr>
        <w:t>python</w:t>
      </w:r>
    </w:p>
    <w:p w:rsidR="002C2F4D" w:rsidRPr="002C2F4D" w:rsidRDefault="002C2F4D" w:rsidP="002C2F4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pacing w:val="-4"/>
          <w:sz w:val="24"/>
          <w:szCs w:val="24"/>
        </w:rPr>
      </w:pPr>
      <w:r w:rsidRPr="002C2F4D">
        <w:rPr>
          <w:rFonts w:ascii="Consolas" w:eastAsia="Times New Roman" w:hAnsi="Consolas" w:cs="Courier New"/>
          <w:spacing w:val="-4"/>
          <w:sz w:val="24"/>
          <w:szCs w:val="24"/>
          <w:bdr w:val="single" w:sz="2" w:space="0" w:color="auto" w:frame="1"/>
        </w:rPr>
        <w:t>Copy</w:t>
      </w:r>
    </w:p>
    <w:p w:rsidR="002C2F4D" w:rsidRPr="002C2F4D" w:rsidRDefault="002C2F4D" w:rsidP="002C2F4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BB2BF"/>
          <w:spacing w:val="-4"/>
          <w:sz w:val="24"/>
          <w:szCs w:val="24"/>
          <w:bdr w:val="single" w:sz="2" w:space="0" w:color="auto" w:frame="1"/>
          <w:shd w:val="clear" w:color="auto" w:fill="282C34"/>
        </w:rPr>
      </w:pPr>
      <w:r w:rsidRPr="002C2F4D">
        <w:rPr>
          <w:rFonts w:ascii="Consolas" w:eastAsia="Times New Roman" w:hAnsi="Consolas" w:cs="Courier New"/>
          <w:color w:val="C678DD"/>
          <w:spacing w:val="-4"/>
          <w:sz w:val="24"/>
          <w:szCs w:val="24"/>
          <w:bdr w:val="single" w:sz="2" w:space="0" w:color="auto" w:frame="1"/>
          <w:shd w:val="clear" w:color="auto" w:fill="282C34"/>
        </w:rPr>
        <w:t>def</w:t>
      </w: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proofErr w:type="spellStart"/>
      <w:r w:rsidRPr="002C2F4D">
        <w:rPr>
          <w:rFonts w:ascii="Consolas" w:eastAsia="Times New Roman" w:hAnsi="Consolas" w:cs="Courier New"/>
          <w:color w:val="61AFEF"/>
          <w:spacing w:val="-4"/>
          <w:sz w:val="24"/>
          <w:szCs w:val="24"/>
          <w:bdr w:val="single" w:sz="2" w:space="0" w:color="auto" w:frame="1"/>
          <w:shd w:val="clear" w:color="auto" w:fill="282C34"/>
        </w:rPr>
        <w:t>predefined_</w:t>
      </w:r>
      <w:proofErr w:type="gramStart"/>
      <w:r w:rsidRPr="002C2F4D">
        <w:rPr>
          <w:rFonts w:ascii="Consolas" w:eastAsia="Times New Roman" w:hAnsi="Consolas" w:cs="Courier New"/>
          <w:color w:val="61AFEF"/>
          <w:spacing w:val="-4"/>
          <w:sz w:val="24"/>
          <w:szCs w:val="24"/>
          <w:bdr w:val="single" w:sz="2" w:space="0" w:color="auto" w:frame="1"/>
          <w:shd w:val="clear" w:color="auto" w:fill="282C34"/>
        </w:rPr>
        <w:t>characters</w:t>
      </w:r>
      <w:proofErr w:type="spellEnd"/>
      <w:r w:rsidRPr="002C2F4D">
        <w:rPr>
          <w:rFonts w:ascii="Consolas" w:eastAsia="Times New Roman" w:hAnsi="Consolas" w:cs="Courier New"/>
          <w:color w:val="ABB2BF"/>
          <w:spacing w:val="-4"/>
          <w:sz w:val="24"/>
          <w:szCs w:val="24"/>
          <w:bdr w:val="single" w:sz="2" w:space="0" w:color="auto" w:frame="1"/>
          <w:shd w:val="clear" w:color="auto" w:fill="282C34"/>
        </w:rPr>
        <w:t>(</w:t>
      </w:r>
      <w:proofErr w:type="gramEnd"/>
      <w:r w:rsidRPr="002C2F4D">
        <w:rPr>
          <w:rFonts w:ascii="Consolas" w:eastAsia="Times New Roman" w:hAnsi="Consolas" w:cs="Courier New"/>
          <w:color w:val="ABB2BF"/>
          <w:spacing w:val="-4"/>
          <w:sz w:val="24"/>
          <w:szCs w:val="24"/>
          <w:bdr w:val="single" w:sz="2" w:space="0" w:color="auto" w:frame="1"/>
          <w:shd w:val="clear" w:color="auto" w:fill="282C34"/>
        </w:rPr>
        <w:t>):</w:t>
      </w:r>
    </w:p>
    <w:p w:rsidR="002C2F4D" w:rsidRPr="002C2F4D" w:rsidRDefault="002C2F4D" w:rsidP="002C2F4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BB2BF"/>
          <w:spacing w:val="-4"/>
          <w:sz w:val="24"/>
          <w:szCs w:val="24"/>
          <w:bdr w:val="single" w:sz="2" w:space="0" w:color="auto" w:frame="1"/>
          <w:shd w:val="clear" w:color="auto" w:fill="282C34"/>
        </w:rPr>
      </w:pPr>
      <w:r w:rsidRPr="002C2F4D">
        <w:rPr>
          <w:rFonts w:ascii="Consolas" w:eastAsia="Times New Roman" w:hAnsi="Consolas" w:cs="Courier New"/>
          <w:color w:val="ABB2BF"/>
          <w:spacing w:val="-4"/>
          <w:sz w:val="24"/>
          <w:szCs w:val="24"/>
          <w:bdr w:val="single" w:sz="2" w:space="0" w:color="auto" w:frame="1"/>
          <w:shd w:val="clear" w:color="auto" w:fill="282C34"/>
        </w:rPr>
        <w:t xml:space="preserve">    characters </w:t>
      </w:r>
      <w:r w:rsidRPr="002C2F4D">
        <w:rPr>
          <w:rFonts w:ascii="Consolas" w:eastAsia="Times New Roman" w:hAnsi="Consolas" w:cs="Courier New"/>
          <w:color w:val="61AFEF"/>
          <w:spacing w:val="-4"/>
          <w:sz w:val="24"/>
          <w:szCs w:val="24"/>
          <w:bdr w:val="single" w:sz="2" w:space="0" w:color="auto" w:frame="1"/>
          <w:shd w:val="clear" w:color="auto" w:fill="282C34"/>
        </w:rPr>
        <w:t>=</w:t>
      </w: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p>
    <w:p w:rsidR="002C2F4D" w:rsidRPr="002C2F4D" w:rsidRDefault="002C2F4D" w:rsidP="002C2F4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BB2BF"/>
          <w:spacing w:val="-4"/>
          <w:sz w:val="24"/>
          <w:szCs w:val="24"/>
          <w:bdr w:val="single" w:sz="2" w:space="0" w:color="auto" w:frame="1"/>
          <w:shd w:val="clear" w:color="auto" w:fill="282C34"/>
        </w:rPr>
      </w:pP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proofErr w:type="gramStart"/>
      <w:r w:rsidRPr="002C2F4D">
        <w:rPr>
          <w:rFonts w:ascii="Consolas" w:eastAsia="Times New Roman" w:hAnsi="Consolas" w:cs="Courier New"/>
          <w:color w:val="ABB2BF"/>
          <w:spacing w:val="-4"/>
          <w:sz w:val="24"/>
          <w:szCs w:val="24"/>
          <w:bdr w:val="single" w:sz="2" w:space="0" w:color="auto" w:frame="1"/>
          <w:shd w:val="clear" w:color="auto" w:fill="282C34"/>
        </w:rPr>
        <w:t>Player(</w:t>
      </w:r>
      <w:proofErr w:type="gramEnd"/>
      <w:r w:rsidRPr="002C2F4D">
        <w:rPr>
          <w:rFonts w:ascii="Consolas" w:eastAsia="Times New Roman" w:hAnsi="Consolas" w:cs="Courier New"/>
          <w:color w:val="98C379"/>
          <w:spacing w:val="-4"/>
          <w:sz w:val="24"/>
          <w:szCs w:val="24"/>
          <w:bdr w:val="single" w:sz="2" w:space="0" w:color="auto" w:frame="1"/>
          <w:shd w:val="clear" w:color="auto" w:fill="282C34"/>
        </w:rPr>
        <w:t>"Dr. Eliza Blackwood"</w:t>
      </w: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r w:rsidRPr="002C2F4D">
        <w:rPr>
          <w:rFonts w:ascii="Consolas" w:eastAsia="Times New Roman" w:hAnsi="Consolas" w:cs="Courier New"/>
          <w:color w:val="D19A66"/>
          <w:spacing w:val="-4"/>
          <w:sz w:val="24"/>
          <w:szCs w:val="24"/>
          <w:bdr w:val="single" w:sz="2" w:space="0" w:color="auto" w:frame="1"/>
          <w:shd w:val="clear" w:color="auto" w:fill="282C34"/>
        </w:rPr>
        <w:t>25</w:t>
      </w: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r w:rsidRPr="002C2F4D">
        <w:rPr>
          <w:rFonts w:ascii="Consolas" w:eastAsia="Times New Roman" w:hAnsi="Consolas" w:cs="Courier New"/>
          <w:color w:val="D19A66"/>
          <w:spacing w:val="-4"/>
          <w:sz w:val="24"/>
          <w:szCs w:val="24"/>
          <w:bdr w:val="single" w:sz="2" w:space="0" w:color="auto" w:frame="1"/>
          <w:shd w:val="clear" w:color="auto" w:fill="282C34"/>
        </w:rPr>
        <w:t>10</w:t>
      </w: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r w:rsidRPr="002C2F4D">
        <w:rPr>
          <w:rFonts w:ascii="Consolas" w:eastAsia="Times New Roman" w:hAnsi="Consolas" w:cs="Courier New"/>
          <w:color w:val="D19A66"/>
          <w:spacing w:val="-4"/>
          <w:sz w:val="24"/>
          <w:szCs w:val="24"/>
          <w:bdr w:val="single" w:sz="2" w:space="0" w:color="auto" w:frame="1"/>
          <w:shd w:val="clear" w:color="auto" w:fill="282C34"/>
        </w:rPr>
        <w:t>20</w:t>
      </w: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r w:rsidRPr="002C2F4D">
        <w:rPr>
          <w:rFonts w:ascii="Consolas" w:eastAsia="Times New Roman" w:hAnsi="Consolas" w:cs="Courier New"/>
          <w:color w:val="D19A66"/>
          <w:spacing w:val="-4"/>
          <w:sz w:val="24"/>
          <w:szCs w:val="24"/>
          <w:bdr w:val="single" w:sz="2" w:space="0" w:color="auto" w:frame="1"/>
          <w:shd w:val="clear" w:color="auto" w:fill="282C34"/>
        </w:rPr>
        <w:t>15</w:t>
      </w: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r w:rsidRPr="002C2F4D">
        <w:rPr>
          <w:rFonts w:ascii="Consolas" w:eastAsia="Times New Roman" w:hAnsi="Consolas" w:cs="Courier New"/>
          <w:i/>
          <w:iCs/>
          <w:color w:val="5C6370"/>
          <w:spacing w:val="-4"/>
          <w:sz w:val="24"/>
          <w:szCs w:val="24"/>
          <w:bdr w:val="single" w:sz="2" w:space="0" w:color="auto" w:frame="1"/>
          <w:shd w:val="clear" w:color="auto" w:fill="282C34"/>
        </w:rPr>
        <w:t># Increased from 15</w:t>
      </w:r>
    </w:p>
    <w:p w:rsidR="002C2F4D" w:rsidRPr="002C2F4D" w:rsidRDefault="002C2F4D" w:rsidP="002C2F4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BB2BF"/>
          <w:spacing w:val="-4"/>
          <w:sz w:val="24"/>
          <w:szCs w:val="24"/>
          <w:bdr w:val="single" w:sz="2" w:space="0" w:color="auto" w:frame="1"/>
          <w:shd w:val="clear" w:color="auto" w:fill="282C34"/>
        </w:rPr>
      </w:pP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proofErr w:type="gramStart"/>
      <w:r w:rsidRPr="002C2F4D">
        <w:rPr>
          <w:rFonts w:ascii="Consolas" w:eastAsia="Times New Roman" w:hAnsi="Consolas" w:cs="Courier New"/>
          <w:color w:val="ABB2BF"/>
          <w:spacing w:val="-4"/>
          <w:sz w:val="24"/>
          <w:szCs w:val="24"/>
          <w:bdr w:val="single" w:sz="2" w:space="0" w:color="auto" w:frame="1"/>
          <w:shd w:val="clear" w:color="auto" w:fill="282C34"/>
        </w:rPr>
        <w:t>Player(</w:t>
      </w:r>
      <w:proofErr w:type="gramEnd"/>
      <w:r w:rsidRPr="002C2F4D">
        <w:rPr>
          <w:rFonts w:ascii="Consolas" w:eastAsia="Times New Roman" w:hAnsi="Consolas" w:cs="Courier New"/>
          <w:color w:val="98C379"/>
          <w:spacing w:val="-4"/>
          <w:sz w:val="24"/>
          <w:szCs w:val="24"/>
          <w:bdr w:val="single" w:sz="2" w:space="0" w:color="auto" w:frame="1"/>
          <w:shd w:val="clear" w:color="auto" w:fill="282C34"/>
        </w:rPr>
        <w:t>"Jack Harrow"</w:t>
      </w: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r w:rsidRPr="002C2F4D">
        <w:rPr>
          <w:rFonts w:ascii="Consolas" w:eastAsia="Times New Roman" w:hAnsi="Consolas" w:cs="Courier New"/>
          <w:color w:val="D19A66"/>
          <w:spacing w:val="-4"/>
          <w:sz w:val="24"/>
          <w:szCs w:val="24"/>
          <w:bdr w:val="single" w:sz="2" w:space="0" w:color="auto" w:frame="1"/>
          <w:shd w:val="clear" w:color="auto" w:fill="282C34"/>
        </w:rPr>
        <w:t>20</w:t>
      </w: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r w:rsidRPr="002C2F4D">
        <w:rPr>
          <w:rFonts w:ascii="Consolas" w:eastAsia="Times New Roman" w:hAnsi="Consolas" w:cs="Courier New"/>
          <w:color w:val="D19A66"/>
          <w:spacing w:val="-4"/>
          <w:sz w:val="24"/>
          <w:szCs w:val="24"/>
          <w:bdr w:val="single" w:sz="2" w:space="0" w:color="auto" w:frame="1"/>
          <w:shd w:val="clear" w:color="auto" w:fill="282C34"/>
        </w:rPr>
        <w:t>18</w:t>
      </w: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r w:rsidRPr="002C2F4D">
        <w:rPr>
          <w:rFonts w:ascii="Consolas" w:eastAsia="Times New Roman" w:hAnsi="Consolas" w:cs="Courier New"/>
          <w:color w:val="D19A66"/>
          <w:spacing w:val="-4"/>
          <w:sz w:val="24"/>
          <w:szCs w:val="24"/>
          <w:bdr w:val="single" w:sz="2" w:space="0" w:color="auto" w:frame="1"/>
          <w:shd w:val="clear" w:color="auto" w:fill="282C34"/>
        </w:rPr>
        <w:t>10</w:t>
      </w: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r w:rsidRPr="002C2F4D">
        <w:rPr>
          <w:rFonts w:ascii="Consolas" w:eastAsia="Times New Roman" w:hAnsi="Consolas" w:cs="Courier New"/>
          <w:color w:val="D19A66"/>
          <w:spacing w:val="-4"/>
          <w:sz w:val="24"/>
          <w:szCs w:val="24"/>
          <w:bdr w:val="single" w:sz="2" w:space="0" w:color="auto" w:frame="1"/>
          <w:shd w:val="clear" w:color="auto" w:fill="282C34"/>
        </w:rPr>
        <w:t>10</w:t>
      </w: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r w:rsidRPr="002C2F4D">
        <w:rPr>
          <w:rFonts w:ascii="Consolas" w:eastAsia="Times New Roman" w:hAnsi="Consolas" w:cs="Courier New"/>
          <w:i/>
          <w:iCs/>
          <w:color w:val="5C6370"/>
          <w:spacing w:val="-4"/>
          <w:sz w:val="24"/>
          <w:szCs w:val="24"/>
          <w:bdr w:val="single" w:sz="2" w:space="0" w:color="auto" w:frame="1"/>
          <w:shd w:val="clear" w:color="auto" w:fill="282C34"/>
        </w:rPr>
        <w:t># Increased from 12</w:t>
      </w:r>
    </w:p>
    <w:p w:rsidR="002C2F4D" w:rsidRPr="002C2F4D" w:rsidRDefault="002C2F4D" w:rsidP="002C2F4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BB2BF"/>
          <w:spacing w:val="-4"/>
          <w:sz w:val="24"/>
          <w:szCs w:val="24"/>
          <w:bdr w:val="single" w:sz="2" w:space="0" w:color="auto" w:frame="1"/>
          <w:shd w:val="clear" w:color="auto" w:fill="282C34"/>
        </w:rPr>
      </w:pP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proofErr w:type="gramStart"/>
      <w:r w:rsidRPr="002C2F4D">
        <w:rPr>
          <w:rFonts w:ascii="Consolas" w:eastAsia="Times New Roman" w:hAnsi="Consolas" w:cs="Courier New"/>
          <w:color w:val="ABB2BF"/>
          <w:spacing w:val="-4"/>
          <w:sz w:val="24"/>
          <w:szCs w:val="24"/>
          <w:bdr w:val="single" w:sz="2" w:space="0" w:color="auto" w:frame="1"/>
          <w:shd w:val="clear" w:color="auto" w:fill="282C34"/>
        </w:rPr>
        <w:t>Player(</w:t>
      </w:r>
      <w:proofErr w:type="gramEnd"/>
      <w:r w:rsidRPr="002C2F4D">
        <w:rPr>
          <w:rFonts w:ascii="Consolas" w:eastAsia="Times New Roman" w:hAnsi="Consolas" w:cs="Courier New"/>
          <w:color w:val="98C379"/>
          <w:spacing w:val="-4"/>
          <w:sz w:val="24"/>
          <w:szCs w:val="24"/>
          <w:bdr w:val="single" w:sz="2" w:space="0" w:color="auto" w:frame="1"/>
          <w:shd w:val="clear" w:color="auto" w:fill="282C34"/>
        </w:rPr>
        <w:t>"Miranda Chen"</w:t>
      </w: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r w:rsidRPr="002C2F4D">
        <w:rPr>
          <w:rFonts w:ascii="Consolas" w:eastAsia="Times New Roman" w:hAnsi="Consolas" w:cs="Courier New"/>
          <w:color w:val="D19A66"/>
          <w:spacing w:val="-4"/>
          <w:sz w:val="24"/>
          <w:szCs w:val="24"/>
          <w:bdr w:val="single" w:sz="2" w:space="0" w:color="auto" w:frame="1"/>
          <w:shd w:val="clear" w:color="auto" w:fill="282C34"/>
        </w:rPr>
        <w:t>25</w:t>
      </w: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r w:rsidRPr="002C2F4D">
        <w:rPr>
          <w:rFonts w:ascii="Consolas" w:eastAsia="Times New Roman" w:hAnsi="Consolas" w:cs="Courier New"/>
          <w:color w:val="D19A66"/>
          <w:spacing w:val="-4"/>
          <w:sz w:val="24"/>
          <w:szCs w:val="24"/>
          <w:bdr w:val="single" w:sz="2" w:space="0" w:color="auto" w:frame="1"/>
          <w:shd w:val="clear" w:color="auto" w:fill="282C34"/>
        </w:rPr>
        <w:t>8</w:t>
      </w: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r w:rsidRPr="002C2F4D">
        <w:rPr>
          <w:rFonts w:ascii="Consolas" w:eastAsia="Times New Roman" w:hAnsi="Consolas" w:cs="Courier New"/>
          <w:color w:val="D19A66"/>
          <w:spacing w:val="-4"/>
          <w:sz w:val="24"/>
          <w:szCs w:val="24"/>
          <w:bdr w:val="single" w:sz="2" w:space="0" w:color="auto" w:frame="1"/>
          <w:shd w:val="clear" w:color="auto" w:fill="282C34"/>
        </w:rPr>
        <w:t>15</w:t>
      </w: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r w:rsidRPr="002C2F4D">
        <w:rPr>
          <w:rFonts w:ascii="Consolas" w:eastAsia="Times New Roman" w:hAnsi="Consolas" w:cs="Courier New"/>
          <w:color w:val="D19A66"/>
          <w:spacing w:val="-4"/>
          <w:sz w:val="24"/>
          <w:szCs w:val="24"/>
          <w:bdr w:val="single" w:sz="2" w:space="0" w:color="auto" w:frame="1"/>
          <w:shd w:val="clear" w:color="auto" w:fill="282C34"/>
        </w:rPr>
        <w:t>19</w:t>
      </w: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r w:rsidRPr="002C2F4D">
        <w:rPr>
          <w:rFonts w:ascii="Consolas" w:eastAsia="Times New Roman" w:hAnsi="Consolas" w:cs="Courier New"/>
          <w:i/>
          <w:iCs/>
          <w:color w:val="5C6370"/>
          <w:spacing w:val="-4"/>
          <w:sz w:val="24"/>
          <w:szCs w:val="24"/>
          <w:bdr w:val="single" w:sz="2" w:space="0" w:color="auto" w:frame="1"/>
          <w:shd w:val="clear" w:color="auto" w:fill="282C34"/>
        </w:rPr>
        <w:t># Increased from 18</w:t>
      </w:r>
    </w:p>
    <w:p w:rsidR="002C2F4D" w:rsidRPr="002C2F4D" w:rsidRDefault="002C2F4D" w:rsidP="002C2F4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BB2BF"/>
          <w:spacing w:val="-4"/>
          <w:sz w:val="24"/>
          <w:szCs w:val="24"/>
          <w:bdr w:val="single" w:sz="2" w:space="0" w:color="auto" w:frame="1"/>
          <w:shd w:val="clear" w:color="auto" w:fill="282C34"/>
        </w:rPr>
      </w:pP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p>
    <w:p w:rsidR="002C2F4D" w:rsidRPr="002C2F4D" w:rsidRDefault="002C2F4D" w:rsidP="002C2F4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BB2BF"/>
          <w:spacing w:val="-4"/>
          <w:sz w:val="24"/>
          <w:szCs w:val="24"/>
        </w:rPr>
      </w:pP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r w:rsidRPr="002C2F4D">
        <w:rPr>
          <w:rFonts w:ascii="Consolas" w:eastAsia="Times New Roman" w:hAnsi="Consolas" w:cs="Courier New"/>
          <w:color w:val="C678DD"/>
          <w:spacing w:val="-4"/>
          <w:sz w:val="24"/>
          <w:szCs w:val="24"/>
          <w:bdr w:val="single" w:sz="2" w:space="0" w:color="auto" w:frame="1"/>
          <w:shd w:val="clear" w:color="auto" w:fill="282C34"/>
        </w:rPr>
        <w:t>return</w:t>
      </w:r>
      <w:r w:rsidRPr="002C2F4D">
        <w:rPr>
          <w:rFonts w:ascii="Consolas" w:eastAsia="Times New Roman" w:hAnsi="Consolas" w:cs="Courier New"/>
          <w:color w:val="ABB2BF"/>
          <w:spacing w:val="-4"/>
          <w:sz w:val="24"/>
          <w:szCs w:val="24"/>
          <w:bdr w:val="single" w:sz="2" w:space="0" w:color="auto" w:frame="1"/>
          <w:shd w:val="clear" w:color="auto" w:fill="282C34"/>
        </w:rPr>
        <w:t xml:space="preserve"> characters</w:t>
      </w:r>
    </w:p>
    <w:p w:rsidR="002C2F4D" w:rsidRPr="002C2F4D" w:rsidRDefault="002C2F4D" w:rsidP="002C2F4D">
      <w:pPr>
        <w:numPr>
          <w:ilvl w:val="0"/>
          <w:numId w:val="1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Add more forgiving combat mechanics</w:t>
      </w:r>
    </w:p>
    <w:p w:rsidR="002C2F4D" w:rsidRPr="002C2F4D" w:rsidRDefault="002C2F4D" w:rsidP="002C2F4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pacing w:val="-4"/>
          <w:sz w:val="24"/>
          <w:szCs w:val="24"/>
        </w:rPr>
      </w:pPr>
      <w:r w:rsidRPr="002C2F4D">
        <w:rPr>
          <w:rFonts w:ascii="Consolas" w:eastAsia="Times New Roman" w:hAnsi="Consolas" w:cs="Courier New"/>
          <w:spacing w:val="-4"/>
          <w:sz w:val="24"/>
          <w:szCs w:val="24"/>
        </w:rPr>
        <w:t>python</w:t>
      </w:r>
    </w:p>
    <w:p w:rsidR="002C2F4D" w:rsidRPr="002C2F4D" w:rsidRDefault="002C2F4D" w:rsidP="002C2F4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pacing w:val="-4"/>
          <w:sz w:val="24"/>
          <w:szCs w:val="24"/>
        </w:rPr>
      </w:pPr>
      <w:r w:rsidRPr="002C2F4D">
        <w:rPr>
          <w:rFonts w:ascii="Consolas" w:eastAsia="Times New Roman" w:hAnsi="Consolas" w:cs="Courier New"/>
          <w:spacing w:val="-4"/>
          <w:sz w:val="24"/>
          <w:szCs w:val="24"/>
          <w:bdr w:val="single" w:sz="2" w:space="0" w:color="auto" w:frame="1"/>
        </w:rPr>
        <w:t>Copy</w:t>
      </w:r>
    </w:p>
    <w:p w:rsidR="002C2F4D" w:rsidRPr="002C2F4D" w:rsidRDefault="002C2F4D" w:rsidP="002C2F4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BB2BF"/>
          <w:spacing w:val="-4"/>
          <w:sz w:val="24"/>
          <w:szCs w:val="24"/>
          <w:bdr w:val="single" w:sz="2" w:space="0" w:color="auto" w:frame="1"/>
          <w:shd w:val="clear" w:color="auto" w:fill="282C34"/>
        </w:rPr>
      </w:pPr>
      <w:r w:rsidRPr="002C2F4D">
        <w:rPr>
          <w:rFonts w:ascii="Consolas" w:eastAsia="Times New Roman" w:hAnsi="Consolas" w:cs="Courier New"/>
          <w:color w:val="C678DD"/>
          <w:spacing w:val="-4"/>
          <w:sz w:val="24"/>
          <w:szCs w:val="24"/>
          <w:bdr w:val="single" w:sz="2" w:space="0" w:color="auto" w:frame="1"/>
          <w:shd w:val="clear" w:color="auto" w:fill="282C34"/>
        </w:rPr>
        <w:t>def</w:t>
      </w: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proofErr w:type="spellStart"/>
      <w:r w:rsidRPr="002C2F4D">
        <w:rPr>
          <w:rFonts w:ascii="Consolas" w:eastAsia="Times New Roman" w:hAnsi="Consolas" w:cs="Courier New"/>
          <w:color w:val="61AFEF"/>
          <w:spacing w:val="-4"/>
          <w:sz w:val="24"/>
          <w:szCs w:val="24"/>
          <w:bdr w:val="single" w:sz="2" w:space="0" w:color="auto" w:frame="1"/>
          <w:shd w:val="clear" w:color="auto" w:fill="282C34"/>
        </w:rPr>
        <w:t>combat_</w:t>
      </w:r>
      <w:proofErr w:type="gramStart"/>
      <w:r w:rsidRPr="002C2F4D">
        <w:rPr>
          <w:rFonts w:ascii="Consolas" w:eastAsia="Times New Roman" w:hAnsi="Consolas" w:cs="Courier New"/>
          <w:color w:val="61AFEF"/>
          <w:spacing w:val="-4"/>
          <w:sz w:val="24"/>
          <w:szCs w:val="24"/>
          <w:bdr w:val="single" w:sz="2" w:space="0" w:color="auto" w:frame="1"/>
          <w:shd w:val="clear" w:color="auto" w:fill="282C34"/>
        </w:rPr>
        <w:t>encounter</w:t>
      </w:r>
      <w:proofErr w:type="spellEnd"/>
      <w:r w:rsidRPr="002C2F4D">
        <w:rPr>
          <w:rFonts w:ascii="Consolas" w:eastAsia="Times New Roman" w:hAnsi="Consolas" w:cs="Courier New"/>
          <w:color w:val="ABB2BF"/>
          <w:spacing w:val="-4"/>
          <w:sz w:val="24"/>
          <w:szCs w:val="24"/>
          <w:bdr w:val="single" w:sz="2" w:space="0" w:color="auto" w:frame="1"/>
          <w:shd w:val="clear" w:color="auto" w:fill="282C34"/>
        </w:rPr>
        <w:t>(</w:t>
      </w:r>
      <w:proofErr w:type="gramEnd"/>
      <w:r w:rsidRPr="002C2F4D">
        <w:rPr>
          <w:rFonts w:ascii="Consolas" w:eastAsia="Times New Roman" w:hAnsi="Consolas" w:cs="Courier New"/>
          <w:color w:val="ABB2BF"/>
          <w:spacing w:val="-4"/>
          <w:sz w:val="24"/>
          <w:szCs w:val="24"/>
          <w:bdr w:val="single" w:sz="2" w:space="0" w:color="auto" w:frame="1"/>
          <w:shd w:val="clear" w:color="auto" w:fill="282C34"/>
        </w:rPr>
        <w:t>player, enemies):</w:t>
      </w:r>
    </w:p>
    <w:p w:rsidR="002C2F4D" w:rsidRPr="002C2F4D" w:rsidRDefault="002C2F4D" w:rsidP="002C2F4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BB2BF"/>
          <w:spacing w:val="-4"/>
          <w:sz w:val="24"/>
          <w:szCs w:val="24"/>
          <w:bdr w:val="single" w:sz="2" w:space="0" w:color="auto" w:frame="1"/>
          <w:shd w:val="clear" w:color="auto" w:fill="282C34"/>
        </w:rPr>
      </w:pP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r w:rsidRPr="002C2F4D">
        <w:rPr>
          <w:rFonts w:ascii="Consolas" w:eastAsia="Times New Roman" w:hAnsi="Consolas" w:cs="Courier New"/>
          <w:i/>
          <w:iCs/>
          <w:color w:val="5C6370"/>
          <w:spacing w:val="-4"/>
          <w:sz w:val="24"/>
          <w:szCs w:val="24"/>
          <w:bdr w:val="single" w:sz="2" w:space="0" w:color="auto" w:frame="1"/>
          <w:shd w:val="clear" w:color="auto" w:fill="282C34"/>
        </w:rPr>
        <w:t># Add a grace period before game over</w:t>
      </w:r>
    </w:p>
    <w:p w:rsidR="002C2F4D" w:rsidRPr="002C2F4D" w:rsidRDefault="002C2F4D" w:rsidP="002C2F4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BB2BF"/>
          <w:spacing w:val="-4"/>
          <w:sz w:val="24"/>
          <w:szCs w:val="24"/>
          <w:bdr w:val="single" w:sz="2" w:space="0" w:color="auto" w:frame="1"/>
          <w:shd w:val="clear" w:color="auto" w:fill="282C34"/>
        </w:rPr>
      </w:pPr>
      <w:r w:rsidRPr="002C2F4D">
        <w:rPr>
          <w:rFonts w:ascii="Consolas" w:eastAsia="Times New Roman" w:hAnsi="Consolas" w:cs="Courier New"/>
          <w:color w:val="ABB2BF"/>
          <w:spacing w:val="-4"/>
          <w:sz w:val="24"/>
          <w:szCs w:val="24"/>
          <w:bdr w:val="single" w:sz="2" w:space="0" w:color="auto" w:frame="1"/>
          <w:shd w:val="clear" w:color="auto" w:fill="282C34"/>
        </w:rPr>
        <w:lastRenderedPageBreak/>
        <w:t xml:space="preserve">    </w:t>
      </w:r>
      <w:proofErr w:type="spellStart"/>
      <w:r w:rsidRPr="002C2F4D">
        <w:rPr>
          <w:rFonts w:ascii="Consolas" w:eastAsia="Times New Roman" w:hAnsi="Consolas" w:cs="Courier New"/>
          <w:color w:val="ABB2BF"/>
          <w:spacing w:val="-4"/>
          <w:sz w:val="24"/>
          <w:szCs w:val="24"/>
          <w:bdr w:val="single" w:sz="2" w:space="0" w:color="auto" w:frame="1"/>
          <w:shd w:val="clear" w:color="auto" w:fill="282C34"/>
        </w:rPr>
        <w:t>player_lives</w:t>
      </w:r>
      <w:proofErr w:type="spellEnd"/>
      <w:r w:rsidRPr="002C2F4D">
        <w:rPr>
          <w:rFonts w:ascii="Consolas" w:eastAsia="Times New Roman" w:hAnsi="Consolas" w:cs="Courier New"/>
          <w:color w:val="ABB2BF"/>
          <w:spacing w:val="-4"/>
          <w:sz w:val="24"/>
          <w:szCs w:val="24"/>
          <w:bdr w:val="single" w:sz="2" w:space="0" w:color="auto" w:frame="1"/>
          <w:shd w:val="clear" w:color="auto" w:fill="282C34"/>
        </w:rPr>
        <w:t xml:space="preserve"> </w:t>
      </w:r>
      <w:r w:rsidRPr="002C2F4D">
        <w:rPr>
          <w:rFonts w:ascii="Consolas" w:eastAsia="Times New Roman" w:hAnsi="Consolas" w:cs="Courier New"/>
          <w:color w:val="61AFEF"/>
          <w:spacing w:val="-4"/>
          <w:sz w:val="24"/>
          <w:szCs w:val="24"/>
          <w:bdr w:val="single" w:sz="2" w:space="0" w:color="auto" w:frame="1"/>
          <w:shd w:val="clear" w:color="auto" w:fill="282C34"/>
        </w:rPr>
        <w:t>=</w:t>
      </w: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proofErr w:type="gramStart"/>
      <w:r w:rsidRPr="002C2F4D">
        <w:rPr>
          <w:rFonts w:ascii="Consolas" w:eastAsia="Times New Roman" w:hAnsi="Consolas" w:cs="Courier New"/>
          <w:color w:val="D19A66"/>
          <w:spacing w:val="-4"/>
          <w:sz w:val="24"/>
          <w:szCs w:val="24"/>
          <w:bdr w:val="single" w:sz="2" w:space="0" w:color="auto" w:frame="1"/>
          <w:shd w:val="clear" w:color="auto" w:fill="282C34"/>
        </w:rPr>
        <w:t>2</w:t>
      </w: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r w:rsidRPr="002C2F4D">
        <w:rPr>
          <w:rFonts w:ascii="Consolas" w:eastAsia="Times New Roman" w:hAnsi="Consolas" w:cs="Courier New"/>
          <w:i/>
          <w:iCs/>
          <w:color w:val="5C6370"/>
          <w:spacing w:val="-4"/>
          <w:sz w:val="24"/>
          <w:szCs w:val="24"/>
          <w:bdr w:val="single" w:sz="2" w:space="0" w:color="auto" w:frame="1"/>
          <w:shd w:val="clear" w:color="auto" w:fill="282C34"/>
        </w:rPr>
        <w:t>#</w:t>
      </w:r>
      <w:proofErr w:type="gramEnd"/>
      <w:r w:rsidRPr="002C2F4D">
        <w:rPr>
          <w:rFonts w:ascii="Consolas" w:eastAsia="Times New Roman" w:hAnsi="Consolas" w:cs="Courier New"/>
          <w:i/>
          <w:iCs/>
          <w:color w:val="5C6370"/>
          <w:spacing w:val="-4"/>
          <w:sz w:val="24"/>
          <w:szCs w:val="24"/>
          <w:bdr w:val="single" w:sz="2" w:space="0" w:color="auto" w:frame="1"/>
          <w:shd w:val="clear" w:color="auto" w:fill="282C34"/>
        </w:rPr>
        <w:t xml:space="preserve"> Player gets two "extra lives"</w:t>
      </w:r>
    </w:p>
    <w:p w:rsidR="002C2F4D" w:rsidRPr="002C2F4D" w:rsidRDefault="002C2F4D" w:rsidP="002C2F4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BB2BF"/>
          <w:spacing w:val="-4"/>
          <w:sz w:val="24"/>
          <w:szCs w:val="24"/>
          <w:bdr w:val="single" w:sz="2" w:space="0" w:color="auto" w:frame="1"/>
          <w:shd w:val="clear" w:color="auto" w:fill="282C34"/>
        </w:rPr>
      </w:pP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p>
    <w:p w:rsidR="002C2F4D" w:rsidRPr="002C2F4D" w:rsidRDefault="002C2F4D" w:rsidP="002C2F4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BB2BF"/>
          <w:spacing w:val="-4"/>
          <w:sz w:val="24"/>
          <w:szCs w:val="24"/>
          <w:bdr w:val="single" w:sz="2" w:space="0" w:color="auto" w:frame="1"/>
          <w:shd w:val="clear" w:color="auto" w:fill="282C34"/>
        </w:rPr>
      </w:pP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r w:rsidRPr="002C2F4D">
        <w:rPr>
          <w:rFonts w:ascii="Consolas" w:eastAsia="Times New Roman" w:hAnsi="Consolas" w:cs="Courier New"/>
          <w:i/>
          <w:iCs/>
          <w:color w:val="5C6370"/>
          <w:spacing w:val="-4"/>
          <w:sz w:val="24"/>
          <w:szCs w:val="24"/>
          <w:bdr w:val="single" w:sz="2" w:space="0" w:color="auto" w:frame="1"/>
          <w:shd w:val="clear" w:color="auto" w:fill="282C34"/>
        </w:rPr>
        <w:t xml:space="preserve"># Rest of the existing </w:t>
      </w:r>
      <w:proofErr w:type="spellStart"/>
      <w:r w:rsidRPr="002C2F4D">
        <w:rPr>
          <w:rFonts w:ascii="Consolas" w:eastAsia="Times New Roman" w:hAnsi="Consolas" w:cs="Courier New"/>
          <w:i/>
          <w:iCs/>
          <w:color w:val="5C6370"/>
          <w:spacing w:val="-4"/>
          <w:sz w:val="24"/>
          <w:szCs w:val="24"/>
          <w:bdr w:val="single" w:sz="2" w:space="0" w:color="auto" w:frame="1"/>
          <w:shd w:val="clear" w:color="auto" w:fill="282C34"/>
        </w:rPr>
        <w:t>combat_encounter</w:t>
      </w:r>
      <w:proofErr w:type="spellEnd"/>
      <w:r w:rsidRPr="002C2F4D">
        <w:rPr>
          <w:rFonts w:ascii="Consolas" w:eastAsia="Times New Roman" w:hAnsi="Consolas" w:cs="Courier New"/>
          <w:i/>
          <w:iCs/>
          <w:color w:val="5C6370"/>
          <w:spacing w:val="-4"/>
          <w:sz w:val="24"/>
          <w:szCs w:val="24"/>
          <w:bdr w:val="single" w:sz="2" w:space="0" w:color="auto" w:frame="1"/>
          <w:shd w:val="clear" w:color="auto" w:fill="282C34"/>
        </w:rPr>
        <w:t xml:space="preserve"> function remains the same</w:t>
      </w:r>
    </w:p>
    <w:p w:rsidR="002C2F4D" w:rsidRPr="002C2F4D" w:rsidRDefault="002C2F4D" w:rsidP="002C2F4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BB2BF"/>
          <w:spacing w:val="-4"/>
          <w:sz w:val="24"/>
          <w:szCs w:val="24"/>
          <w:bdr w:val="single" w:sz="2" w:space="0" w:color="auto" w:frame="1"/>
          <w:shd w:val="clear" w:color="auto" w:fill="282C34"/>
        </w:rPr>
      </w:pP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r w:rsidRPr="002C2F4D">
        <w:rPr>
          <w:rFonts w:ascii="Consolas" w:eastAsia="Times New Roman" w:hAnsi="Consolas" w:cs="Courier New"/>
          <w:i/>
          <w:iCs/>
          <w:color w:val="5C6370"/>
          <w:spacing w:val="-4"/>
          <w:sz w:val="24"/>
          <w:szCs w:val="24"/>
          <w:bdr w:val="single" w:sz="2" w:space="0" w:color="auto" w:frame="1"/>
          <w:shd w:val="clear" w:color="auto" w:fill="282C34"/>
        </w:rPr>
        <w:t># When player would be defeated, decrement lives instead of ending game</w:t>
      </w:r>
    </w:p>
    <w:p w:rsidR="002C2F4D" w:rsidRPr="002C2F4D" w:rsidRDefault="002C2F4D" w:rsidP="002C2F4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BB2BF"/>
          <w:spacing w:val="-4"/>
          <w:sz w:val="24"/>
          <w:szCs w:val="24"/>
          <w:bdr w:val="single" w:sz="2" w:space="0" w:color="auto" w:frame="1"/>
          <w:shd w:val="clear" w:color="auto" w:fill="282C34"/>
        </w:rPr>
      </w:pP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r w:rsidRPr="002C2F4D">
        <w:rPr>
          <w:rFonts w:ascii="Consolas" w:eastAsia="Times New Roman" w:hAnsi="Consolas" w:cs="Courier New"/>
          <w:color w:val="C678DD"/>
          <w:spacing w:val="-4"/>
          <w:sz w:val="24"/>
          <w:szCs w:val="24"/>
          <w:bdr w:val="single" w:sz="2" w:space="0" w:color="auto" w:frame="1"/>
          <w:shd w:val="clear" w:color="auto" w:fill="282C34"/>
        </w:rPr>
        <w:t>if</w:t>
      </w: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proofErr w:type="spellStart"/>
      <w:r w:rsidRPr="002C2F4D">
        <w:rPr>
          <w:rFonts w:ascii="Consolas" w:eastAsia="Times New Roman" w:hAnsi="Consolas" w:cs="Courier New"/>
          <w:color w:val="ABB2BF"/>
          <w:spacing w:val="-4"/>
          <w:sz w:val="24"/>
          <w:szCs w:val="24"/>
          <w:bdr w:val="single" w:sz="2" w:space="0" w:color="auto" w:frame="1"/>
          <w:shd w:val="clear" w:color="auto" w:fill="282C34"/>
        </w:rPr>
        <w:t>player.is_</w:t>
      </w:r>
      <w:proofErr w:type="gramStart"/>
      <w:r w:rsidRPr="002C2F4D">
        <w:rPr>
          <w:rFonts w:ascii="Consolas" w:eastAsia="Times New Roman" w:hAnsi="Consolas" w:cs="Courier New"/>
          <w:color w:val="ABB2BF"/>
          <w:spacing w:val="-4"/>
          <w:sz w:val="24"/>
          <w:szCs w:val="24"/>
          <w:bdr w:val="single" w:sz="2" w:space="0" w:color="auto" w:frame="1"/>
          <w:shd w:val="clear" w:color="auto" w:fill="282C34"/>
        </w:rPr>
        <w:t>defeated</w:t>
      </w:r>
      <w:proofErr w:type="spellEnd"/>
      <w:r w:rsidRPr="002C2F4D">
        <w:rPr>
          <w:rFonts w:ascii="Consolas" w:eastAsia="Times New Roman" w:hAnsi="Consolas" w:cs="Courier New"/>
          <w:color w:val="ABB2BF"/>
          <w:spacing w:val="-4"/>
          <w:sz w:val="24"/>
          <w:szCs w:val="24"/>
          <w:bdr w:val="single" w:sz="2" w:space="0" w:color="auto" w:frame="1"/>
          <w:shd w:val="clear" w:color="auto" w:fill="282C34"/>
        </w:rPr>
        <w:t>(</w:t>
      </w:r>
      <w:proofErr w:type="gramEnd"/>
      <w:r w:rsidRPr="002C2F4D">
        <w:rPr>
          <w:rFonts w:ascii="Consolas" w:eastAsia="Times New Roman" w:hAnsi="Consolas" w:cs="Courier New"/>
          <w:color w:val="ABB2BF"/>
          <w:spacing w:val="-4"/>
          <w:sz w:val="24"/>
          <w:szCs w:val="24"/>
          <w:bdr w:val="single" w:sz="2" w:space="0" w:color="auto" w:frame="1"/>
          <w:shd w:val="clear" w:color="auto" w:fill="282C34"/>
        </w:rPr>
        <w:t>):</w:t>
      </w:r>
    </w:p>
    <w:p w:rsidR="002C2F4D" w:rsidRPr="002C2F4D" w:rsidRDefault="002C2F4D" w:rsidP="002C2F4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BB2BF"/>
          <w:spacing w:val="-4"/>
          <w:sz w:val="24"/>
          <w:szCs w:val="24"/>
          <w:bdr w:val="single" w:sz="2" w:space="0" w:color="auto" w:frame="1"/>
          <w:shd w:val="clear" w:color="auto" w:fill="282C34"/>
        </w:rPr>
      </w:pP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r w:rsidRPr="002C2F4D">
        <w:rPr>
          <w:rFonts w:ascii="Consolas" w:eastAsia="Times New Roman" w:hAnsi="Consolas" w:cs="Courier New"/>
          <w:color w:val="C678DD"/>
          <w:spacing w:val="-4"/>
          <w:sz w:val="24"/>
          <w:szCs w:val="24"/>
          <w:bdr w:val="single" w:sz="2" w:space="0" w:color="auto" w:frame="1"/>
          <w:shd w:val="clear" w:color="auto" w:fill="282C34"/>
        </w:rPr>
        <w:t>if</w:t>
      </w: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proofErr w:type="spellStart"/>
      <w:r w:rsidRPr="002C2F4D">
        <w:rPr>
          <w:rFonts w:ascii="Consolas" w:eastAsia="Times New Roman" w:hAnsi="Consolas" w:cs="Courier New"/>
          <w:color w:val="ABB2BF"/>
          <w:spacing w:val="-4"/>
          <w:sz w:val="24"/>
          <w:szCs w:val="24"/>
          <w:bdr w:val="single" w:sz="2" w:space="0" w:color="auto" w:frame="1"/>
          <w:shd w:val="clear" w:color="auto" w:fill="282C34"/>
        </w:rPr>
        <w:t>player_lives</w:t>
      </w:r>
      <w:proofErr w:type="spellEnd"/>
      <w:r w:rsidRPr="002C2F4D">
        <w:rPr>
          <w:rFonts w:ascii="Consolas" w:eastAsia="Times New Roman" w:hAnsi="Consolas" w:cs="Courier New"/>
          <w:color w:val="ABB2BF"/>
          <w:spacing w:val="-4"/>
          <w:sz w:val="24"/>
          <w:szCs w:val="24"/>
          <w:bdr w:val="single" w:sz="2" w:space="0" w:color="auto" w:frame="1"/>
          <w:shd w:val="clear" w:color="auto" w:fill="282C34"/>
        </w:rPr>
        <w:t xml:space="preserve"> </w:t>
      </w:r>
      <w:r w:rsidRPr="002C2F4D">
        <w:rPr>
          <w:rFonts w:ascii="Consolas" w:eastAsia="Times New Roman" w:hAnsi="Consolas" w:cs="Courier New"/>
          <w:color w:val="61AFEF"/>
          <w:spacing w:val="-4"/>
          <w:sz w:val="24"/>
          <w:szCs w:val="24"/>
          <w:bdr w:val="single" w:sz="2" w:space="0" w:color="auto" w:frame="1"/>
          <w:shd w:val="clear" w:color="auto" w:fill="282C34"/>
        </w:rPr>
        <w:t>&gt;</w:t>
      </w: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r w:rsidRPr="002C2F4D">
        <w:rPr>
          <w:rFonts w:ascii="Consolas" w:eastAsia="Times New Roman" w:hAnsi="Consolas" w:cs="Courier New"/>
          <w:color w:val="D19A66"/>
          <w:spacing w:val="-4"/>
          <w:sz w:val="24"/>
          <w:szCs w:val="24"/>
          <w:bdr w:val="single" w:sz="2" w:space="0" w:color="auto" w:frame="1"/>
          <w:shd w:val="clear" w:color="auto" w:fill="282C34"/>
        </w:rPr>
        <w:t>0</w:t>
      </w:r>
      <w:r w:rsidRPr="002C2F4D">
        <w:rPr>
          <w:rFonts w:ascii="Consolas" w:eastAsia="Times New Roman" w:hAnsi="Consolas" w:cs="Courier New"/>
          <w:color w:val="ABB2BF"/>
          <w:spacing w:val="-4"/>
          <w:sz w:val="24"/>
          <w:szCs w:val="24"/>
          <w:bdr w:val="single" w:sz="2" w:space="0" w:color="auto" w:frame="1"/>
          <w:shd w:val="clear" w:color="auto" w:fill="282C34"/>
        </w:rPr>
        <w:t>:</w:t>
      </w:r>
    </w:p>
    <w:p w:rsidR="002C2F4D" w:rsidRPr="002C2F4D" w:rsidRDefault="002C2F4D" w:rsidP="002C2F4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BB2BF"/>
          <w:spacing w:val="-4"/>
          <w:sz w:val="24"/>
          <w:szCs w:val="24"/>
          <w:bdr w:val="single" w:sz="2" w:space="0" w:color="auto" w:frame="1"/>
          <w:shd w:val="clear" w:color="auto" w:fill="282C34"/>
        </w:rPr>
      </w:pP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proofErr w:type="spellStart"/>
      <w:r w:rsidRPr="002C2F4D">
        <w:rPr>
          <w:rFonts w:ascii="Consolas" w:eastAsia="Times New Roman" w:hAnsi="Consolas" w:cs="Courier New"/>
          <w:color w:val="ABB2BF"/>
          <w:spacing w:val="-4"/>
          <w:sz w:val="24"/>
          <w:szCs w:val="24"/>
          <w:bdr w:val="single" w:sz="2" w:space="0" w:color="auto" w:frame="1"/>
          <w:shd w:val="clear" w:color="auto" w:fill="282C34"/>
        </w:rPr>
        <w:t>player_lives</w:t>
      </w:r>
      <w:proofErr w:type="spellEnd"/>
      <w:r w:rsidRPr="002C2F4D">
        <w:rPr>
          <w:rFonts w:ascii="Consolas" w:eastAsia="Times New Roman" w:hAnsi="Consolas" w:cs="Courier New"/>
          <w:color w:val="ABB2BF"/>
          <w:spacing w:val="-4"/>
          <w:sz w:val="24"/>
          <w:szCs w:val="24"/>
          <w:bdr w:val="single" w:sz="2" w:space="0" w:color="auto" w:frame="1"/>
          <w:shd w:val="clear" w:color="auto" w:fill="282C34"/>
        </w:rPr>
        <w:t xml:space="preserve"> </w:t>
      </w:r>
      <w:r w:rsidRPr="002C2F4D">
        <w:rPr>
          <w:rFonts w:ascii="Consolas" w:eastAsia="Times New Roman" w:hAnsi="Consolas" w:cs="Courier New"/>
          <w:color w:val="61AFEF"/>
          <w:spacing w:val="-4"/>
          <w:sz w:val="24"/>
          <w:szCs w:val="24"/>
          <w:bdr w:val="single" w:sz="2" w:space="0" w:color="auto" w:frame="1"/>
          <w:shd w:val="clear" w:color="auto" w:fill="282C34"/>
        </w:rPr>
        <w:t>-=</w:t>
      </w: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r w:rsidRPr="002C2F4D">
        <w:rPr>
          <w:rFonts w:ascii="Consolas" w:eastAsia="Times New Roman" w:hAnsi="Consolas" w:cs="Courier New"/>
          <w:color w:val="D19A66"/>
          <w:spacing w:val="-4"/>
          <w:sz w:val="24"/>
          <w:szCs w:val="24"/>
          <w:bdr w:val="single" w:sz="2" w:space="0" w:color="auto" w:frame="1"/>
          <w:shd w:val="clear" w:color="auto" w:fill="282C34"/>
        </w:rPr>
        <w:t>1</w:t>
      </w:r>
    </w:p>
    <w:p w:rsidR="002C2F4D" w:rsidRPr="002C2F4D" w:rsidRDefault="002C2F4D" w:rsidP="002C2F4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BB2BF"/>
          <w:spacing w:val="-4"/>
          <w:sz w:val="24"/>
          <w:szCs w:val="24"/>
          <w:bdr w:val="single" w:sz="2" w:space="0" w:color="auto" w:frame="1"/>
          <w:shd w:val="clear" w:color="auto" w:fill="282C34"/>
        </w:rPr>
      </w:pP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proofErr w:type="spellStart"/>
      <w:proofErr w:type="gramStart"/>
      <w:r w:rsidRPr="002C2F4D">
        <w:rPr>
          <w:rFonts w:ascii="Consolas" w:eastAsia="Times New Roman" w:hAnsi="Consolas" w:cs="Courier New"/>
          <w:color w:val="ABB2BF"/>
          <w:spacing w:val="-4"/>
          <w:sz w:val="24"/>
          <w:szCs w:val="24"/>
          <w:bdr w:val="single" w:sz="2" w:space="0" w:color="auto" w:frame="1"/>
          <w:shd w:val="clear" w:color="auto" w:fill="282C34"/>
        </w:rPr>
        <w:t>player.sanity</w:t>
      </w:r>
      <w:proofErr w:type="spellEnd"/>
      <w:proofErr w:type="gramEnd"/>
      <w:r w:rsidRPr="002C2F4D">
        <w:rPr>
          <w:rFonts w:ascii="Consolas" w:eastAsia="Times New Roman" w:hAnsi="Consolas" w:cs="Courier New"/>
          <w:color w:val="ABB2BF"/>
          <w:spacing w:val="-4"/>
          <w:sz w:val="24"/>
          <w:szCs w:val="24"/>
          <w:bdr w:val="single" w:sz="2" w:space="0" w:color="auto" w:frame="1"/>
          <w:shd w:val="clear" w:color="auto" w:fill="282C34"/>
        </w:rPr>
        <w:t xml:space="preserve"> </w:t>
      </w:r>
      <w:r w:rsidRPr="002C2F4D">
        <w:rPr>
          <w:rFonts w:ascii="Consolas" w:eastAsia="Times New Roman" w:hAnsi="Consolas" w:cs="Courier New"/>
          <w:color w:val="61AFEF"/>
          <w:spacing w:val="-4"/>
          <w:sz w:val="24"/>
          <w:szCs w:val="24"/>
          <w:bdr w:val="single" w:sz="2" w:space="0" w:color="auto" w:frame="1"/>
          <w:shd w:val="clear" w:color="auto" w:fill="282C34"/>
        </w:rPr>
        <w:t>=</w:t>
      </w: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proofErr w:type="spellStart"/>
      <w:r w:rsidRPr="002C2F4D">
        <w:rPr>
          <w:rFonts w:ascii="Consolas" w:eastAsia="Times New Roman" w:hAnsi="Consolas" w:cs="Courier New"/>
          <w:color w:val="ABB2BF"/>
          <w:spacing w:val="-4"/>
          <w:sz w:val="24"/>
          <w:szCs w:val="24"/>
          <w:bdr w:val="single" w:sz="2" w:space="0" w:color="auto" w:frame="1"/>
          <w:shd w:val="clear" w:color="auto" w:fill="282C34"/>
        </w:rPr>
        <w:t>player.max_sanity</w:t>
      </w:r>
      <w:proofErr w:type="spellEnd"/>
      <w:r w:rsidRPr="002C2F4D">
        <w:rPr>
          <w:rFonts w:ascii="Consolas" w:eastAsia="Times New Roman" w:hAnsi="Consolas" w:cs="Courier New"/>
          <w:color w:val="ABB2BF"/>
          <w:spacing w:val="-4"/>
          <w:sz w:val="24"/>
          <w:szCs w:val="24"/>
          <w:bdr w:val="single" w:sz="2" w:space="0" w:color="auto" w:frame="1"/>
          <w:shd w:val="clear" w:color="auto" w:fill="282C34"/>
        </w:rPr>
        <w:t xml:space="preserve"> </w:t>
      </w:r>
      <w:r w:rsidRPr="002C2F4D">
        <w:rPr>
          <w:rFonts w:ascii="Consolas" w:eastAsia="Times New Roman" w:hAnsi="Consolas" w:cs="Courier New"/>
          <w:color w:val="61AFEF"/>
          <w:spacing w:val="-4"/>
          <w:sz w:val="24"/>
          <w:szCs w:val="24"/>
          <w:bdr w:val="single" w:sz="2" w:space="0" w:color="auto" w:frame="1"/>
          <w:shd w:val="clear" w:color="auto" w:fill="282C34"/>
        </w:rPr>
        <w:t>//</w:t>
      </w: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r w:rsidRPr="002C2F4D">
        <w:rPr>
          <w:rFonts w:ascii="Consolas" w:eastAsia="Times New Roman" w:hAnsi="Consolas" w:cs="Courier New"/>
          <w:color w:val="D19A66"/>
          <w:spacing w:val="-4"/>
          <w:sz w:val="24"/>
          <w:szCs w:val="24"/>
          <w:bdr w:val="single" w:sz="2" w:space="0" w:color="auto" w:frame="1"/>
          <w:shd w:val="clear" w:color="auto" w:fill="282C34"/>
        </w:rPr>
        <w:t>2</w:t>
      </w: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r w:rsidRPr="002C2F4D">
        <w:rPr>
          <w:rFonts w:ascii="Consolas" w:eastAsia="Times New Roman" w:hAnsi="Consolas" w:cs="Courier New"/>
          <w:i/>
          <w:iCs/>
          <w:color w:val="5C6370"/>
          <w:spacing w:val="-4"/>
          <w:sz w:val="24"/>
          <w:szCs w:val="24"/>
          <w:bdr w:val="single" w:sz="2" w:space="0" w:color="auto" w:frame="1"/>
          <w:shd w:val="clear" w:color="auto" w:fill="282C34"/>
        </w:rPr>
        <w:t># Restore partial sanity</w:t>
      </w:r>
    </w:p>
    <w:p w:rsidR="002C2F4D" w:rsidRPr="002C2F4D" w:rsidRDefault="002C2F4D" w:rsidP="002C2F4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BB2BF"/>
          <w:spacing w:val="-4"/>
          <w:sz w:val="24"/>
          <w:szCs w:val="24"/>
          <w:bdr w:val="single" w:sz="2" w:space="0" w:color="auto" w:frame="1"/>
          <w:shd w:val="clear" w:color="auto" w:fill="282C34"/>
        </w:rPr>
      </w:pP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proofErr w:type="gramStart"/>
      <w:r w:rsidRPr="002C2F4D">
        <w:rPr>
          <w:rFonts w:ascii="Consolas" w:eastAsia="Times New Roman" w:hAnsi="Consolas" w:cs="Courier New"/>
          <w:color w:val="C678DD"/>
          <w:spacing w:val="-4"/>
          <w:sz w:val="24"/>
          <w:szCs w:val="24"/>
          <w:bdr w:val="single" w:sz="2" w:space="0" w:color="auto" w:frame="1"/>
          <w:shd w:val="clear" w:color="auto" w:fill="282C34"/>
        </w:rPr>
        <w:t>print</w:t>
      </w:r>
      <w:r w:rsidRPr="002C2F4D">
        <w:rPr>
          <w:rFonts w:ascii="Consolas" w:eastAsia="Times New Roman" w:hAnsi="Consolas" w:cs="Courier New"/>
          <w:color w:val="ABB2BF"/>
          <w:spacing w:val="-4"/>
          <w:sz w:val="24"/>
          <w:szCs w:val="24"/>
          <w:bdr w:val="single" w:sz="2" w:space="0" w:color="auto" w:frame="1"/>
          <w:shd w:val="clear" w:color="auto" w:fill="282C34"/>
        </w:rPr>
        <w:t>(</w:t>
      </w:r>
      <w:proofErr w:type="spellStart"/>
      <w:proofErr w:type="gramEnd"/>
      <w:r w:rsidRPr="002C2F4D">
        <w:rPr>
          <w:rFonts w:ascii="Consolas" w:eastAsia="Times New Roman" w:hAnsi="Consolas" w:cs="Courier New"/>
          <w:color w:val="98C379"/>
          <w:spacing w:val="-4"/>
          <w:sz w:val="24"/>
          <w:szCs w:val="24"/>
          <w:bdr w:val="single" w:sz="2" w:space="0" w:color="auto" w:frame="1"/>
          <w:shd w:val="clear" w:color="auto" w:fill="282C34"/>
        </w:rPr>
        <w:t>f"You</w:t>
      </w:r>
      <w:proofErr w:type="spellEnd"/>
      <w:r w:rsidRPr="002C2F4D">
        <w:rPr>
          <w:rFonts w:ascii="Consolas" w:eastAsia="Times New Roman" w:hAnsi="Consolas" w:cs="Courier New"/>
          <w:color w:val="98C379"/>
          <w:spacing w:val="-4"/>
          <w:sz w:val="24"/>
          <w:szCs w:val="24"/>
          <w:bdr w:val="single" w:sz="2" w:space="0" w:color="auto" w:frame="1"/>
          <w:shd w:val="clear" w:color="auto" w:fill="282C34"/>
        </w:rPr>
        <w:t xml:space="preserve"> were overwhelmed, but manage to recover! </w:t>
      </w:r>
      <w:r w:rsidRPr="002C2F4D">
        <w:rPr>
          <w:rFonts w:ascii="Consolas" w:eastAsia="Times New Roman" w:hAnsi="Consolas" w:cs="Courier New"/>
          <w:color w:val="ABB2BF"/>
          <w:spacing w:val="-4"/>
          <w:sz w:val="24"/>
          <w:szCs w:val="24"/>
          <w:bdr w:val="single" w:sz="2" w:space="0" w:color="auto" w:frame="1"/>
          <w:shd w:val="clear" w:color="auto" w:fill="282C34"/>
        </w:rPr>
        <w:t>{</w:t>
      </w:r>
      <w:proofErr w:type="spellStart"/>
      <w:r w:rsidRPr="002C2F4D">
        <w:rPr>
          <w:rFonts w:ascii="Consolas" w:eastAsia="Times New Roman" w:hAnsi="Consolas" w:cs="Courier New"/>
          <w:color w:val="ABB2BF"/>
          <w:spacing w:val="-4"/>
          <w:sz w:val="24"/>
          <w:szCs w:val="24"/>
          <w:bdr w:val="single" w:sz="2" w:space="0" w:color="auto" w:frame="1"/>
          <w:shd w:val="clear" w:color="auto" w:fill="282C34"/>
        </w:rPr>
        <w:t>player_lives</w:t>
      </w:r>
      <w:proofErr w:type="spellEnd"/>
      <w:r w:rsidRPr="002C2F4D">
        <w:rPr>
          <w:rFonts w:ascii="Consolas" w:eastAsia="Times New Roman" w:hAnsi="Consolas" w:cs="Courier New"/>
          <w:color w:val="ABB2BF"/>
          <w:spacing w:val="-4"/>
          <w:sz w:val="24"/>
          <w:szCs w:val="24"/>
          <w:bdr w:val="single" w:sz="2" w:space="0" w:color="auto" w:frame="1"/>
          <w:shd w:val="clear" w:color="auto" w:fill="282C34"/>
        </w:rPr>
        <w:t>}</w:t>
      </w:r>
      <w:r w:rsidRPr="002C2F4D">
        <w:rPr>
          <w:rFonts w:ascii="Consolas" w:eastAsia="Times New Roman" w:hAnsi="Consolas" w:cs="Courier New"/>
          <w:color w:val="98C379"/>
          <w:spacing w:val="-4"/>
          <w:sz w:val="24"/>
          <w:szCs w:val="24"/>
          <w:bdr w:val="single" w:sz="2" w:space="0" w:color="auto" w:frame="1"/>
          <w:shd w:val="clear" w:color="auto" w:fill="282C34"/>
        </w:rPr>
        <w:t xml:space="preserve"> lives remaining."</w:t>
      </w:r>
      <w:r w:rsidRPr="002C2F4D">
        <w:rPr>
          <w:rFonts w:ascii="Consolas" w:eastAsia="Times New Roman" w:hAnsi="Consolas" w:cs="Courier New"/>
          <w:color w:val="ABB2BF"/>
          <w:spacing w:val="-4"/>
          <w:sz w:val="24"/>
          <w:szCs w:val="24"/>
          <w:bdr w:val="single" w:sz="2" w:space="0" w:color="auto" w:frame="1"/>
          <w:shd w:val="clear" w:color="auto" w:fill="282C34"/>
        </w:rPr>
        <w:t>)</w:t>
      </w:r>
    </w:p>
    <w:p w:rsidR="002C2F4D" w:rsidRPr="002C2F4D" w:rsidRDefault="002C2F4D" w:rsidP="002C2F4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BB2BF"/>
          <w:spacing w:val="-4"/>
          <w:sz w:val="24"/>
          <w:szCs w:val="24"/>
          <w:bdr w:val="single" w:sz="2" w:space="0" w:color="auto" w:frame="1"/>
          <w:shd w:val="clear" w:color="auto" w:fill="282C34"/>
        </w:rPr>
      </w:pP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r w:rsidRPr="002C2F4D">
        <w:rPr>
          <w:rFonts w:ascii="Consolas" w:eastAsia="Times New Roman" w:hAnsi="Consolas" w:cs="Courier New"/>
          <w:color w:val="C678DD"/>
          <w:spacing w:val="-4"/>
          <w:sz w:val="24"/>
          <w:szCs w:val="24"/>
          <w:bdr w:val="single" w:sz="2" w:space="0" w:color="auto" w:frame="1"/>
          <w:shd w:val="clear" w:color="auto" w:fill="282C34"/>
        </w:rPr>
        <w:t>return</w:t>
      </w: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r w:rsidRPr="002C2F4D">
        <w:rPr>
          <w:rFonts w:ascii="Consolas" w:eastAsia="Times New Roman" w:hAnsi="Consolas" w:cs="Courier New"/>
          <w:color w:val="D19A66"/>
          <w:spacing w:val="-4"/>
          <w:sz w:val="24"/>
          <w:szCs w:val="24"/>
          <w:bdr w:val="single" w:sz="2" w:space="0" w:color="auto" w:frame="1"/>
          <w:shd w:val="clear" w:color="auto" w:fill="282C34"/>
        </w:rPr>
        <w:t>True</w:t>
      </w:r>
    </w:p>
    <w:p w:rsidR="002C2F4D" w:rsidRPr="002C2F4D" w:rsidRDefault="002C2F4D" w:rsidP="002C2F4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BB2BF"/>
          <w:spacing w:val="-4"/>
          <w:sz w:val="24"/>
          <w:szCs w:val="24"/>
          <w:bdr w:val="single" w:sz="2" w:space="0" w:color="auto" w:frame="1"/>
          <w:shd w:val="clear" w:color="auto" w:fill="282C34"/>
        </w:rPr>
      </w:pP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r w:rsidRPr="002C2F4D">
        <w:rPr>
          <w:rFonts w:ascii="Consolas" w:eastAsia="Times New Roman" w:hAnsi="Consolas" w:cs="Courier New"/>
          <w:color w:val="C678DD"/>
          <w:spacing w:val="-4"/>
          <w:sz w:val="24"/>
          <w:szCs w:val="24"/>
          <w:bdr w:val="single" w:sz="2" w:space="0" w:color="auto" w:frame="1"/>
          <w:shd w:val="clear" w:color="auto" w:fill="282C34"/>
        </w:rPr>
        <w:t>else</w:t>
      </w:r>
      <w:r w:rsidRPr="002C2F4D">
        <w:rPr>
          <w:rFonts w:ascii="Consolas" w:eastAsia="Times New Roman" w:hAnsi="Consolas" w:cs="Courier New"/>
          <w:color w:val="ABB2BF"/>
          <w:spacing w:val="-4"/>
          <w:sz w:val="24"/>
          <w:szCs w:val="24"/>
          <w:bdr w:val="single" w:sz="2" w:space="0" w:color="auto" w:frame="1"/>
          <w:shd w:val="clear" w:color="auto" w:fill="282C34"/>
        </w:rPr>
        <w:t>:</w:t>
      </w:r>
    </w:p>
    <w:p w:rsidR="002C2F4D" w:rsidRPr="002C2F4D" w:rsidRDefault="002C2F4D" w:rsidP="002C2F4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BB2BF"/>
          <w:spacing w:val="-4"/>
          <w:sz w:val="24"/>
          <w:szCs w:val="24"/>
          <w:bdr w:val="single" w:sz="2" w:space="0" w:color="auto" w:frame="1"/>
          <w:shd w:val="clear" w:color="auto" w:fill="282C34"/>
        </w:rPr>
      </w:pP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proofErr w:type="gramStart"/>
      <w:r w:rsidRPr="002C2F4D">
        <w:rPr>
          <w:rFonts w:ascii="Consolas" w:eastAsia="Times New Roman" w:hAnsi="Consolas" w:cs="Courier New"/>
          <w:color w:val="C678DD"/>
          <w:spacing w:val="-4"/>
          <w:sz w:val="24"/>
          <w:szCs w:val="24"/>
          <w:bdr w:val="single" w:sz="2" w:space="0" w:color="auto" w:frame="1"/>
          <w:shd w:val="clear" w:color="auto" w:fill="282C34"/>
        </w:rPr>
        <w:t>print</w:t>
      </w:r>
      <w:r w:rsidRPr="002C2F4D">
        <w:rPr>
          <w:rFonts w:ascii="Consolas" w:eastAsia="Times New Roman" w:hAnsi="Consolas" w:cs="Courier New"/>
          <w:color w:val="ABB2BF"/>
          <w:spacing w:val="-4"/>
          <w:sz w:val="24"/>
          <w:szCs w:val="24"/>
          <w:bdr w:val="single" w:sz="2" w:space="0" w:color="auto" w:frame="1"/>
          <w:shd w:val="clear" w:color="auto" w:fill="282C34"/>
        </w:rPr>
        <w:t>(</w:t>
      </w:r>
      <w:proofErr w:type="gramEnd"/>
      <w:r w:rsidRPr="002C2F4D">
        <w:rPr>
          <w:rFonts w:ascii="Consolas" w:eastAsia="Times New Roman" w:hAnsi="Consolas" w:cs="Courier New"/>
          <w:color w:val="98C379"/>
          <w:spacing w:val="-4"/>
          <w:sz w:val="24"/>
          <w:szCs w:val="24"/>
          <w:bdr w:val="single" w:sz="2" w:space="0" w:color="auto" w:frame="1"/>
          <w:shd w:val="clear" w:color="auto" w:fill="282C34"/>
        </w:rPr>
        <w:t>"Your sanity has been overwhelmed. The cosmic horror consumes you..."</w:t>
      </w:r>
      <w:r w:rsidRPr="002C2F4D">
        <w:rPr>
          <w:rFonts w:ascii="Consolas" w:eastAsia="Times New Roman" w:hAnsi="Consolas" w:cs="Courier New"/>
          <w:color w:val="ABB2BF"/>
          <w:spacing w:val="-4"/>
          <w:sz w:val="24"/>
          <w:szCs w:val="24"/>
          <w:bdr w:val="single" w:sz="2" w:space="0" w:color="auto" w:frame="1"/>
          <w:shd w:val="clear" w:color="auto" w:fill="282C34"/>
        </w:rPr>
        <w:t>)</w:t>
      </w:r>
    </w:p>
    <w:p w:rsidR="002C2F4D" w:rsidRPr="002C2F4D" w:rsidRDefault="002C2F4D" w:rsidP="002C2F4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BB2BF"/>
          <w:spacing w:val="-4"/>
          <w:sz w:val="24"/>
          <w:szCs w:val="24"/>
        </w:rPr>
      </w:pP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r w:rsidRPr="002C2F4D">
        <w:rPr>
          <w:rFonts w:ascii="Consolas" w:eastAsia="Times New Roman" w:hAnsi="Consolas" w:cs="Courier New"/>
          <w:color w:val="C678DD"/>
          <w:spacing w:val="-4"/>
          <w:sz w:val="24"/>
          <w:szCs w:val="24"/>
          <w:bdr w:val="single" w:sz="2" w:space="0" w:color="auto" w:frame="1"/>
          <w:shd w:val="clear" w:color="auto" w:fill="282C34"/>
        </w:rPr>
        <w:t>return</w:t>
      </w: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r w:rsidRPr="002C2F4D">
        <w:rPr>
          <w:rFonts w:ascii="Consolas" w:eastAsia="Times New Roman" w:hAnsi="Consolas" w:cs="Courier New"/>
          <w:color w:val="D19A66"/>
          <w:spacing w:val="-4"/>
          <w:sz w:val="24"/>
          <w:szCs w:val="24"/>
          <w:bdr w:val="single" w:sz="2" w:space="0" w:color="auto" w:frame="1"/>
          <w:shd w:val="clear" w:color="auto" w:fill="282C34"/>
        </w:rPr>
        <w:t>False</w:t>
      </w:r>
    </w:p>
    <w:p w:rsidR="002C2F4D" w:rsidRPr="002C2F4D" w:rsidRDefault="002C2F4D" w:rsidP="002C2F4D">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These changes will:</w:t>
      </w:r>
    </w:p>
    <w:p w:rsidR="002C2F4D" w:rsidRPr="002C2F4D" w:rsidRDefault="002C2F4D" w:rsidP="002C2F4D">
      <w:pPr>
        <w:numPr>
          <w:ilvl w:val="0"/>
          <w:numId w:val="19"/>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Reduce incoming damage</w:t>
      </w:r>
    </w:p>
    <w:p w:rsidR="002C2F4D" w:rsidRPr="002C2F4D" w:rsidRDefault="002C2F4D" w:rsidP="002C2F4D">
      <w:pPr>
        <w:numPr>
          <w:ilvl w:val="0"/>
          <w:numId w:val="19"/>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Add healing options</w:t>
      </w:r>
    </w:p>
    <w:p w:rsidR="002C2F4D" w:rsidRPr="002C2F4D" w:rsidRDefault="002C2F4D" w:rsidP="002C2F4D">
      <w:pPr>
        <w:numPr>
          <w:ilvl w:val="0"/>
          <w:numId w:val="19"/>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Increase starting character durability</w:t>
      </w:r>
    </w:p>
    <w:p w:rsidR="002C2F4D" w:rsidRPr="002C2F4D" w:rsidRDefault="002C2F4D" w:rsidP="002C2F4D">
      <w:pPr>
        <w:numPr>
          <w:ilvl w:val="0"/>
          <w:numId w:val="19"/>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Provide more chances to survive encounters</w:t>
      </w:r>
    </w:p>
    <w:p w:rsidR="002C2F4D" w:rsidRPr="002C2F4D" w:rsidRDefault="002C2F4D" w:rsidP="002C2F4D">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Would you like me to implement these changes or discuss further balance adjustments?</w:t>
      </w:r>
    </w:p>
    <w:p w:rsidR="002C2F4D" w:rsidRPr="002C2F4D" w:rsidRDefault="002C2F4D" w:rsidP="002C2F4D">
      <w:pPr>
        <w:rPr>
          <w:rFonts w:ascii="Times New Roman" w:eastAsia="Times New Roman" w:hAnsi="Times New Roman" w:cs="Times New Roman"/>
          <w:spacing w:val="-4"/>
          <w:sz w:val="24"/>
          <w:szCs w:val="24"/>
        </w:rPr>
      </w:pPr>
      <w:proofErr w:type="spellStart"/>
      <w:r w:rsidRPr="002C2F4D">
        <w:rPr>
          <w:rFonts w:ascii="Times New Roman" w:eastAsia="Times New Roman" w:hAnsi="Times New Roman" w:cs="Times New Roman"/>
          <w:spacing w:val="-4"/>
          <w:sz w:val="24"/>
          <w:szCs w:val="24"/>
        </w:rPr>
        <w:t>CopyRetry</w:t>
      </w:r>
      <w:proofErr w:type="spellEnd"/>
    </w:p>
    <w:p w:rsidR="002C2F4D" w:rsidRPr="002C2F4D" w:rsidRDefault="002C2F4D" w:rsidP="002C2F4D">
      <w:pPr>
        <w:pBdr>
          <w:top w:val="single" w:sz="2" w:space="0" w:color="auto"/>
          <w:left w:val="single" w:sz="2" w:space="0" w:color="auto"/>
          <w:bottom w:val="single" w:sz="2" w:space="0" w:color="auto"/>
          <w:right w:val="single" w:sz="2" w:space="0" w:color="auto"/>
        </w:pBdr>
        <w:rPr>
          <w:rFonts w:ascii="Times New Roman" w:eastAsia="Times New Roman" w:hAnsi="Times New Roman" w:cs="Times New Roman"/>
          <w:spacing w:val="-4"/>
          <w:sz w:val="24"/>
          <w:szCs w:val="24"/>
        </w:rPr>
      </w:pPr>
      <w:r w:rsidRPr="002C2F4D">
        <w:rPr>
          <w:rFonts w:ascii="Times New Roman" w:eastAsia="Times New Roman" w:hAnsi="Times New Roman" w:cs="Times New Roman"/>
          <w:spacing w:val="-4"/>
          <w:sz w:val="24"/>
          <w:szCs w:val="24"/>
        </w:rPr>
        <w:t>Claude does not have the ability to run the code it generates yet.</w:t>
      </w:r>
    </w:p>
    <w:p w:rsidR="002C2F4D" w:rsidRPr="002C2F4D" w:rsidRDefault="002C2F4D" w:rsidP="002C2F4D">
      <w:pPr>
        <w:rPr>
          <w:rFonts w:ascii="Times New Roman" w:eastAsia="Times New Roman" w:hAnsi="Times New Roman" w:cs="Times New Roman"/>
          <w:b/>
          <w:bCs/>
          <w:sz w:val="18"/>
          <w:szCs w:val="18"/>
        </w:rPr>
      </w:pPr>
      <w:r w:rsidRPr="002C2F4D">
        <w:rPr>
          <w:rFonts w:ascii="Times New Roman" w:eastAsia="Times New Roman" w:hAnsi="Times New Roman" w:cs="Times New Roman"/>
          <w:b/>
          <w:bCs/>
          <w:sz w:val="18"/>
          <w:szCs w:val="18"/>
        </w:rPr>
        <w:t>J</w:t>
      </w:r>
    </w:p>
    <w:p w:rsidR="002C2F4D" w:rsidRPr="002C2F4D" w:rsidRDefault="002C2F4D" w:rsidP="002C2F4D">
      <w:pPr>
        <w:pBdr>
          <w:top w:val="single" w:sz="2" w:space="0" w:color="auto"/>
          <w:left w:val="single" w:sz="2" w:space="0" w:color="auto"/>
          <w:bottom w:val="single" w:sz="2" w:space="0" w:color="auto"/>
          <w:right w:val="single" w:sz="2" w:space="0" w:color="auto"/>
        </w:pBdr>
        <w:rPr>
          <w:rFonts w:ascii="var(--font-user-message)" w:eastAsia="Times New Roman" w:hAnsi="var(--font-user-message)" w:cs="Times New Roman"/>
          <w:sz w:val="24"/>
          <w:szCs w:val="24"/>
        </w:rPr>
      </w:pPr>
      <w:r w:rsidRPr="002C2F4D">
        <w:rPr>
          <w:rFonts w:ascii="var(--font-user-message)" w:eastAsia="Times New Roman" w:hAnsi="var(--font-user-message)" w:cs="Times New Roman"/>
          <w:sz w:val="24"/>
          <w:szCs w:val="24"/>
        </w:rPr>
        <w:t xml:space="preserve">yes, also when the </w:t>
      </w:r>
      <w:proofErr w:type="spellStart"/>
      <w:r w:rsidRPr="002C2F4D">
        <w:rPr>
          <w:rFonts w:ascii="var(--font-user-message)" w:eastAsia="Times New Roman" w:hAnsi="var(--font-user-message)" w:cs="Times New Roman"/>
          <w:sz w:val="24"/>
          <w:szCs w:val="24"/>
        </w:rPr>
        <w:t>easter</w:t>
      </w:r>
      <w:proofErr w:type="spellEnd"/>
      <w:r w:rsidRPr="002C2F4D">
        <w:rPr>
          <w:rFonts w:ascii="var(--font-user-message)" w:eastAsia="Times New Roman" w:hAnsi="var(--font-user-message)" w:cs="Times New Roman"/>
          <w:sz w:val="24"/>
          <w:szCs w:val="24"/>
        </w:rPr>
        <w:t xml:space="preserve"> egg is activated your character doesn't even get an attack, the horror just one </w:t>
      </w:r>
      <w:proofErr w:type="gramStart"/>
      <w:r w:rsidRPr="002C2F4D">
        <w:rPr>
          <w:rFonts w:ascii="var(--font-user-message)" w:eastAsia="Times New Roman" w:hAnsi="var(--font-user-message)" w:cs="Times New Roman"/>
          <w:sz w:val="24"/>
          <w:szCs w:val="24"/>
        </w:rPr>
        <w:t>shots</w:t>
      </w:r>
      <w:proofErr w:type="gramEnd"/>
      <w:r w:rsidRPr="002C2F4D">
        <w:rPr>
          <w:rFonts w:ascii="var(--font-user-message)" w:eastAsia="Times New Roman" w:hAnsi="var(--font-user-message)" w:cs="Times New Roman"/>
          <w:sz w:val="24"/>
          <w:szCs w:val="24"/>
        </w:rPr>
        <w:t xml:space="preserve"> the humans. I want there to be a fight.</w:t>
      </w:r>
    </w:p>
    <w:p w:rsidR="002C2F4D" w:rsidRPr="002C2F4D" w:rsidRDefault="002C2F4D" w:rsidP="002C2F4D">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 xml:space="preserve">You're right. For the Cosmic Horror transformation, we'll modify the combat to make it an actual battle. Here's an updated </w:t>
      </w:r>
      <w:proofErr w:type="spellStart"/>
      <w:r w:rsidRPr="002C2F4D">
        <w:rPr>
          <w:rFonts w:ascii="Consolas" w:eastAsia="Times New Roman" w:hAnsi="Consolas" w:cs="Courier New"/>
          <w:spacing w:val="-4"/>
          <w:sz w:val="20"/>
          <w:szCs w:val="20"/>
          <w:bdr w:val="single" w:sz="2" w:space="0" w:color="auto" w:frame="1"/>
        </w:rPr>
        <w:t>combat_encounter</w:t>
      </w:r>
      <w:proofErr w:type="spellEnd"/>
      <w:r w:rsidRPr="002C2F4D">
        <w:rPr>
          <w:rFonts w:ascii="var(--font-claude-message)" w:eastAsia="Times New Roman" w:hAnsi="var(--font-claude-message)" w:cs="Times New Roman"/>
          <w:spacing w:val="-4"/>
          <w:sz w:val="24"/>
          <w:szCs w:val="24"/>
        </w:rPr>
        <w:t xml:space="preserve"> function to handle the Cosmic Horror scenario more dynamically:</w:t>
      </w:r>
    </w:p>
    <w:p w:rsidR="002C2F4D" w:rsidRPr="002C2F4D" w:rsidRDefault="002C2F4D" w:rsidP="002C2F4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pacing w:val="-4"/>
          <w:sz w:val="24"/>
          <w:szCs w:val="24"/>
        </w:rPr>
      </w:pPr>
      <w:r w:rsidRPr="002C2F4D">
        <w:rPr>
          <w:rFonts w:ascii="Consolas" w:eastAsia="Times New Roman" w:hAnsi="Consolas" w:cs="Courier New"/>
          <w:spacing w:val="-4"/>
          <w:sz w:val="24"/>
          <w:szCs w:val="24"/>
        </w:rPr>
        <w:t>python</w:t>
      </w:r>
    </w:p>
    <w:p w:rsidR="002C2F4D" w:rsidRPr="002C2F4D" w:rsidRDefault="002C2F4D" w:rsidP="002C2F4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pacing w:val="-4"/>
          <w:sz w:val="24"/>
          <w:szCs w:val="24"/>
        </w:rPr>
      </w:pPr>
      <w:r w:rsidRPr="002C2F4D">
        <w:rPr>
          <w:rFonts w:ascii="Consolas" w:eastAsia="Times New Roman" w:hAnsi="Consolas" w:cs="Courier New"/>
          <w:spacing w:val="-4"/>
          <w:sz w:val="24"/>
          <w:szCs w:val="24"/>
          <w:bdr w:val="single" w:sz="2" w:space="0" w:color="auto" w:frame="1"/>
        </w:rPr>
        <w:t>Copy</w:t>
      </w:r>
    </w:p>
    <w:p w:rsidR="002C2F4D" w:rsidRPr="002C2F4D" w:rsidRDefault="002C2F4D" w:rsidP="002C2F4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BB2BF"/>
          <w:spacing w:val="-4"/>
          <w:sz w:val="24"/>
          <w:szCs w:val="24"/>
          <w:bdr w:val="single" w:sz="2" w:space="0" w:color="auto" w:frame="1"/>
          <w:shd w:val="clear" w:color="auto" w:fill="282C34"/>
        </w:rPr>
      </w:pPr>
      <w:r w:rsidRPr="002C2F4D">
        <w:rPr>
          <w:rFonts w:ascii="Consolas" w:eastAsia="Times New Roman" w:hAnsi="Consolas" w:cs="Courier New"/>
          <w:color w:val="C678DD"/>
          <w:spacing w:val="-4"/>
          <w:sz w:val="24"/>
          <w:szCs w:val="24"/>
          <w:bdr w:val="single" w:sz="2" w:space="0" w:color="auto" w:frame="1"/>
          <w:shd w:val="clear" w:color="auto" w:fill="282C34"/>
        </w:rPr>
        <w:t>def</w:t>
      </w: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proofErr w:type="spellStart"/>
      <w:r w:rsidRPr="002C2F4D">
        <w:rPr>
          <w:rFonts w:ascii="Consolas" w:eastAsia="Times New Roman" w:hAnsi="Consolas" w:cs="Courier New"/>
          <w:color w:val="61AFEF"/>
          <w:spacing w:val="-4"/>
          <w:sz w:val="24"/>
          <w:szCs w:val="24"/>
          <w:bdr w:val="single" w:sz="2" w:space="0" w:color="auto" w:frame="1"/>
          <w:shd w:val="clear" w:color="auto" w:fill="282C34"/>
        </w:rPr>
        <w:t>combat_</w:t>
      </w:r>
      <w:proofErr w:type="gramStart"/>
      <w:r w:rsidRPr="002C2F4D">
        <w:rPr>
          <w:rFonts w:ascii="Consolas" w:eastAsia="Times New Roman" w:hAnsi="Consolas" w:cs="Courier New"/>
          <w:color w:val="61AFEF"/>
          <w:spacing w:val="-4"/>
          <w:sz w:val="24"/>
          <w:szCs w:val="24"/>
          <w:bdr w:val="single" w:sz="2" w:space="0" w:color="auto" w:frame="1"/>
          <w:shd w:val="clear" w:color="auto" w:fill="282C34"/>
        </w:rPr>
        <w:t>encounter</w:t>
      </w:r>
      <w:proofErr w:type="spellEnd"/>
      <w:r w:rsidRPr="002C2F4D">
        <w:rPr>
          <w:rFonts w:ascii="Consolas" w:eastAsia="Times New Roman" w:hAnsi="Consolas" w:cs="Courier New"/>
          <w:color w:val="ABB2BF"/>
          <w:spacing w:val="-4"/>
          <w:sz w:val="24"/>
          <w:szCs w:val="24"/>
          <w:bdr w:val="single" w:sz="2" w:space="0" w:color="auto" w:frame="1"/>
          <w:shd w:val="clear" w:color="auto" w:fill="282C34"/>
        </w:rPr>
        <w:t>(</w:t>
      </w:r>
      <w:proofErr w:type="gramEnd"/>
      <w:r w:rsidRPr="002C2F4D">
        <w:rPr>
          <w:rFonts w:ascii="Consolas" w:eastAsia="Times New Roman" w:hAnsi="Consolas" w:cs="Courier New"/>
          <w:color w:val="ABB2BF"/>
          <w:spacing w:val="-4"/>
          <w:sz w:val="24"/>
          <w:szCs w:val="24"/>
          <w:bdr w:val="single" w:sz="2" w:space="0" w:color="auto" w:frame="1"/>
          <w:shd w:val="clear" w:color="auto" w:fill="282C34"/>
        </w:rPr>
        <w:t>player, enemies):</w:t>
      </w:r>
    </w:p>
    <w:p w:rsidR="002C2F4D" w:rsidRPr="002C2F4D" w:rsidRDefault="002C2F4D" w:rsidP="002C2F4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BB2BF"/>
          <w:spacing w:val="-4"/>
          <w:sz w:val="24"/>
          <w:szCs w:val="24"/>
          <w:bdr w:val="single" w:sz="2" w:space="0" w:color="auto" w:frame="1"/>
          <w:shd w:val="clear" w:color="auto" w:fill="282C34"/>
        </w:rPr>
      </w:pP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proofErr w:type="gramStart"/>
      <w:r w:rsidRPr="002C2F4D">
        <w:rPr>
          <w:rFonts w:ascii="Consolas" w:eastAsia="Times New Roman" w:hAnsi="Consolas" w:cs="Courier New"/>
          <w:color w:val="C678DD"/>
          <w:spacing w:val="-4"/>
          <w:sz w:val="24"/>
          <w:szCs w:val="24"/>
          <w:bdr w:val="single" w:sz="2" w:space="0" w:color="auto" w:frame="1"/>
          <w:shd w:val="clear" w:color="auto" w:fill="282C34"/>
        </w:rPr>
        <w:t>print</w:t>
      </w:r>
      <w:r w:rsidRPr="002C2F4D">
        <w:rPr>
          <w:rFonts w:ascii="Consolas" w:eastAsia="Times New Roman" w:hAnsi="Consolas" w:cs="Courier New"/>
          <w:color w:val="ABB2BF"/>
          <w:spacing w:val="-4"/>
          <w:sz w:val="24"/>
          <w:szCs w:val="24"/>
          <w:bdr w:val="single" w:sz="2" w:space="0" w:color="auto" w:frame="1"/>
          <w:shd w:val="clear" w:color="auto" w:fill="282C34"/>
        </w:rPr>
        <w:t>(</w:t>
      </w:r>
      <w:proofErr w:type="gramEnd"/>
      <w:r w:rsidRPr="002C2F4D">
        <w:rPr>
          <w:rFonts w:ascii="Consolas" w:eastAsia="Times New Roman" w:hAnsi="Consolas" w:cs="Courier New"/>
          <w:color w:val="98C379"/>
          <w:spacing w:val="-4"/>
          <w:sz w:val="24"/>
          <w:szCs w:val="24"/>
          <w:bdr w:val="single" w:sz="2" w:space="0" w:color="auto" w:frame="1"/>
          <w:shd w:val="clear" w:color="auto" w:fill="282C34"/>
        </w:rPr>
        <w:t>f"\n--- ENCOUNTER ---"</w:t>
      </w:r>
      <w:r w:rsidRPr="002C2F4D">
        <w:rPr>
          <w:rFonts w:ascii="Consolas" w:eastAsia="Times New Roman" w:hAnsi="Consolas" w:cs="Courier New"/>
          <w:color w:val="ABB2BF"/>
          <w:spacing w:val="-4"/>
          <w:sz w:val="24"/>
          <w:szCs w:val="24"/>
          <w:bdr w:val="single" w:sz="2" w:space="0" w:color="auto" w:frame="1"/>
          <w:shd w:val="clear" w:color="auto" w:fill="282C34"/>
        </w:rPr>
        <w:t>)</w:t>
      </w:r>
    </w:p>
    <w:p w:rsidR="002C2F4D" w:rsidRPr="002C2F4D" w:rsidRDefault="002C2F4D" w:rsidP="002C2F4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BB2BF"/>
          <w:spacing w:val="-4"/>
          <w:sz w:val="24"/>
          <w:szCs w:val="24"/>
          <w:bdr w:val="single" w:sz="2" w:space="0" w:color="auto" w:frame="1"/>
          <w:shd w:val="clear" w:color="auto" w:fill="282C34"/>
        </w:rPr>
      </w:pP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p>
    <w:p w:rsidR="002C2F4D" w:rsidRPr="002C2F4D" w:rsidRDefault="002C2F4D" w:rsidP="002C2F4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BB2BF"/>
          <w:spacing w:val="-4"/>
          <w:sz w:val="24"/>
          <w:szCs w:val="24"/>
          <w:bdr w:val="single" w:sz="2" w:space="0" w:color="auto" w:frame="1"/>
          <w:shd w:val="clear" w:color="auto" w:fill="282C34"/>
        </w:rPr>
      </w:pP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r w:rsidRPr="002C2F4D">
        <w:rPr>
          <w:rFonts w:ascii="Consolas" w:eastAsia="Times New Roman" w:hAnsi="Consolas" w:cs="Courier New"/>
          <w:color w:val="C678DD"/>
          <w:spacing w:val="-4"/>
          <w:sz w:val="24"/>
          <w:szCs w:val="24"/>
          <w:bdr w:val="single" w:sz="2" w:space="0" w:color="auto" w:frame="1"/>
          <w:shd w:val="clear" w:color="auto" w:fill="282C34"/>
        </w:rPr>
        <w:t>if</w:t>
      </w: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proofErr w:type="spellStart"/>
      <w:proofErr w:type="gramStart"/>
      <w:r w:rsidRPr="002C2F4D">
        <w:rPr>
          <w:rFonts w:ascii="Consolas" w:eastAsia="Times New Roman" w:hAnsi="Consolas" w:cs="Courier New"/>
          <w:color w:val="98C379"/>
          <w:spacing w:val="-4"/>
          <w:sz w:val="24"/>
          <w:szCs w:val="24"/>
          <w:bdr w:val="single" w:sz="2" w:space="0" w:color="auto" w:frame="1"/>
          <w:shd w:val="clear" w:color="auto" w:fill="282C34"/>
        </w:rPr>
        <w:t>isinstance</w:t>
      </w:r>
      <w:proofErr w:type="spellEnd"/>
      <w:r w:rsidRPr="002C2F4D">
        <w:rPr>
          <w:rFonts w:ascii="Consolas" w:eastAsia="Times New Roman" w:hAnsi="Consolas" w:cs="Courier New"/>
          <w:color w:val="ABB2BF"/>
          <w:spacing w:val="-4"/>
          <w:sz w:val="24"/>
          <w:szCs w:val="24"/>
          <w:bdr w:val="single" w:sz="2" w:space="0" w:color="auto" w:frame="1"/>
          <w:shd w:val="clear" w:color="auto" w:fill="282C34"/>
        </w:rPr>
        <w:t>(</w:t>
      </w:r>
      <w:proofErr w:type="gramEnd"/>
      <w:r w:rsidRPr="002C2F4D">
        <w:rPr>
          <w:rFonts w:ascii="Consolas" w:eastAsia="Times New Roman" w:hAnsi="Consolas" w:cs="Courier New"/>
          <w:color w:val="ABB2BF"/>
          <w:spacing w:val="-4"/>
          <w:sz w:val="24"/>
          <w:szCs w:val="24"/>
          <w:bdr w:val="single" w:sz="2" w:space="0" w:color="auto" w:frame="1"/>
          <w:shd w:val="clear" w:color="auto" w:fill="282C34"/>
        </w:rPr>
        <w:t xml:space="preserve">player, </w:t>
      </w:r>
      <w:proofErr w:type="spellStart"/>
      <w:r w:rsidRPr="002C2F4D">
        <w:rPr>
          <w:rFonts w:ascii="Consolas" w:eastAsia="Times New Roman" w:hAnsi="Consolas" w:cs="Courier New"/>
          <w:color w:val="ABB2BF"/>
          <w:spacing w:val="-4"/>
          <w:sz w:val="24"/>
          <w:szCs w:val="24"/>
          <w:bdr w:val="single" w:sz="2" w:space="0" w:color="auto" w:frame="1"/>
          <w:shd w:val="clear" w:color="auto" w:fill="282C34"/>
        </w:rPr>
        <w:t>CosmicHorror</w:t>
      </w:r>
      <w:proofErr w:type="spellEnd"/>
      <w:r w:rsidRPr="002C2F4D">
        <w:rPr>
          <w:rFonts w:ascii="Consolas" w:eastAsia="Times New Roman" w:hAnsi="Consolas" w:cs="Courier New"/>
          <w:color w:val="ABB2BF"/>
          <w:spacing w:val="-4"/>
          <w:sz w:val="24"/>
          <w:szCs w:val="24"/>
          <w:bdr w:val="single" w:sz="2" w:space="0" w:color="auto" w:frame="1"/>
          <w:shd w:val="clear" w:color="auto" w:fill="282C34"/>
        </w:rPr>
        <w:t>):</w:t>
      </w:r>
    </w:p>
    <w:p w:rsidR="002C2F4D" w:rsidRPr="002C2F4D" w:rsidRDefault="002C2F4D" w:rsidP="002C2F4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BB2BF"/>
          <w:spacing w:val="-4"/>
          <w:sz w:val="24"/>
          <w:szCs w:val="24"/>
          <w:bdr w:val="single" w:sz="2" w:space="0" w:color="auto" w:frame="1"/>
          <w:shd w:val="clear" w:color="auto" w:fill="282C34"/>
        </w:rPr>
      </w:pP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r w:rsidRPr="002C2F4D">
        <w:rPr>
          <w:rFonts w:ascii="Consolas" w:eastAsia="Times New Roman" w:hAnsi="Consolas" w:cs="Courier New"/>
          <w:i/>
          <w:iCs/>
          <w:color w:val="5C6370"/>
          <w:spacing w:val="-4"/>
          <w:sz w:val="24"/>
          <w:szCs w:val="24"/>
          <w:bdr w:val="single" w:sz="2" w:space="0" w:color="auto" w:frame="1"/>
          <w:shd w:val="clear" w:color="auto" w:fill="282C34"/>
        </w:rPr>
        <w:t># Full combat for Cosmic Horror against human enemies</w:t>
      </w:r>
    </w:p>
    <w:p w:rsidR="002C2F4D" w:rsidRPr="002C2F4D" w:rsidRDefault="002C2F4D" w:rsidP="002C2F4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BB2BF"/>
          <w:spacing w:val="-4"/>
          <w:sz w:val="24"/>
          <w:szCs w:val="24"/>
          <w:bdr w:val="single" w:sz="2" w:space="0" w:color="auto" w:frame="1"/>
          <w:shd w:val="clear" w:color="auto" w:fill="282C34"/>
        </w:rPr>
      </w:pP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r w:rsidRPr="002C2F4D">
        <w:rPr>
          <w:rFonts w:ascii="Consolas" w:eastAsia="Times New Roman" w:hAnsi="Consolas" w:cs="Courier New"/>
          <w:color w:val="C678DD"/>
          <w:spacing w:val="-4"/>
          <w:sz w:val="24"/>
          <w:szCs w:val="24"/>
          <w:bdr w:val="single" w:sz="2" w:space="0" w:color="auto" w:frame="1"/>
          <w:shd w:val="clear" w:color="auto" w:fill="282C34"/>
        </w:rPr>
        <w:t>while</w:t>
      </w: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r w:rsidRPr="002C2F4D">
        <w:rPr>
          <w:rFonts w:ascii="Consolas" w:eastAsia="Times New Roman" w:hAnsi="Consolas" w:cs="Courier New"/>
          <w:color w:val="C678DD"/>
          <w:spacing w:val="-4"/>
          <w:sz w:val="24"/>
          <w:szCs w:val="24"/>
          <w:bdr w:val="single" w:sz="2" w:space="0" w:color="auto" w:frame="1"/>
          <w:shd w:val="clear" w:color="auto" w:fill="282C34"/>
        </w:rPr>
        <w:t>not</w:t>
      </w: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proofErr w:type="spellStart"/>
      <w:r w:rsidRPr="002C2F4D">
        <w:rPr>
          <w:rFonts w:ascii="Consolas" w:eastAsia="Times New Roman" w:hAnsi="Consolas" w:cs="Courier New"/>
          <w:color w:val="ABB2BF"/>
          <w:spacing w:val="-4"/>
          <w:sz w:val="24"/>
          <w:szCs w:val="24"/>
          <w:bdr w:val="single" w:sz="2" w:space="0" w:color="auto" w:frame="1"/>
          <w:shd w:val="clear" w:color="auto" w:fill="282C34"/>
        </w:rPr>
        <w:t>player.is_</w:t>
      </w:r>
      <w:proofErr w:type="gramStart"/>
      <w:r w:rsidRPr="002C2F4D">
        <w:rPr>
          <w:rFonts w:ascii="Consolas" w:eastAsia="Times New Roman" w:hAnsi="Consolas" w:cs="Courier New"/>
          <w:color w:val="ABB2BF"/>
          <w:spacing w:val="-4"/>
          <w:sz w:val="24"/>
          <w:szCs w:val="24"/>
          <w:bdr w:val="single" w:sz="2" w:space="0" w:color="auto" w:frame="1"/>
          <w:shd w:val="clear" w:color="auto" w:fill="282C34"/>
        </w:rPr>
        <w:t>defeated</w:t>
      </w:r>
      <w:proofErr w:type="spellEnd"/>
      <w:r w:rsidRPr="002C2F4D">
        <w:rPr>
          <w:rFonts w:ascii="Consolas" w:eastAsia="Times New Roman" w:hAnsi="Consolas" w:cs="Courier New"/>
          <w:color w:val="ABB2BF"/>
          <w:spacing w:val="-4"/>
          <w:sz w:val="24"/>
          <w:szCs w:val="24"/>
          <w:bdr w:val="single" w:sz="2" w:space="0" w:color="auto" w:frame="1"/>
          <w:shd w:val="clear" w:color="auto" w:fill="282C34"/>
        </w:rPr>
        <w:t>(</w:t>
      </w:r>
      <w:proofErr w:type="gramEnd"/>
      <w:r w:rsidRPr="002C2F4D">
        <w:rPr>
          <w:rFonts w:ascii="Consolas" w:eastAsia="Times New Roman" w:hAnsi="Consolas" w:cs="Courier New"/>
          <w:color w:val="ABB2BF"/>
          <w:spacing w:val="-4"/>
          <w:sz w:val="24"/>
          <w:szCs w:val="24"/>
          <w:bdr w:val="single" w:sz="2" w:space="0" w:color="auto" w:frame="1"/>
          <w:shd w:val="clear" w:color="auto" w:fill="282C34"/>
        </w:rPr>
        <w:t xml:space="preserve">) </w:t>
      </w:r>
      <w:r w:rsidRPr="002C2F4D">
        <w:rPr>
          <w:rFonts w:ascii="Consolas" w:eastAsia="Times New Roman" w:hAnsi="Consolas" w:cs="Courier New"/>
          <w:color w:val="C678DD"/>
          <w:spacing w:val="-4"/>
          <w:sz w:val="24"/>
          <w:szCs w:val="24"/>
          <w:bdr w:val="single" w:sz="2" w:space="0" w:color="auto" w:frame="1"/>
          <w:shd w:val="clear" w:color="auto" w:fill="282C34"/>
        </w:rPr>
        <w:t>and</w:t>
      </w: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r w:rsidRPr="002C2F4D">
        <w:rPr>
          <w:rFonts w:ascii="Consolas" w:eastAsia="Times New Roman" w:hAnsi="Consolas" w:cs="Courier New"/>
          <w:color w:val="98C379"/>
          <w:spacing w:val="-4"/>
          <w:sz w:val="24"/>
          <w:szCs w:val="24"/>
          <w:bdr w:val="single" w:sz="2" w:space="0" w:color="auto" w:frame="1"/>
          <w:shd w:val="clear" w:color="auto" w:fill="282C34"/>
        </w:rPr>
        <w:t>any</w:t>
      </w:r>
      <w:r w:rsidRPr="002C2F4D">
        <w:rPr>
          <w:rFonts w:ascii="Consolas" w:eastAsia="Times New Roman" w:hAnsi="Consolas" w:cs="Courier New"/>
          <w:color w:val="ABB2BF"/>
          <w:spacing w:val="-4"/>
          <w:sz w:val="24"/>
          <w:szCs w:val="24"/>
          <w:bdr w:val="single" w:sz="2" w:space="0" w:color="auto" w:frame="1"/>
          <w:shd w:val="clear" w:color="auto" w:fill="282C34"/>
        </w:rPr>
        <w:t>(</w:t>
      </w:r>
      <w:r w:rsidRPr="002C2F4D">
        <w:rPr>
          <w:rFonts w:ascii="Consolas" w:eastAsia="Times New Roman" w:hAnsi="Consolas" w:cs="Courier New"/>
          <w:color w:val="C678DD"/>
          <w:spacing w:val="-4"/>
          <w:sz w:val="24"/>
          <w:szCs w:val="24"/>
          <w:bdr w:val="single" w:sz="2" w:space="0" w:color="auto" w:frame="1"/>
          <w:shd w:val="clear" w:color="auto" w:fill="282C34"/>
        </w:rPr>
        <w:t>not</w:t>
      </w: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proofErr w:type="spellStart"/>
      <w:r w:rsidRPr="002C2F4D">
        <w:rPr>
          <w:rFonts w:ascii="Consolas" w:eastAsia="Times New Roman" w:hAnsi="Consolas" w:cs="Courier New"/>
          <w:color w:val="ABB2BF"/>
          <w:spacing w:val="-4"/>
          <w:sz w:val="24"/>
          <w:szCs w:val="24"/>
          <w:bdr w:val="single" w:sz="2" w:space="0" w:color="auto" w:frame="1"/>
          <w:shd w:val="clear" w:color="auto" w:fill="282C34"/>
        </w:rPr>
        <w:t>enemy.is_defeated</w:t>
      </w:r>
      <w:proofErr w:type="spellEnd"/>
      <w:r w:rsidRPr="002C2F4D">
        <w:rPr>
          <w:rFonts w:ascii="Consolas" w:eastAsia="Times New Roman" w:hAnsi="Consolas" w:cs="Courier New"/>
          <w:color w:val="ABB2BF"/>
          <w:spacing w:val="-4"/>
          <w:sz w:val="24"/>
          <w:szCs w:val="24"/>
          <w:bdr w:val="single" w:sz="2" w:space="0" w:color="auto" w:frame="1"/>
          <w:shd w:val="clear" w:color="auto" w:fill="282C34"/>
        </w:rPr>
        <w:t xml:space="preserve">() </w:t>
      </w:r>
      <w:r w:rsidRPr="002C2F4D">
        <w:rPr>
          <w:rFonts w:ascii="Consolas" w:eastAsia="Times New Roman" w:hAnsi="Consolas" w:cs="Courier New"/>
          <w:color w:val="C678DD"/>
          <w:spacing w:val="-4"/>
          <w:sz w:val="24"/>
          <w:szCs w:val="24"/>
          <w:bdr w:val="single" w:sz="2" w:space="0" w:color="auto" w:frame="1"/>
          <w:shd w:val="clear" w:color="auto" w:fill="282C34"/>
        </w:rPr>
        <w:t>for</w:t>
      </w:r>
      <w:r w:rsidRPr="002C2F4D">
        <w:rPr>
          <w:rFonts w:ascii="Consolas" w:eastAsia="Times New Roman" w:hAnsi="Consolas" w:cs="Courier New"/>
          <w:color w:val="ABB2BF"/>
          <w:spacing w:val="-4"/>
          <w:sz w:val="24"/>
          <w:szCs w:val="24"/>
          <w:bdr w:val="single" w:sz="2" w:space="0" w:color="auto" w:frame="1"/>
          <w:shd w:val="clear" w:color="auto" w:fill="282C34"/>
        </w:rPr>
        <w:t xml:space="preserve"> enemy </w:t>
      </w:r>
      <w:r w:rsidRPr="002C2F4D">
        <w:rPr>
          <w:rFonts w:ascii="Consolas" w:eastAsia="Times New Roman" w:hAnsi="Consolas" w:cs="Courier New"/>
          <w:color w:val="C678DD"/>
          <w:spacing w:val="-4"/>
          <w:sz w:val="24"/>
          <w:szCs w:val="24"/>
          <w:bdr w:val="single" w:sz="2" w:space="0" w:color="auto" w:frame="1"/>
          <w:shd w:val="clear" w:color="auto" w:fill="282C34"/>
        </w:rPr>
        <w:t>in</w:t>
      </w:r>
      <w:r w:rsidRPr="002C2F4D">
        <w:rPr>
          <w:rFonts w:ascii="Consolas" w:eastAsia="Times New Roman" w:hAnsi="Consolas" w:cs="Courier New"/>
          <w:color w:val="ABB2BF"/>
          <w:spacing w:val="-4"/>
          <w:sz w:val="24"/>
          <w:szCs w:val="24"/>
          <w:bdr w:val="single" w:sz="2" w:space="0" w:color="auto" w:frame="1"/>
          <w:shd w:val="clear" w:color="auto" w:fill="282C34"/>
        </w:rPr>
        <w:t xml:space="preserve"> enemies):</w:t>
      </w:r>
    </w:p>
    <w:p w:rsidR="002C2F4D" w:rsidRPr="002C2F4D" w:rsidRDefault="002C2F4D" w:rsidP="002C2F4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BB2BF"/>
          <w:spacing w:val="-4"/>
          <w:sz w:val="24"/>
          <w:szCs w:val="24"/>
          <w:bdr w:val="single" w:sz="2" w:space="0" w:color="auto" w:frame="1"/>
          <w:shd w:val="clear" w:color="auto" w:fill="282C34"/>
        </w:rPr>
      </w:pP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r w:rsidRPr="002C2F4D">
        <w:rPr>
          <w:rFonts w:ascii="Consolas" w:eastAsia="Times New Roman" w:hAnsi="Consolas" w:cs="Courier New"/>
          <w:color w:val="C678DD"/>
          <w:spacing w:val="-4"/>
          <w:sz w:val="24"/>
          <w:szCs w:val="24"/>
          <w:bdr w:val="single" w:sz="2" w:space="0" w:color="auto" w:frame="1"/>
          <w:shd w:val="clear" w:color="auto" w:fill="282C34"/>
        </w:rPr>
        <w:t>print</w:t>
      </w:r>
      <w:r w:rsidRPr="002C2F4D">
        <w:rPr>
          <w:rFonts w:ascii="Consolas" w:eastAsia="Times New Roman" w:hAnsi="Consolas" w:cs="Courier New"/>
          <w:color w:val="ABB2BF"/>
          <w:spacing w:val="-4"/>
          <w:sz w:val="24"/>
          <w:szCs w:val="24"/>
          <w:bdr w:val="single" w:sz="2" w:space="0" w:color="auto" w:frame="1"/>
          <w:shd w:val="clear" w:color="auto" w:fill="282C34"/>
        </w:rPr>
        <w:t>(</w:t>
      </w:r>
      <w:r w:rsidRPr="002C2F4D">
        <w:rPr>
          <w:rFonts w:ascii="Consolas" w:eastAsia="Times New Roman" w:hAnsi="Consolas" w:cs="Courier New"/>
          <w:color w:val="98C379"/>
          <w:spacing w:val="-4"/>
          <w:sz w:val="24"/>
          <w:szCs w:val="24"/>
          <w:bdr w:val="single" w:sz="2" w:space="0" w:color="auto" w:frame="1"/>
          <w:shd w:val="clear" w:color="auto" w:fill="282C34"/>
        </w:rPr>
        <w:t>f"\n</w:t>
      </w:r>
      <w:r w:rsidRPr="002C2F4D">
        <w:rPr>
          <w:rFonts w:ascii="Consolas" w:eastAsia="Times New Roman" w:hAnsi="Consolas" w:cs="Courier New"/>
          <w:color w:val="ABB2BF"/>
          <w:spacing w:val="-4"/>
          <w:sz w:val="24"/>
          <w:szCs w:val="24"/>
          <w:bdr w:val="single" w:sz="2" w:space="0" w:color="auto" w:frame="1"/>
          <w:shd w:val="clear" w:color="auto" w:fill="282C34"/>
        </w:rPr>
        <w:t>{player.name}</w:t>
      </w:r>
      <w:r w:rsidRPr="002C2F4D">
        <w:rPr>
          <w:rFonts w:ascii="Consolas" w:eastAsia="Times New Roman" w:hAnsi="Consolas" w:cs="Courier New"/>
          <w:color w:val="98C379"/>
          <w:spacing w:val="-4"/>
          <w:sz w:val="24"/>
          <w:szCs w:val="24"/>
          <w:bdr w:val="single" w:sz="2" w:space="0" w:color="auto" w:frame="1"/>
          <w:shd w:val="clear" w:color="auto" w:fill="282C34"/>
        </w:rPr>
        <w:t xml:space="preserve">'s Sanity: </w:t>
      </w:r>
      <w:r w:rsidRPr="002C2F4D">
        <w:rPr>
          <w:rFonts w:ascii="Consolas" w:eastAsia="Times New Roman" w:hAnsi="Consolas" w:cs="Courier New"/>
          <w:color w:val="ABB2BF"/>
          <w:spacing w:val="-4"/>
          <w:sz w:val="24"/>
          <w:szCs w:val="24"/>
          <w:bdr w:val="single" w:sz="2" w:space="0" w:color="auto" w:frame="1"/>
          <w:shd w:val="clear" w:color="auto" w:fill="282C34"/>
        </w:rPr>
        <w:t>{</w:t>
      </w:r>
      <w:proofErr w:type="spellStart"/>
      <w:proofErr w:type="gramStart"/>
      <w:r w:rsidRPr="002C2F4D">
        <w:rPr>
          <w:rFonts w:ascii="Consolas" w:eastAsia="Times New Roman" w:hAnsi="Consolas" w:cs="Courier New"/>
          <w:color w:val="ABB2BF"/>
          <w:spacing w:val="-4"/>
          <w:sz w:val="24"/>
          <w:szCs w:val="24"/>
          <w:bdr w:val="single" w:sz="2" w:space="0" w:color="auto" w:frame="1"/>
          <w:shd w:val="clear" w:color="auto" w:fill="282C34"/>
        </w:rPr>
        <w:t>player.sanity</w:t>
      </w:r>
      <w:proofErr w:type="spellEnd"/>
      <w:proofErr w:type="gramEnd"/>
      <w:r w:rsidRPr="002C2F4D">
        <w:rPr>
          <w:rFonts w:ascii="Consolas" w:eastAsia="Times New Roman" w:hAnsi="Consolas" w:cs="Courier New"/>
          <w:color w:val="ABB2BF"/>
          <w:spacing w:val="-4"/>
          <w:sz w:val="24"/>
          <w:szCs w:val="24"/>
          <w:bdr w:val="single" w:sz="2" w:space="0" w:color="auto" w:frame="1"/>
          <w:shd w:val="clear" w:color="auto" w:fill="282C34"/>
        </w:rPr>
        <w:t>}</w:t>
      </w:r>
      <w:r w:rsidRPr="002C2F4D">
        <w:rPr>
          <w:rFonts w:ascii="Consolas" w:eastAsia="Times New Roman" w:hAnsi="Consolas" w:cs="Courier New"/>
          <w:color w:val="98C379"/>
          <w:spacing w:val="-4"/>
          <w:sz w:val="24"/>
          <w:szCs w:val="24"/>
          <w:bdr w:val="single" w:sz="2" w:space="0" w:color="auto" w:frame="1"/>
          <w:shd w:val="clear" w:color="auto" w:fill="282C34"/>
        </w:rPr>
        <w:t>"</w:t>
      </w:r>
      <w:r w:rsidRPr="002C2F4D">
        <w:rPr>
          <w:rFonts w:ascii="Consolas" w:eastAsia="Times New Roman" w:hAnsi="Consolas" w:cs="Courier New"/>
          <w:color w:val="ABB2BF"/>
          <w:spacing w:val="-4"/>
          <w:sz w:val="24"/>
          <w:szCs w:val="24"/>
          <w:bdr w:val="single" w:sz="2" w:space="0" w:color="auto" w:frame="1"/>
          <w:shd w:val="clear" w:color="auto" w:fill="282C34"/>
        </w:rPr>
        <w:t>)</w:t>
      </w:r>
    </w:p>
    <w:p w:rsidR="002C2F4D" w:rsidRPr="002C2F4D" w:rsidRDefault="002C2F4D" w:rsidP="002C2F4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BB2BF"/>
          <w:spacing w:val="-4"/>
          <w:sz w:val="24"/>
          <w:szCs w:val="24"/>
          <w:bdr w:val="single" w:sz="2" w:space="0" w:color="auto" w:frame="1"/>
          <w:shd w:val="clear" w:color="auto" w:fill="282C34"/>
        </w:rPr>
      </w:pP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p>
    <w:p w:rsidR="002C2F4D" w:rsidRPr="002C2F4D" w:rsidRDefault="002C2F4D" w:rsidP="002C2F4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BB2BF"/>
          <w:spacing w:val="-4"/>
          <w:sz w:val="24"/>
          <w:szCs w:val="24"/>
          <w:bdr w:val="single" w:sz="2" w:space="0" w:color="auto" w:frame="1"/>
          <w:shd w:val="clear" w:color="auto" w:fill="282C34"/>
        </w:rPr>
      </w:pP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r w:rsidRPr="002C2F4D">
        <w:rPr>
          <w:rFonts w:ascii="Consolas" w:eastAsia="Times New Roman" w:hAnsi="Consolas" w:cs="Courier New"/>
          <w:i/>
          <w:iCs/>
          <w:color w:val="5C6370"/>
          <w:spacing w:val="-4"/>
          <w:sz w:val="24"/>
          <w:szCs w:val="24"/>
          <w:bdr w:val="single" w:sz="2" w:space="0" w:color="auto" w:frame="1"/>
          <w:shd w:val="clear" w:color="auto" w:fill="282C34"/>
        </w:rPr>
        <w:t># Choose a living enemy target</w:t>
      </w:r>
    </w:p>
    <w:p w:rsidR="002C2F4D" w:rsidRPr="002C2F4D" w:rsidRDefault="002C2F4D" w:rsidP="002C2F4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BB2BF"/>
          <w:spacing w:val="-4"/>
          <w:sz w:val="24"/>
          <w:szCs w:val="24"/>
          <w:bdr w:val="single" w:sz="2" w:space="0" w:color="auto" w:frame="1"/>
          <w:shd w:val="clear" w:color="auto" w:fill="282C34"/>
        </w:rPr>
      </w:pPr>
      <w:r w:rsidRPr="002C2F4D">
        <w:rPr>
          <w:rFonts w:ascii="Consolas" w:eastAsia="Times New Roman" w:hAnsi="Consolas" w:cs="Courier New"/>
          <w:color w:val="ABB2BF"/>
          <w:spacing w:val="-4"/>
          <w:sz w:val="24"/>
          <w:szCs w:val="24"/>
          <w:bdr w:val="single" w:sz="2" w:space="0" w:color="auto" w:frame="1"/>
          <w:shd w:val="clear" w:color="auto" w:fill="282C34"/>
        </w:rPr>
        <w:lastRenderedPageBreak/>
        <w:t xml:space="preserve">            </w:t>
      </w:r>
      <w:proofErr w:type="spellStart"/>
      <w:r w:rsidRPr="002C2F4D">
        <w:rPr>
          <w:rFonts w:ascii="Consolas" w:eastAsia="Times New Roman" w:hAnsi="Consolas" w:cs="Courier New"/>
          <w:color w:val="ABB2BF"/>
          <w:spacing w:val="-4"/>
          <w:sz w:val="24"/>
          <w:szCs w:val="24"/>
          <w:bdr w:val="single" w:sz="2" w:space="0" w:color="auto" w:frame="1"/>
          <w:shd w:val="clear" w:color="auto" w:fill="282C34"/>
        </w:rPr>
        <w:t>living_enemies</w:t>
      </w:r>
      <w:proofErr w:type="spellEnd"/>
      <w:r w:rsidRPr="002C2F4D">
        <w:rPr>
          <w:rFonts w:ascii="Consolas" w:eastAsia="Times New Roman" w:hAnsi="Consolas" w:cs="Courier New"/>
          <w:color w:val="ABB2BF"/>
          <w:spacing w:val="-4"/>
          <w:sz w:val="24"/>
          <w:szCs w:val="24"/>
          <w:bdr w:val="single" w:sz="2" w:space="0" w:color="auto" w:frame="1"/>
          <w:shd w:val="clear" w:color="auto" w:fill="282C34"/>
        </w:rPr>
        <w:t xml:space="preserve"> </w:t>
      </w:r>
      <w:r w:rsidRPr="002C2F4D">
        <w:rPr>
          <w:rFonts w:ascii="Consolas" w:eastAsia="Times New Roman" w:hAnsi="Consolas" w:cs="Courier New"/>
          <w:color w:val="61AFEF"/>
          <w:spacing w:val="-4"/>
          <w:sz w:val="24"/>
          <w:szCs w:val="24"/>
          <w:bdr w:val="single" w:sz="2" w:space="0" w:color="auto" w:frame="1"/>
          <w:shd w:val="clear" w:color="auto" w:fill="282C34"/>
        </w:rPr>
        <w:t>=</w:t>
      </w:r>
      <w:r w:rsidRPr="002C2F4D">
        <w:rPr>
          <w:rFonts w:ascii="Consolas" w:eastAsia="Times New Roman" w:hAnsi="Consolas" w:cs="Courier New"/>
          <w:color w:val="ABB2BF"/>
          <w:spacing w:val="-4"/>
          <w:sz w:val="24"/>
          <w:szCs w:val="24"/>
          <w:bdr w:val="single" w:sz="2" w:space="0" w:color="auto" w:frame="1"/>
          <w:shd w:val="clear" w:color="auto" w:fill="282C34"/>
        </w:rPr>
        <w:t xml:space="preserve"> [enemy </w:t>
      </w:r>
      <w:r w:rsidRPr="002C2F4D">
        <w:rPr>
          <w:rFonts w:ascii="Consolas" w:eastAsia="Times New Roman" w:hAnsi="Consolas" w:cs="Courier New"/>
          <w:color w:val="C678DD"/>
          <w:spacing w:val="-4"/>
          <w:sz w:val="24"/>
          <w:szCs w:val="24"/>
          <w:bdr w:val="single" w:sz="2" w:space="0" w:color="auto" w:frame="1"/>
          <w:shd w:val="clear" w:color="auto" w:fill="282C34"/>
        </w:rPr>
        <w:t>for</w:t>
      </w:r>
      <w:r w:rsidRPr="002C2F4D">
        <w:rPr>
          <w:rFonts w:ascii="Consolas" w:eastAsia="Times New Roman" w:hAnsi="Consolas" w:cs="Courier New"/>
          <w:color w:val="ABB2BF"/>
          <w:spacing w:val="-4"/>
          <w:sz w:val="24"/>
          <w:szCs w:val="24"/>
          <w:bdr w:val="single" w:sz="2" w:space="0" w:color="auto" w:frame="1"/>
          <w:shd w:val="clear" w:color="auto" w:fill="282C34"/>
        </w:rPr>
        <w:t xml:space="preserve"> enemy </w:t>
      </w:r>
      <w:r w:rsidRPr="002C2F4D">
        <w:rPr>
          <w:rFonts w:ascii="Consolas" w:eastAsia="Times New Roman" w:hAnsi="Consolas" w:cs="Courier New"/>
          <w:color w:val="C678DD"/>
          <w:spacing w:val="-4"/>
          <w:sz w:val="24"/>
          <w:szCs w:val="24"/>
          <w:bdr w:val="single" w:sz="2" w:space="0" w:color="auto" w:frame="1"/>
          <w:shd w:val="clear" w:color="auto" w:fill="282C34"/>
        </w:rPr>
        <w:t>in</w:t>
      </w:r>
      <w:r w:rsidRPr="002C2F4D">
        <w:rPr>
          <w:rFonts w:ascii="Consolas" w:eastAsia="Times New Roman" w:hAnsi="Consolas" w:cs="Courier New"/>
          <w:color w:val="ABB2BF"/>
          <w:spacing w:val="-4"/>
          <w:sz w:val="24"/>
          <w:szCs w:val="24"/>
          <w:bdr w:val="single" w:sz="2" w:space="0" w:color="auto" w:frame="1"/>
          <w:shd w:val="clear" w:color="auto" w:fill="282C34"/>
        </w:rPr>
        <w:t xml:space="preserve"> enemies </w:t>
      </w:r>
      <w:r w:rsidRPr="002C2F4D">
        <w:rPr>
          <w:rFonts w:ascii="Consolas" w:eastAsia="Times New Roman" w:hAnsi="Consolas" w:cs="Courier New"/>
          <w:color w:val="C678DD"/>
          <w:spacing w:val="-4"/>
          <w:sz w:val="24"/>
          <w:szCs w:val="24"/>
          <w:bdr w:val="single" w:sz="2" w:space="0" w:color="auto" w:frame="1"/>
          <w:shd w:val="clear" w:color="auto" w:fill="282C34"/>
        </w:rPr>
        <w:t>if</w:t>
      </w: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r w:rsidRPr="002C2F4D">
        <w:rPr>
          <w:rFonts w:ascii="Consolas" w:eastAsia="Times New Roman" w:hAnsi="Consolas" w:cs="Courier New"/>
          <w:color w:val="C678DD"/>
          <w:spacing w:val="-4"/>
          <w:sz w:val="24"/>
          <w:szCs w:val="24"/>
          <w:bdr w:val="single" w:sz="2" w:space="0" w:color="auto" w:frame="1"/>
          <w:shd w:val="clear" w:color="auto" w:fill="282C34"/>
        </w:rPr>
        <w:t>not</w:t>
      </w: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proofErr w:type="spellStart"/>
      <w:r w:rsidRPr="002C2F4D">
        <w:rPr>
          <w:rFonts w:ascii="Consolas" w:eastAsia="Times New Roman" w:hAnsi="Consolas" w:cs="Courier New"/>
          <w:color w:val="ABB2BF"/>
          <w:spacing w:val="-4"/>
          <w:sz w:val="24"/>
          <w:szCs w:val="24"/>
          <w:bdr w:val="single" w:sz="2" w:space="0" w:color="auto" w:frame="1"/>
          <w:shd w:val="clear" w:color="auto" w:fill="282C34"/>
        </w:rPr>
        <w:t>enemy.is_</w:t>
      </w:r>
      <w:proofErr w:type="gramStart"/>
      <w:r w:rsidRPr="002C2F4D">
        <w:rPr>
          <w:rFonts w:ascii="Consolas" w:eastAsia="Times New Roman" w:hAnsi="Consolas" w:cs="Courier New"/>
          <w:color w:val="ABB2BF"/>
          <w:spacing w:val="-4"/>
          <w:sz w:val="24"/>
          <w:szCs w:val="24"/>
          <w:bdr w:val="single" w:sz="2" w:space="0" w:color="auto" w:frame="1"/>
          <w:shd w:val="clear" w:color="auto" w:fill="282C34"/>
        </w:rPr>
        <w:t>defeated</w:t>
      </w:r>
      <w:proofErr w:type="spellEnd"/>
      <w:r w:rsidRPr="002C2F4D">
        <w:rPr>
          <w:rFonts w:ascii="Consolas" w:eastAsia="Times New Roman" w:hAnsi="Consolas" w:cs="Courier New"/>
          <w:color w:val="ABB2BF"/>
          <w:spacing w:val="-4"/>
          <w:sz w:val="24"/>
          <w:szCs w:val="24"/>
          <w:bdr w:val="single" w:sz="2" w:space="0" w:color="auto" w:frame="1"/>
          <w:shd w:val="clear" w:color="auto" w:fill="282C34"/>
        </w:rPr>
        <w:t>(</w:t>
      </w:r>
      <w:proofErr w:type="gramEnd"/>
      <w:r w:rsidRPr="002C2F4D">
        <w:rPr>
          <w:rFonts w:ascii="Consolas" w:eastAsia="Times New Roman" w:hAnsi="Consolas" w:cs="Courier New"/>
          <w:color w:val="ABB2BF"/>
          <w:spacing w:val="-4"/>
          <w:sz w:val="24"/>
          <w:szCs w:val="24"/>
          <w:bdr w:val="single" w:sz="2" w:space="0" w:color="auto" w:frame="1"/>
          <w:shd w:val="clear" w:color="auto" w:fill="282C34"/>
        </w:rPr>
        <w:t>)]</w:t>
      </w:r>
    </w:p>
    <w:p w:rsidR="002C2F4D" w:rsidRPr="002C2F4D" w:rsidRDefault="002C2F4D" w:rsidP="002C2F4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BB2BF"/>
          <w:spacing w:val="-4"/>
          <w:sz w:val="24"/>
          <w:szCs w:val="24"/>
          <w:bdr w:val="single" w:sz="2" w:space="0" w:color="auto" w:frame="1"/>
          <w:shd w:val="clear" w:color="auto" w:fill="282C34"/>
        </w:rPr>
      </w:pPr>
      <w:r w:rsidRPr="002C2F4D">
        <w:rPr>
          <w:rFonts w:ascii="Consolas" w:eastAsia="Times New Roman" w:hAnsi="Consolas" w:cs="Courier New"/>
          <w:color w:val="ABB2BF"/>
          <w:spacing w:val="-4"/>
          <w:sz w:val="24"/>
          <w:szCs w:val="24"/>
          <w:bdr w:val="single" w:sz="2" w:space="0" w:color="auto" w:frame="1"/>
          <w:shd w:val="clear" w:color="auto" w:fill="282C34"/>
        </w:rPr>
        <w:t xml:space="preserve">            target </w:t>
      </w:r>
      <w:r w:rsidRPr="002C2F4D">
        <w:rPr>
          <w:rFonts w:ascii="Consolas" w:eastAsia="Times New Roman" w:hAnsi="Consolas" w:cs="Courier New"/>
          <w:color w:val="61AFEF"/>
          <w:spacing w:val="-4"/>
          <w:sz w:val="24"/>
          <w:szCs w:val="24"/>
          <w:bdr w:val="single" w:sz="2" w:space="0" w:color="auto" w:frame="1"/>
          <w:shd w:val="clear" w:color="auto" w:fill="282C34"/>
        </w:rPr>
        <w:t>=</w:t>
      </w: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proofErr w:type="spellStart"/>
      <w:proofErr w:type="gramStart"/>
      <w:r w:rsidRPr="002C2F4D">
        <w:rPr>
          <w:rFonts w:ascii="Consolas" w:eastAsia="Times New Roman" w:hAnsi="Consolas" w:cs="Courier New"/>
          <w:color w:val="ABB2BF"/>
          <w:spacing w:val="-4"/>
          <w:sz w:val="24"/>
          <w:szCs w:val="24"/>
          <w:bdr w:val="single" w:sz="2" w:space="0" w:color="auto" w:frame="1"/>
          <w:shd w:val="clear" w:color="auto" w:fill="282C34"/>
        </w:rPr>
        <w:t>random.choice</w:t>
      </w:r>
      <w:proofErr w:type="spellEnd"/>
      <w:proofErr w:type="gramEnd"/>
      <w:r w:rsidRPr="002C2F4D">
        <w:rPr>
          <w:rFonts w:ascii="Consolas" w:eastAsia="Times New Roman" w:hAnsi="Consolas" w:cs="Courier New"/>
          <w:color w:val="ABB2BF"/>
          <w:spacing w:val="-4"/>
          <w:sz w:val="24"/>
          <w:szCs w:val="24"/>
          <w:bdr w:val="single" w:sz="2" w:space="0" w:color="auto" w:frame="1"/>
          <w:shd w:val="clear" w:color="auto" w:fill="282C34"/>
        </w:rPr>
        <w:t>(</w:t>
      </w:r>
      <w:proofErr w:type="spellStart"/>
      <w:r w:rsidRPr="002C2F4D">
        <w:rPr>
          <w:rFonts w:ascii="Consolas" w:eastAsia="Times New Roman" w:hAnsi="Consolas" w:cs="Courier New"/>
          <w:color w:val="ABB2BF"/>
          <w:spacing w:val="-4"/>
          <w:sz w:val="24"/>
          <w:szCs w:val="24"/>
          <w:bdr w:val="single" w:sz="2" w:space="0" w:color="auto" w:frame="1"/>
          <w:shd w:val="clear" w:color="auto" w:fill="282C34"/>
        </w:rPr>
        <w:t>living_enemies</w:t>
      </w:r>
      <w:proofErr w:type="spellEnd"/>
      <w:r w:rsidRPr="002C2F4D">
        <w:rPr>
          <w:rFonts w:ascii="Consolas" w:eastAsia="Times New Roman" w:hAnsi="Consolas" w:cs="Courier New"/>
          <w:color w:val="ABB2BF"/>
          <w:spacing w:val="-4"/>
          <w:sz w:val="24"/>
          <w:szCs w:val="24"/>
          <w:bdr w:val="single" w:sz="2" w:space="0" w:color="auto" w:frame="1"/>
          <w:shd w:val="clear" w:color="auto" w:fill="282C34"/>
        </w:rPr>
        <w:t>)</w:t>
      </w:r>
    </w:p>
    <w:p w:rsidR="002C2F4D" w:rsidRPr="002C2F4D" w:rsidRDefault="002C2F4D" w:rsidP="002C2F4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BB2BF"/>
          <w:spacing w:val="-4"/>
          <w:sz w:val="24"/>
          <w:szCs w:val="24"/>
          <w:bdr w:val="single" w:sz="2" w:space="0" w:color="auto" w:frame="1"/>
          <w:shd w:val="clear" w:color="auto" w:fill="282C34"/>
        </w:rPr>
      </w:pP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p>
    <w:p w:rsidR="002C2F4D" w:rsidRPr="002C2F4D" w:rsidRDefault="002C2F4D" w:rsidP="002C2F4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BB2BF"/>
          <w:spacing w:val="-4"/>
          <w:sz w:val="24"/>
          <w:szCs w:val="24"/>
          <w:bdr w:val="single" w:sz="2" w:space="0" w:color="auto" w:frame="1"/>
          <w:shd w:val="clear" w:color="auto" w:fill="282C34"/>
        </w:rPr>
      </w:pP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r w:rsidRPr="002C2F4D">
        <w:rPr>
          <w:rFonts w:ascii="Consolas" w:eastAsia="Times New Roman" w:hAnsi="Consolas" w:cs="Courier New"/>
          <w:i/>
          <w:iCs/>
          <w:color w:val="5C6370"/>
          <w:spacing w:val="-4"/>
          <w:sz w:val="24"/>
          <w:szCs w:val="24"/>
          <w:bdr w:val="single" w:sz="2" w:space="0" w:color="auto" w:frame="1"/>
          <w:shd w:val="clear" w:color="auto" w:fill="282C34"/>
        </w:rPr>
        <w:t># Cosmic Horror's special attack</w:t>
      </w:r>
    </w:p>
    <w:p w:rsidR="002C2F4D" w:rsidRPr="002C2F4D" w:rsidRDefault="002C2F4D" w:rsidP="002C2F4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BB2BF"/>
          <w:spacing w:val="-4"/>
          <w:sz w:val="24"/>
          <w:szCs w:val="24"/>
          <w:bdr w:val="single" w:sz="2" w:space="0" w:color="auto" w:frame="1"/>
          <w:shd w:val="clear" w:color="auto" w:fill="282C34"/>
        </w:rPr>
      </w:pP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proofErr w:type="spellStart"/>
      <w:proofErr w:type="gramStart"/>
      <w:r w:rsidRPr="002C2F4D">
        <w:rPr>
          <w:rFonts w:ascii="Consolas" w:eastAsia="Times New Roman" w:hAnsi="Consolas" w:cs="Courier New"/>
          <w:color w:val="ABB2BF"/>
          <w:spacing w:val="-4"/>
          <w:sz w:val="24"/>
          <w:szCs w:val="24"/>
          <w:bdr w:val="single" w:sz="2" w:space="0" w:color="auto" w:frame="1"/>
          <w:shd w:val="clear" w:color="auto" w:fill="282C34"/>
        </w:rPr>
        <w:t>player.special</w:t>
      </w:r>
      <w:proofErr w:type="gramEnd"/>
      <w:r w:rsidRPr="002C2F4D">
        <w:rPr>
          <w:rFonts w:ascii="Consolas" w:eastAsia="Times New Roman" w:hAnsi="Consolas" w:cs="Courier New"/>
          <w:color w:val="ABB2BF"/>
          <w:spacing w:val="-4"/>
          <w:sz w:val="24"/>
          <w:szCs w:val="24"/>
          <w:bdr w:val="single" w:sz="2" w:space="0" w:color="auto" w:frame="1"/>
          <w:shd w:val="clear" w:color="auto" w:fill="282C34"/>
        </w:rPr>
        <w:t>_attack</w:t>
      </w:r>
      <w:proofErr w:type="spellEnd"/>
      <w:r w:rsidRPr="002C2F4D">
        <w:rPr>
          <w:rFonts w:ascii="Consolas" w:eastAsia="Times New Roman" w:hAnsi="Consolas" w:cs="Courier New"/>
          <w:color w:val="ABB2BF"/>
          <w:spacing w:val="-4"/>
          <w:sz w:val="24"/>
          <w:szCs w:val="24"/>
          <w:bdr w:val="single" w:sz="2" w:space="0" w:color="auto" w:frame="1"/>
          <w:shd w:val="clear" w:color="auto" w:fill="282C34"/>
        </w:rPr>
        <w:t>(target)</w:t>
      </w:r>
    </w:p>
    <w:p w:rsidR="002C2F4D" w:rsidRPr="002C2F4D" w:rsidRDefault="002C2F4D" w:rsidP="002C2F4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BB2BF"/>
          <w:spacing w:val="-4"/>
          <w:sz w:val="24"/>
          <w:szCs w:val="24"/>
          <w:bdr w:val="single" w:sz="2" w:space="0" w:color="auto" w:frame="1"/>
          <w:shd w:val="clear" w:color="auto" w:fill="282C34"/>
        </w:rPr>
      </w:pP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p>
    <w:p w:rsidR="002C2F4D" w:rsidRPr="002C2F4D" w:rsidRDefault="002C2F4D" w:rsidP="002C2F4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BB2BF"/>
          <w:spacing w:val="-4"/>
          <w:sz w:val="24"/>
          <w:szCs w:val="24"/>
          <w:bdr w:val="single" w:sz="2" w:space="0" w:color="auto" w:frame="1"/>
          <w:shd w:val="clear" w:color="auto" w:fill="282C34"/>
        </w:rPr>
      </w:pP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r w:rsidRPr="002C2F4D">
        <w:rPr>
          <w:rFonts w:ascii="Consolas" w:eastAsia="Times New Roman" w:hAnsi="Consolas" w:cs="Courier New"/>
          <w:i/>
          <w:iCs/>
          <w:color w:val="5C6370"/>
          <w:spacing w:val="-4"/>
          <w:sz w:val="24"/>
          <w:szCs w:val="24"/>
          <w:bdr w:val="single" w:sz="2" w:space="0" w:color="auto" w:frame="1"/>
          <w:shd w:val="clear" w:color="auto" w:fill="282C34"/>
        </w:rPr>
        <w:t># Counterattack from living enemies</w:t>
      </w:r>
    </w:p>
    <w:p w:rsidR="002C2F4D" w:rsidRPr="002C2F4D" w:rsidRDefault="002C2F4D" w:rsidP="002C2F4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BB2BF"/>
          <w:spacing w:val="-4"/>
          <w:sz w:val="24"/>
          <w:szCs w:val="24"/>
          <w:bdr w:val="single" w:sz="2" w:space="0" w:color="auto" w:frame="1"/>
          <w:shd w:val="clear" w:color="auto" w:fill="282C34"/>
        </w:rPr>
      </w:pP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r w:rsidRPr="002C2F4D">
        <w:rPr>
          <w:rFonts w:ascii="Consolas" w:eastAsia="Times New Roman" w:hAnsi="Consolas" w:cs="Courier New"/>
          <w:color w:val="C678DD"/>
          <w:spacing w:val="-4"/>
          <w:sz w:val="24"/>
          <w:szCs w:val="24"/>
          <w:bdr w:val="single" w:sz="2" w:space="0" w:color="auto" w:frame="1"/>
          <w:shd w:val="clear" w:color="auto" w:fill="282C34"/>
        </w:rPr>
        <w:t>for</w:t>
      </w:r>
      <w:r w:rsidRPr="002C2F4D">
        <w:rPr>
          <w:rFonts w:ascii="Consolas" w:eastAsia="Times New Roman" w:hAnsi="Consolas" w:cs="Courier New"/>
          <w:color w:val="ABB2BF"/>
          <w:spacing w:val="-4"/>
          <w:sz w:val="24"/>
          <w:szCs w:val="24"/>
          <w:bdr w:val="single" w:sz="2" w:space="0" w:color="auto" w:frame="1"/>
          <w:shd w:val="clear" w:color="auto" w:fill="282C34"/>
        </w:rPr>
        <w:t xml:space="preserve"> enemy </w:t>
      </w:r>
      <w:r w:rsidRPr="002C2F4D">
        <w:rPr>
          <w:rFonts w:ascii="Consolas" w:eastAsia="Times New Roman" w:hAnsi="Consolas" w:cs="Courier New"/>
          <w:color w:val="C678DD"/>
          <w:spacing w:val="-4"/>
          <w:sz w:val="24"/>
          <w:szCs w:val="24"/>
          <w:bdr w:val="single" w:sz="2" w:space="0" w:color="auto" w:frame="1"/>
          <w:shd w:val="clear" w:color="auto" w:fill="282C34"/>
        </w:rPr>
        <w:t>in</w:t>
      </w: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proofErr w:type="spellStart"/>
      <w:r w:rsidRPr="002C2F4D">
        <w:rPr>
          <w:rFonts w:ascii="Consolas" w:eastAsia="Times New Roman" w:hAnsi="Consolas" w:cs="Courier New"/>
          <w:color w:val="ABB2BF"/>
          <w:spacing w:val="-4"/>
          <w:sz w:val="24"/>
          <w:szCs w:val="24"/>
          <w:bdr w:val="single" w:sz="2" w:space="0" w:color="auto" w:frame="1"/>
          <w:shd w:val="clear" w:color="auto" w:fill="282C34"/>
        </w:rPr>
        <w:t>living_enemies</w:t>
      </w:r>
      <w:proofErr w:type="spellEnd"/>
      <w:r w:rsidRPr="002C2F4D">
        <w:rPr>
          <w:rFonts w:ascii="Consolas" w:eastAsia="Times New Roman" w:hAnsi="Consolas" w:cs="Courier New"/>
          <w:color w:val="ABB2BF"/>
          <w:spacing w:val="-4"/>
          <w:sz w:val="24"/>
          <w:szCs w:val="24"/>
          <w:bdr w:val="single" w:sz="2" w:space="0" w:color="auto" w:frame="1"/>
          <w:shd w:val="clear" w:color="auto" w:fill="282C34"/>
        </w:rPr>
        <w:t>:</w:t>
      </w:r>
    </w:p>
    <w:p w:rsidR="002C2F4D" w:rsidRPr="002C2F4D" w:rsidRDefault="002C2F4D" w:rsidP="002C2F4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BB2BF"/>
          <w:spacing w:val="-4"/>
          <w:sz w:val="24"/>
          <w:szCs w:val="24"/>
          <w:bdr w:val="single" w:sz="2" w:space="0" w:color="auto" w:frame="1"/>
          <w:shd w:val="clear" w:color="auto" w:fill="282C34"/>
        </w:rPr>
      </w:pP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r w:rsidRPr="002C2F4D">
        <w:rPr>
          <w:rFonts w:ascii="Consolas" w:eastAsia="Times New Roman" w:hAnsi="Consolas" w:cs="Courier New"/>
          <w:color w:val="C678DD"/>
          <w:spacing w:val="-4"/>
          <w:sz w:val="24"/>
          <w:szCs w:val="24"/>
          <w:bdr w:val="single" w:sz="2" w:space="0" w:color="auto" w:frame="1"/>
          <w:shd w:val="clear" w:color="auto" w:fill="282C34"/>
        </w:rPr>
        <w:t>if</w:t>
      </w: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r w:rsidRPr="002C2F4D">
        <w:rPr>
          <w:rFonts w:ascii="Consolas" w:eastAsia="Times New Roman" w:hAnsi="Consolas" w:cs="Courier New"/>
          <w:color w:val="C678DD"/>
          <w:spacing w:val="-4"/>
          <w:sz w:val="24"/>
          <w:szCs w:val="24"/>
          <w:bdr w:val="single" w:sz="2" w:space="0" w:color="auto" w:frame="1"/>
          <w:shd w:val="clear" w:color="auto" w:fill="282C34"/>
        </w:rPr>
        <w:t>not</w:t>
      </w: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proofErr w:type="spellStart"/>
      <w:r w:rsidRPr="002C2F4D">
        <w:rPr>
          <w:rFonts w:ascii="Consolas" w:eastAsia="Times New Roman" w:hAnsi="Consolas" w:cs="Courier New"/>
          <w:color w:val="ABB2BF"/>
          <w:spacing w:val="-4"/>
          <w:sz w:val="24"/>
          <w:szCs w:val="24"/>
          <w:bdr w:val="single" w:sz="2" w:space="0" w:color="auto" w:frame="1"/>
          <w:shd w:val="clear" w:color="auto" w:fill="282C34"/>
        </w:rPr>
        <w:t>player.is_</w:t>
      </w:r>
      <w:proofErr w:type="gramStart"/>
      <w:r w:rsidRPr="002C2F4D">
        <w:rPr>
          <w:rFonts w:ascii="Consolas" w:eastAsia="Times New Roman" w:hAnsi="Consolas" w:cs="Courier New"/>
          <w:color w:val="ABB2BF"/>
          <w:spacing w:val="-4"/>
          <w:sz w:val="24"/>
          <w:szCs w:val="24"/>
          <w:bdr w:val="single" w:sz="2" w:space="0" w:color="auto" w:frame="1"/>
          <w:shd w:val="clear" w:color="auto" w:fill="282C34"/>
        </w:rPr>
        <w:t>defeated</w:t>
      </w:r>
      <w:proofErr w:type="spellEnd"/>
      <w:r w:rsidRPr="002C2F4D">
        <w:rPr>
          <w:rFonts w:ascii="Consolas" w:eastAsia="Times New Roman" w:hAnsi="Consolas" w:cs="Courier New"/>
          <w:color w:val="ABB2BF"/>
          <w:spacing w:val="-4"/>
          <w:sz w:val="24"/>
          <w:szCs w:val="24"/>
          <w:bdr w:val="single" w:sz="2" w:space="0" w:color="auto" w:frame="1"/>
          <w:shd w:val="clear" w:color="auto" w:fill="282C34"/>
        </w:rPr>
        <w:t>(</w:t>
      </w:r>
      <w:proofErr w:type="gramEnd"/>
      <w:r w:rsidRPr="002C2F4D">
        <w:rPr>
          <w:rFonts w:ascii="Consolas" w:eastAsia="Times New Roman" w:hAnsi="Consolas" w:cs="Courier New"/>
          <w:color w:val="ABB2BF"/>
          <w:spacing w:val="-4"/>
          <w:sz w:val="24"/>
          <w:szCs w:val="24"/>
          <w:bdr w:val="single" w:sz="2" w:space="0" w:color="auto" w:frame="1"/>
          <w:shd w:val="clear" w:color="auto" w:fill="282C34"/>
        </w:rPr>
        <w:t>):</w:t>
      </w:r>
    </w:p>
    <w:p w:rsidR="002C2F4D" w:rsidRPr="002C2F4D" w:rsidRDefault="002C2F4D" w:rsidP="002C2F4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BB2BF"/>
          <w:spacing w:val="-4"/>
          <w:sz w:val="24"/>
          <w:szCs w:val="24"/>
          <w:bdr w:val="single" w:sz="2" w:space="0" w:color="auto" w:frame="1"/>
          <w:shd w:val="clear" w:color="auto" w:fill="282C34"/>
        </w:rPr>
      </w:pP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proofErr w:type="spellStart"/>
      <w:r w:rsidRPr="002C2F4D">
        <w:rPr>
          <w:rFonts w:ascii="Consolas" w:eastAsia="Times New Roman" w:hAnsi="Consolas" w:cs="Courier New"/>
          <w:color w:val="ABB2BF"/>
          <w:spacing w:val="-4"/>
          <w:sz w:val="24"/>
          <w:szCs w:val="24"/>
          <w:bdr w:val="single" w:sz="2" w:space="0" w:color="auto" w:frame="1"/>
          <w:shd w:val="clear" w:color="auto" w:fill="282C34"/>
        </w:rPr>
        <w:t>enemy_damage</w:t>
      </w:r>
      <w:proofErr w:type="spellEnd"/>
      <w:r w:rsidRPr="002C2F4D">
        <w:rPr>
          <w:rFonts w:ascii="Consolas" w:eastAsia="Times New Roman" w:hAnsi="Consolas" w:cs="Courier New"/>
          <w:color w:val="ABB2BF"/>
          <w:spacing w:val="-4"/>
          <w:sz w:val="24"/>
          <w:szCs w:val="24"/>
          <w:bdr w:val="single" w:sz="2" w:space="0" w:color="auto" w:frame="1"/>
          <w:shd w:val="clear" w:color="auto" w:fill="282C34"/>
        </w:rPr>
        <w:t xml:space="preserve"> </w:t>
      </w:r>
      <w:r w:rsidRPr="002C2F4D">
        <w:rPr>
          <w:rFonts w:ascii="Consolas" w:eastAsia="Times New Roman" w:hAnsi="Consolas" w:cs="Courier New"/>
          <w:color w:val="61AFEF"/>
          <w:spacing w:val="-4"/>
          <w:sz w:val="24"/>
          <w:szCs w:val="24"/>
          <w:bdr w:val="single" w:sz="2" w:space="0" w:color="auto" w:frame="1"/>
          <w:shd w:val="clear" w:color="auto" w:fill="282C34"/>
        </w:rPr>
        <w:t>=</w:t>
      </w: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proofErr w:type="spellStart"/>
      <w:proofErr w:type="gramStart"/>
      <w:r w:rsidRPr="002C2F4D">
        <w:rPr>
          <w:rFonts w:ascii="Consolas" w:eastAsia="Times New Roman" w:hAnsi="Consolas" w:cs="Courier New"/>
          <w:color w:val="ABB2BF"/>
          <w:spacing w:val="-4"/>
          <w:sz w:val="24"/>
          <w:szCs w:val="24"/>
          <w:bdr w:val="single" w:sz="2" w:space="0" w:color="auto" w:frame="1"/>
          <w:shd w:val="clear" w:color="auto" w:fill="282C34"/>
        </w:rPr>
        <w:t>random.randint</w:t>
      </w:r>
      <w:proofErr w:type="spellEnd"/>
      <w:proofErr w:type="gramEnd"/>
      <w:r w:rsidRPr="002C2F4D">
        <w:rPr>
          <w:rFonts w:ascii="Consolas" w:eastAsia="Times New Roman" w:hAnsi="Consolas" w:cs="Courier New"/>
          <w:color w:val="ABB2BF"/>
          <w:spacing w:val="-4"/>
          <w:sz w:val="24"/>
          <w:szCs w:val="24"/>
          <w:bdr w:val="single" w:sz="2" w:space="0" w:color="auto" w:frame="1"/>
          <w:shd w:val="clear" w:color="auto" w:fill="282C34"/>
        </w:rPr>
        <w:t>(</w:t>
      </w:r>
      <w:r w:rsidRPr="002C2F4D">
        <w:rPr>
          <w:rFonts w:ascii="Consolas" w:eastAsia="Times New Roman" w:hAnsi="Consolas" w:cs="Courier New"/>
          <w:color w:val="D19A66"/>
          <w:spacing w:val="-4"/>
          <w:sz w:val="24"/>
          <w:szCs w:val="24"/>
          <w:bdr w:val="single" w:sz="2" w:space="0" w:color="auto" w:frame="1"/>
          <w:shd w:val="clear" w:color="auto" w:fill="282C34"/>
        </w:rPr>
        <w:t>1</w:t>
      </w: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r w:rsidRPr="002C2F4D">
        <w:rPr>
          <w:rFonts w:ascii="Consolas" w:eastAsia="Times New Roman" w:hAnsi="Consolas" w:cs="Courier New"/>
          <w:color w:val="98C379"/>
          <w:spacing w:val="-4"/>
          <w:sz w:val="24"/>
          <w:szCs w:val="24"/>
          <w:bdr w:val="single" w:sz="2" w:space="0" w:color="auto" w:frame="1"/>
          <w:shd w:val="clear" w:color="auto" w:fill="282C34"/>
        </w:rPr>
        <w:t>max</w:t>
      </w:r>
      <w:r w:rsidRPr="002C2F4D">
        <w:rPr>
          <w:rFonts w:ascii="Consolas" w:eastAsia="Times New Roman" w:hAnsi="Consolas" w:cs="Courier New"/>
          <w:color w:val="ABB2BF"/>
          <w:spacing w:val="-4"/>
          <w:sz w:val="24"/>
          <w:szCs w:val="24"/>
          <w:bdr w:val="single" w:sz="2" w:space="0" w:color="auto" w:frame="1"/>
          <w:shd w:val="clear" w:color="auto" w:fill="282C34"/>
        </w:rPr>
        <w:t>(</w:t>
      </w:r>
      <w:r w:rsidRPr="002C2F4D">
        <w:rPr>
          <w:rFonts w:ascii="Consolas" w:eastAsia="Times New Roman" w:hAnsi="Consolas" w:cs="Courier New"/>
          <w:color w:val="D19A66"/>
          <w:spacing w:val="-4"/>
          <w:sz w:val="24"/>
          <w:szCs w:val="24"/>
          <w:bdr w:val="single" w:sz="2" w:space="0" w:color="auto" w:frame="1"/>
          <w:shd w:val="clear" w:color="auto" w:fill="282C34"/>
        </w:rPr>
        <w:t>5</w:t>
      </w: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proofErr w:type="spellStart"/>
      <w:r w:rsidRPr="002C2F4D">
        <w:rPr>
          <w:rFonts w:ascii="Consolas" w:eastAsia="Times New Roman" w:hAnsi="Consolas" w:cs="Courier New"/>
          <w:color w:val="ABB2BF"/>
          <w:spacing w:val="-4"/>
          <w:sz w:val="24"/>
          <w:szCs w:val="24"/>
          <w:bdr w:val="single" w:sz="2" w:space="0" w:color="auto" w:frame="1"/>
          <w:shd w:val="clear" w:color="auto" w:fill="282C34"/>
        </w:rPr>
        <w:t>enemy.strength</w:t>
      </w:r>
      <w:proofErr w:type="spellEnd"/>
      <w:r w:rsidRPr="002C2F4D">
        <w:rPr>
          <w:rFonts w:ascii="Consolas" w:eastAsia="Times New Roman" w:hAnsi="Consolas" w:cs="Courier New"/>
          <w:color w:val="ABB2BF"/>
          <w:spacing w:val="-4"/>
          <w:sz w:val="24"/>
          <w:szCs w:val="24"/>
          <w:bdr w:val="single" w:sz="2" w:space="0" w:color="auto" w:frame="1"/>
          <w:shd w:val="clear" w:color="auto" w:fill="282C34"/>
        </w:rPr>
        <w:t xml:space="preserve"> </w:t>
      </w:r>
      <w:r w:rsidRPr="002C2F4D">
        <w:rPr>
          <w:rFonts w:ascii="Consolas" w:eastAsia="Times New Roman" w:hAnsi="Consolas" w:cs="Courier New"/>
          <w:color w:val="61AFEF"/>
          <w:spacing w:val="-4"/>
          <w:sz w:val="24"/>
          <w:szCs w:val="24"/>
          <w:bdr w:val="single" w:sz="2" w:space="0" w:color="auto" w:frame="1"/>
          <w:shd w:val="clear" w:color="auto" w:fill="282C34"/>
        </w:rPr>
        <w:t>//</w:t>
      </w: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r w:rsidRPr="002C2F4D">
        <w:rPr>
          <w:rFonts w:ascii="Consolas" w:eastAsia="Times New Roman" w:hAnsi="Consolas" w:cs="Courier New"/>
          <w:color w:val="D19A66"/>
          <w:spacing w:val="-4"/>
          <w:sz w:val="24"/>
          <w:szCs w:val="24"/>
          <w:bdr w:val="single" w:sz="2" w:space="0" w:color="auto" w:frame="1"/>
          <w:shd w:val="clear" w:color="auto" w:fill="282C34"/>
        </w:rPr>
        <w:t>2</w:t>
      </w:r>
      <w:r w:rsidRPr="002C2F4D">
        <w:rPr>
          <w:rFonts w:ascii="Consolas" w:eastAsia="Times New Roman" w:hAnsi="Consolas" w:cs="Courier New"/>
          <w:color w:val="ABB2BF"/>
          <w:spacing w:val="-4"/>
          <w:sz w:val="24"/>
          <w:szCs w:val="24"/>
          <w:bdr w:val="single" w:sz="2" w:space="0" w:color="auto" w:frame="1"/>
          <w:shd w:val="clear" w:color="auto" w:fill="282C34"/>
        </w:rPr>
        <w:t>))</w:t>
      </w:r>
    </w:p>
    <w:p w:rsidR="002C2F4D" w:rsidRPr="002C2F4D" w:rsidRDefault="002C2F4D" w:rsidP="002C2F4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BB2BF"/>
          <w:spacing w:val="-4"/>
          <w:sz w:val="24"/>
          <w:szCs w:val="24"/>
          <w:bdr w:val="single" w:sz="2" w:space="0" w:color="auto" w:frame="1"/>
          <w:shd w:val="clear" w:color="auto" w:fill="282C34"/>
        </w:rPr>
      </w:pP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proofErr w:type="spellStart"/>
      <w:proofErr w:type="gramStart"/>
      <w:r w:rsidRPr="002C2F4D">
        <w:rPr>
          <w:rFonts w:ascii="Consolas" w:eastAsia="Times New Roman" w:hAnsi="Consolas" w:cs="Courier New"/>
          <w:color w:val="ABB2BF"/>
          <w:spacing w:val="-4"/>
          <w:sz w:val="24"/>
          <w:szCs w:val="24"/>
          <w:bdr w:val="single" w:sz="2" w:space="0" w:color="auto" w:frame="1"/>
          <w:shd w:val="clear" w:color="auto" w:fill="282C34"/>
        </w:rPr>
        <w:t>player.take</w:t>
      </w:r>
      <w:proofErr w:type="gramEnd"/>
      <w:r w:rsidRPr="002C2F4D">
        <w:rPr>
          <w:rFonts w:ascii="Consolas" w:eastAsia="Times New Roman" w:hAnsi="Consolas" w:cs="Courier New"/>
          <w:color w:val="ABB2BF"/>
          <w:spacing w:val="-4"/>
          <w:sz w:val="24"/>
          <w:szCs w:val="24"/>
          <w:bdr w:val="single" w:sz="2" w:space="0" w:color="auto" w:frame="1"/>
          <w:shd w:val="clear" w:color="auto" w:fill="282C34"/>
        </w:rPr>
        <w:t>_damage</w:t>
      </w:r>
      <w:proofErr w:type="spellEnd"/>
      <w:r w:rsidRPr="002C2F4D">
        <w:rPr>
          <w:rFonts w:ascii="Consolas" w:eastAsia="Times New Roman" w:hAnsi="Consolas" w:cs="Courier New"/>
          <w:color w:val="ABB2BF"/>
          <w:spacing w:val="-4"/>
          <w:sz w:val="24"/>
          <w:szCs w:val="24"/>
          <w:bdr w:val="single" w:sz="2" w:space="0" w:color="auto" w:frame="1"/>
          <w:shd w:val="clear" w:color="auto" w:fill="282C34"/>
        </w:rPr>
        <w:t>(</w:t>
      </w:r>
      <w:proofErr w:type="spellStart"/>
      <w:r w:rsidRPr="002C2F4D">
        <w:rPr>
          <w:rFonts w:ascii="Consolas" w:eastAsia="Times New Roman" w:hAnsi="Consolas" w:cs="Courier New"/>
          <w:color w:val="ABB2BF"/>
          <w:spacing w:val="-4"/>
          <w:sz w:val="24"/>
          <w:szCs w:val="24"/>
          <w:bdr w:val="single" w:sz="2" w:space="0" w:color="auto" w:frame="1"/>
          <w:shd w:val="clear" w:color="auto" w:fill="282C34"/>
        </w:rPr>
        <w:t>enemy_damage</w:t>
      </w:r>
      <w:proofErr w:type="spellEnd"/>
      <w:r w:rsidRPr="002C2F4D">
        <w:rPr>
          <w:rFonts w:ascii="Consolas" w:eastAsia="Times New Roman" w:hAnsi="Consolas" w:cs="Courier New"/>
          <w:color w:val="ABB2BF"/>
          <w:spacing w:val="-4"/>
          <w:sz w:val="24"/>
          <w:szCs w:val="24"/>
          <w:bdr w:val="single" w:sz="2" w:space="0" w:color="auto" w:frame="1"/>
          <w:shd w:val="clear" w:color="auto" w:fill="282C34"/>
        </w:rPr>
        <w:t>)</w:t>
      </w:r>
    </w:p>
    <w:p w:rsidR="002C2F4D" w:rsidRPr="002C2F4D" w:rsidRDefault="002C2F4D" w:rsidP="002C2F4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BB2BF"/>
          <w:spacing w:val="-4"/>
          <w:sz w:val="24"/>
          <w:szCs w:val="24"/>
          <w:bdr w:val="single" w:sz="2" w:space="0" w:color="auto" w:frame="1"/>
          <w:shd w:val="clear" w:color="auto" w:fill="282C34"/>
        </w:rPr>
      </w:pP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r w:rsidRPr="002C2F4D">
        <w:rPr>
          <w:rFonts w:ascii="Consolas" w:eastAsia="Times New Roman" w:hAnsi="Consolas" w:cs="Courier New"/>
          <w:color w:val="C678DD"/>
          <w:spacing w:val="-4"/>
          <w:sz w:val="24"/>
          <w:szCs w:val="24"/>
          <w:bdr w:val="single" w:sz="2" w:space="0" w:color="auto" w:frame="1"/>
          <w:shd w:val="clear" w:color="auto" w:fill="282C34"/>
        </w:rPr>
        <w:t>print</w:t>
      </w:r>
      <w:r w:rsidRPr="002C2F4D">
        <w:rPr>
          <w:rFonts w:ascii="Consolas" w:eastAsia="Times New Roman" w:hAnsi="Consolas" w:cs="Courier New"/>
          <w:color w:val="ABB2BF"/>
          <w:spacing w:val="-4"/>
          <w:sz w:val="24"/>
          <w:szCs w:val="24"/>
          <w:bdr w:val="single" w:sz="2" w:space="0" w:color="auto" w:frame="1"/>
          <w:shd w:val="clear" w:color="auto" w:fill="282C34"/>
        </w:rPr>
        <w:t>(</w:t>
      </w:r>
      <w:r w:rsidRPr="002C2F4D">
        <w:rPr>
          <w:rFonts w:ascii="Consolas" w:eastAsia="Times New Roman" w:hAnsi="Consolas" w:cs="Courier New"/>
          <w:color w:val="98C379"/>
          <w:spacing w:val="-4"/>
          <w:sz w:val="24"/>
          <w:szCs w:val="24"/>
          <w:bdr w:val="single" w:sz="2" w:space="0" w:color="auto" w:frame="1"/>
          <w:shd w:val="clear" w:color="auto" w:fill="282C34"/>
        </w:rPr>
        <w:t>f"</w:t>
      </w:r>
      <w:r w:rsidRPr="002C2F4D">
        <w:rPr>
          <w:rFonts w:ascii="Consolas" w:eastAsia="Times New Roman" w:hAnsi="Consolas" w:cs="Courier New"/>
          <w:color w:val="ABB2BF"/>
          <w:spacing w:val="-4"/>
          <w:sz w:val="24"/>
          <w:szCs w:val="24"/>
          <w:bdr w:val="single" w:sz="2" w:space="0" w:color="auto" w:frame="1"/>
          <w:shd w:val="clear" w:color="auto" w:fill="282C34"/>
        </w:rPr>
        <w:t>{enemy.name}</w:t>
      </w:r>
      <w:r w:rsidRPr="002C2F4D">
        <w:rPr>
          <w:rFonts w:ascii="Consolas" w:eastAsia="Times New Roman" w:hAnsi="Consolas" w:cs="Courier New"/>
          <w:color w:val="98C379"/>
          <w:spacing w:val="-4"/>
          <w:sz w:val="24"/>
          <w:szCs w:val="24"/>
          <w:bdr w:val="single" w:sz="2" w:space="0" w:color="auto" w:frame="1"/>
          <w:shd w:val="clear" w:color="auto" w:fill="282C34"/>
        </w:rPr>
        <w:t xml:space="preserve"> counterattacks, dealing </w:t>
      </w:r>
      <w:r w:rsidRPr="002C2F4D">
        <w:rPr>
          <w:rFonts w:ascii="Consolas" w:eastAsia="Times New Roman" w:hAnsi="Consolas" w:cs="Courier New"/>
          <w:color w:val="ABB2BF"/>
          <w:spacing w:val="-4"/>
          <w:sz w:val="24"/>
          <w:szCs w:val="24"/>
          <w:bdr w:val="single" w:sz="2" w:space="0" w:color="auto" w:frame="1"/>
          <w:shd w:val="clear" w:color="auto" w:fill="282C34"/>
        </w:rPr>
        <w:t>{</w:t>
      </w:r>
      <w:proofErr w:type="spellStart"/>
      <w:r w:rsidRPr="002C2F4D">
        <w:rPr>
          <w:rFonts w:ascii="Consolas" w:eastAsia="Times New Roman" w:hAnsi="Consolas" w:cs="Courier New"/>
          <w:color w:val="ABB2BF"/>
          <w:spacing w:val="-4"/>
          <w:sz w:val="24"/>
          <w:szCs w:val="24"/>
          <w:bdr w:val="single" w:sz="2" w:space="0" w:color="auto" w:frame="1"/>
          <w:shd w:val="clear" w:color="auto" w:fill="282C34"/>
        </w:rPr>
        <w:t>enemy_damage</w:t>
      </w:r>
      <w:proofErr w:type="spellEnd"/>
      <w:r w:rsidRPr="002C2F4D">
        <w:rPr>
          <w:rFonts w:ascii="Consolas" w:eastAsia="Times New Roman" w:hAnsi="Consolas" w:cs="Courier New"/>
          <w:color w:val="ABB2BF"/>
          <w:spacing w:val="-4"/>
          <w:sz w:val="24"/>
          <w:szCs w:val="24"/>
          <w:bdr w:val="single" w:sz="2" w:space="0" w:color="auto" w:frame="1"/>
          <w:shd w:val="clear" w:color="auto" w:fill="282C34"/>
        </w:rPr>
        <w:t>}</w:t>
      </w:r>
      <w:r w:rsidRPr="002C2F4D">
        <w:rPr>
          <w:rFonts w:ascii="Consolas" w:eastAsia="Times New Roman" w:hAnsi="Consolas" w:cs="Courier New"/>
          <w:color w:val="98C379"/>
          <w:spacing w:val="-4"/>
          <w:sz w:val="24"/>
          <w:szCs w:val="24"/>
          <w:bdr w:val="single" w:sz="2" w:space="0" w:color="auto" w:frame="1"/>
          <w:shd w:val="clear" w:color="auto" w:fill="282C34"/>
        </w:rPr>
        <w:t xml:space="preserve"> damage!"</w:t>
      </w:r>
      <w:r w:rsidRPr="002C2F4D">
        <w:rPr>
          <w:rFonts w:ascii="Consolas" w:eastAsia="Times New Roman" w:hAnsi="Consolas" w:cs="Courier New"/>
          <w:color w:val="ABB2BF"/>
          <w:spacing w:val="-4"/>
          <w:sz w:val="24"/>
          <w:szCs w:val="24"/>
          <w:bdr w:val="single" w:sz="2" w:space="0" w:color="auto" w:frame="1"/>
          <w:shd w:val="clear" w:color="auto" w:fill="282C34"/>
        </w:rPr>
        <w:t>)</w:t>
      </w:r>
    </w:p>
    <w:p w:rsidR="002C2F4D" w:rsidRPr="002C2F4D" w:rsidRDefault="002C2F4D" w:rsidP="002C2F4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BB2BF"/>
          <w:spacing w:val="-4"/>
          <w:sz w:val="24"/>
          <w:szCs w:val="24"/>
          <w:bdr w:val="single" w:sz="2" w:space="0" w:color="auto" w:frame="1"/>
          <w:shd w:val="clear" w:color="auto" w:fill="282C34"/>
        </w:rPr>
      </w:pP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p>
    <w:p w:rsidR="002C2F4D" w:rsidRPr="002C2F4D" w:rsidRDefault="002C2F4D" w:rsidP="002C2F4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BB2BF"/>
          <w:spacing w:val="-4"/>
          <w:sz w:val="24"/>
          <w:szCs w:val="24"/>
          <w:bdr w:val="single" w:sz="2" w:space="0" w:color="auto" w:frame="1"/>
          <w:shd w:val="clear" w:color="auto" w:fill="282C34"/>
        </w:rPr>
      </w:pP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r w:rsidRPr="002C2F4D">
        <w:rPr>
          <w:rFonts w:ascii="Consolas" w:eastAsia="Times New Roman" w:hAnsi="Consolas" w:cs="Courier New"/>
          <w:color w:val="C678DD"/>
          <w:spacing w:val="-4"/>
          <w:sz w:val="24"/>
          <w:szCs w:val="24"/>
          <w:bdr w:val="single" w:sz="2" w:space="0" w:color="auto" w:frame="1"/>
          <w:shd w:val="clear" w:color="auto" w:fill="282C34"/>
        </w:rPr>
        <w:t>print</w:t>
      </w:r>
      <w:r w:rsidRPr="002C2F4D">
        <w:rPr>
          <w:rFonts w:ascii="Consolas" w:eastAsia="Times New Roman" w:hAnsi="Consolas" w:cs="Courier New"/>
          <w:color w:val="ABB2BF"/>
          <w:spacing w:val="-4"/>
          <w:sz w:val="24"/>
          <w:szCs w:val="24"/>
          <w:bdr w:val="single" w:sz="2" w:space="0" w:color="auto" w:frame="1"/>
          <w:shd w:val="clear" w:color="auto" w:fill="282C34"/>
        </w:rPr>
        <w:t>(</w:t>
      </w:r>
      <w:r w:rsidRPr="002C2F4D">
        <w:rPr>
          <w:rFonts w:ascii="Consolas" w:eastAsia="Times New Roman" w:hAnsi="Consolas" w:cs="Courier New"/>
          <w:color w:val="98C379"/>
          <w:spacing w:val="-4"/>
          <w:sz w:val="24"/>
          <w:szCs w:val="24"/>
          <w:bdr w:val="single" w:sz="2" w:space="0" w:color="auto" w:frame="1"/>
          <w:shd w:val="clear" w:color="auto" w:fill="282C34"/>
        </w:rPr>
        <w:t>f"</w:t>
      </w:r>
      <w:r w:rsidRPr="002C2F4D">
        <w:rPr>
          <w:rFonts w:ascii="Consolas" w:eastAsia="Times New Roman" w:hAnsi="Consolas" w:cs="Courier New"/>
          <w:color w:val="ABB2BF"/>
          <w:spacing w:val="-4"/>
          <w:sz w:val="24"/>
          <w:szCs w:val="24"/>
          <w:bdr w:val="single" w:sz="2" w:space="0" w:color="auto" w:frame="1"/>
          <w:shd w:val="clear" w:color="auto" w:fill="282C34"/>
        </w:rPr>
        <w:t>{player.name}</w:t>
      </w:r>
      <w:r w:rsidRPr="002C2F4D">
        <w:rPr>
          <w:rFonts w:ascii="Consolas" w:eastAsia="Times New Roman" w:hAnsi="Consolas" w:cs="Courier New"/>
          <w:color w:val="98C379"/>
          <w:spacing w:val="-4"/>
          <w:sz w:val="24"/>
          <w:szCs w:val="24"/>
          <w:bdr w:val="single" w:sz="2" w:space="0" w:color="auto" w:frame="1"/>
          <w:shd w:val="clear" w:color="auto" w:fill="282C34"/>
        </w:rPr>
        <w:t xml:space="preserve">'s current Sanity: </w:t>
      </w:r>
      <w:r w:rsidRPr="002C2F4D">
        <w:rPr>
          <w:rFonts w:ascii="Consolas" w:eastAsia="Times New Roman" w:hAnsi="Consolas" w:cs="Courier New"/>
          <w:color w:val="ABB2BF"/>
          <w:spacing w:val="-4"/>
          <w:sz w:val="24"/>
          <w:szCs w:val="24"/>
          <w:bdr w:val="single" w:sz="2" w:space="0" w:color="auto" w:frame="1"/>
          <w:shd w:val="clear" w:color="auto" w:fill="282C34"/>
        </w:rPr>
        <w:t>{</w:t>
      </w:r>
      <w:proofErr w:type="spellStart"/>
      <w:proofErr w:type="gramStart"/>
      <w:r w:rsidRPr="002C2F4D">
        <w:rPr>
          <w:rFonts w:ascii="Consolas" w:eastAsia="Times New Roman" w:hAnsi="Consolas" w:cs="Courier New"/>
          <w:color w:val="ABB2BF"/>
          <w:spacing w:val="-4"/>
          <w:sz w:val="24"/>
          <w:szCs w:val="24"/>
          <w:bdr w:val="single" w:sz="2" w:space="0" w:color="auto" w:frame="1"/>
          <w:shd w:val="clear" w:color="auto" w:fill="282C34"/>
        </w:rPr>
        <w:t>player.sanity</w:t>
      </w:r>
      <w:proofErr w:type="spellEnd"/>
      <w:proofErr w:type="gramEnd"/>
      <w:r w:rsidRPr="002C2F4D">
        <w:rPr>
          <w:rFonts w:ascii="Consolas" w:eastAsia="Times New Roman" w:hAnsi="Consolas" w:cs="Courier New"/>
          <w:color w:val="ABB2BF"/>
          <w:spacing w:val="-4"/>
          <w:sz w:val="24"/>
          <w:szCs w:val="24"/>
          <w:bdr w:val="single" w:sz="2" w:space="0" w:color="auto" w:frame="1"/>
          <w:shd w:val="clear" w:color="auto" w:fill="282C34"/>
        </w:rPr>
        <w:t>}</w:t>
      </w:r>
      <w:r w:rsidRPr="002C2F4D">
        <w:rPr>
          <w:rFonts w:ascii="Consolas" w:eastAsia="Times New Roman" w:hAnsi="Consolas" w:cs="Courier New"/>
          <w:color w:val="98C379"/>
          <w:spacing w:val="-4"/>
          <w:sz w:val="24"/>
          <w:szCs w:val="24"/>
          <w:bdr w:val="single" w:sz="2" w:space="0" w:color="auto" w:frame="1"/>
          <w:shd w:val="clear" w:color="auto" w:fill="282C34"/>
        </w:rPr>
        <w:t>"</w:t>
      </w:r>
      <w:r w:rsidRPr="002C2F4D">
        <w:rPr>
          <w:rFonts w:ascii="Consolas" w:eastAsia="Times New Roman" w:hAnsi="Consolas" w:cs="Courier New"/>
          <w:color w:val="ABB2BF"/>
          <w:spacing w:val="-4"/>
          <w:sz w:val="24"/>
          <w:szCs w:val="24"/>
          <w:bdr w:val="single" w:sz="2" w:space="0" w:color="auto" w:frame="1"/>
          <w:shd w:val="clear" w:color="auto" w:fill="282C34"/>
        </w:rPr>
        <w:t>)</w:t>
      </w:r>
    </w:p>
    <w:p w:rsidR="002C2F4D" w:rsidRPr="002C2F4D" w:rsidRDefault="002C2F4D" w:rsidP="002C2F4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BB2BF"/>
          <w:spacing w:val="-4"/>
          <w:sz w:val="24"/>
          <w:szCs w:val="24"/>
          <w:bdr w:val="single" w:sz="2" w:space="0" w:color="auto" w:frame="1"/>
          <w:shd w:val="clear" w:color="auto" w:fill="282C34"/>
        </w:rPr>
      </w:pP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r w:rsidRPr="002C2F4D">
        <w:rPr>
          <w:rFonts w:ascii="Consolas" w:eastAsia="Times New Roman" w:hAnsi="Consolas" w:cs="Courier New"/>
          <w:color w:val="C678DD"/>
          <w:spacing w:val="-4"/>
          <w:sz w:val="24"/>
          <w:szCs w:val="24"/>
          <w:bdr w:val="single" w:sz="2" w:space="0" w:color="auto" w:frame="1"/>
          <w:shd w:val="clear" w:color="auto" w:fill="282C34"/>
        </w:rPr>
        <w:t>print</w:t>
      </w:r>
      <w:r w:rsidRPr="002C2F4D">
        <w:rPr>
          <w:rFonts w:ascii="Consolas" w:eastAsia="Times New Roman" w:hAnsi="Consolas" w:cs="Courier New"/>
          <w:color w:val="ABB2BF"/>
          <w:spacing w:val="-4"/>
          <w:sz w:val="24"/>
          <w:szCs w:val="24"/>
          <w:bdr w:val="single" w:sz="2" w:space="0" w:color="auto" w:frame="1"/>
          <w:shd w:val="clear" w:color="auto" w:fill="282C34"/>
        </w:rPr>
        <w:t>(</w:t>
      </w:r>
      <w:r w:rsidRPr="002C2F4D">
        <w:rPr>
          <w:rFonts w:ascii="Consolas" w:eastAsia="Times New Roman" w:hAnsi="Consolas" w:cs="Courier New"/>
          <w:color w:val="98C379"/>
          <w:spacing w:val="-4"/>
          <w:sz w:val="24"/>
          <w:szCs w:val="24"/>
          <w:bdr w:val="single" w:sz="2" w:space="0" w:color="auto" w:frame="1"/>
          <w:shd w:val="clear" w:color="auto" w:fill="282C34"/>
        </w:rPr>
        <w:t>f"</w:t>
      </w:r>
      <w:r w:rsidRPr="002C2F4D">
        <w:rPr>
          <w:rFonts w:ascii="Consolas" w:eastAsia="Times New Roman" w:hAnsi="Consolas" w:cs="Courier New"/>
          <w:color w:val="ABB2BF"/>
          <w:spacing w:val="-4"/>
          <w:sz w:val="24"/>
          <w:szCs w:val="24"/>
          <w:bdr w:val="single" w:sz="2" w:space="0" w:color="auto" w:frame="1"/>
          <w:shd w:val="clear" w:color="auto" w:fill="282C34"/>
        </w:rPr>
        <w:t>{target.name}</w:t>
      </w:r>
      <w:r w:rsidRPr="002C2F4D">
        <w:rPr>
          <w:rFonts w:ascii="Consolas" w:eastAsia="Times New Roman" w:hAnsi="Consolas" w:cs="Courier New"/>
          <w:color w:val="98C379"/>
          <w:spacing w:val="-4"/>
          <w:sz w:val="24"/>
          <w:szCs w:val="24"/>
          <w:bdr w:val="single" w:sz="2" w:space="0" w:color="auto" w:frame="1"/>
          <w:shd w:val="clear" w:color="auto" w:fill="282C34"/>
        </w:rPr>
        <w:t xml:space="preserve">'s current Sanity: </w:t>
      </w:r>
      <w:r w:rsidRPr="002C2F4D">
        <w:rPr>
          <w:rFonts w:ascii="Consolas" w:eastAsia="Times New Roman" w:hAnsi="Consolas" w:cs="Courier New"/>
          <w:color w:val="ABB2BF"/>
          <w:spacing w:val="-4"/>
          <w:sz w:val="24"/>
          <w:szCs w:val="24"/>
          <w:bdr w:val="single" w:sz="2" w:space="0" w:color="auto" w:frame="1"/>
          <w:shd w:val="clear" w:color="auto" w:fill="282C34"/>
        </w:rPr>
        <w:t>{</w:t>
      </w:r>
      <w:proofErr w:type="spellStart"/>
      <w:proofErr w:type="gramStart"/>
      <w:r w:rsidRPr="002C2F4D">
        <w:rPr>
          <w:rFonts w:ascii="Consolas" w:eastAsia="Times New Roman" w:hAnsi="Consolas" w:cs="Courier New"/>
          <w:color w:val="ABB2BF"/>
          <w:spacing w:val="-4"/>
          <w:sz w:val="24"/>
          <w:szCs w:val="24"/>
          <w:bdr w:val="single" w:sz="2" w:space="0" w:color="auto" w:frame="1"/>
          <w:shd w:val="clear" w:color="auto" w:fill="282C34"/>
        </w:rPr>
        <w:t>target.sanity</w:t>
      </w:r>
      <w:proofErr w:type="spellEnd"/>
      <w:proofErr w:type="gramEnd"/>
      <w:r w:rsidRPr="002C2F4D">
        <w:rPr>
          <w:rFonts w:ascii="Consolas" w:eastAsia="Times New Roman" w:hAnsi="Consolas" w:cs="Courier New"/>
          <w:color w:val="ABB2BF"/>
          <w:spacing w:val="-4"/>
          <w:sz w:val="24"/>
          <w:szCs w:val="24"/>
          <w:bdr w:val="single" w:sz="2" w:space="0" w:color="auto" w:frame="1"/>
          <w:shd w:val="clear" w:color="auto" w:fill="282C34"/>
        </w:rPr>
        <w:t>}</w:t>
      </w:r>
      <w:r w:rsidRPr="002C2F4D">
        <w:rPr>
          <w:rFonts w:ascii="Consolas" w:eastAsia="Times New Roman" w:hAnsi="Consolas" w:cs="Courier New"/>
          <w:color w:val="98C379"/>
          <w:spacing w:val="-4"/>
          <w:sz w:val="24"/>
          <w:szCs w:val="24"/>
          <w:bdr w:val="single" w:sz="2" w:space="0" w:color="auto" w:frame="1"/>
          <w:shd w:val="clear" w:color="auto" w:fill="282C34"/>
        </w:rPr>
        <w:t>"</w:t>
      </w:r>
      <w:r w:rsidRPr="002C2F4D">
        <w:rPr>
          <w:rFonts w:ascii="Consolas" w:eastAsia="Times New Roman" w:hAnsi="Consolas" w:cs="Courier New"/>
          <w:color w:val="ABB2BF"/>
          <w:spacing w:val="-4"/>
          <w:sz w:val="24"/>
          <w:szCs w:val="24"/>
          <w:bdr w:val="single" w:sz="2" w:space="0" w:color="auto" w:frame="1"/>
          <w:shd w:val="clear" w:color="auto" w:fill="282C34"/>
        </w:rPr>
        <w:t>)</w:t>
      </w:r>
    </w:p>
    <w:p w:rsidR="002C2F4D" w:rsidRPr="002C2F4D" w:rsidRDefault="002C2F4D" w:rsidP="002C2F4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BB2BF"/>
          <w:spacing w:val="-4"/>
          <w:sz w:val="24"/>
          <w:szCs w:val="24"/>
          <w:bdr w:val="single" w:sz="2" w:space="0" w:color="auto" w:frame="1"/>
          <w:shd w:val="clear" w:color="auto" w:fill="282C34"/>
        </w:rPr>
      </w:pP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p>
    <w:p w:rsidR="002C2F4D" w:rsidRPr="002C2F4D" w:rsidRDefault="002C2F4D" w:rsidP="002C2F4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BB2BF"/>
          <w:spacing w:val="-4"/>
          <w:sz w:val="24"/>
          <w:szCs w:val="24"/>
          <w:bdr w:val="single" w:sz="2" w:space="0" w:color="auto" w:frame="1"/>
          <w:shd w:val="clear" w:color="auto" w:fill="282C34"/>
        </w:rPr>
      </w:pP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r w:rsidRPr="002C2F4D">
        <w:rPr>
          <w:rFonts w:ascii="Consolas" w:eastAsia="Times New Roman" w:hAnsi="Consolas" w:cs="Courier New"/>
          <w:color w:val="C678DD"/>
          <w:spacing w:val="-4"/>
          <w:sz w:val="24"/>
          <w:szCs w:val="24"/>
          <w:bdr w:val="single" w:sz="2" w:space="0" w:color="auto" w:frame="1"/>
          <w:shd w:val="clear" w:color="auto" w:fill="282C34"/>
        </w:rPr>
        <w:t>return</w:t>
      </w: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r w:rsidRPr="002C2F4D">
        <w:rPr>
          <w:rFonts w:ascii="Consolas" w:eastAsia="Times New Roman" w:hAnsi="Consolas" w:cs="Courier New"/>
          <w:color w:val="C678DD"/>
          <w:spacing w:val="-4"/>
          <w:sz w:val="24"/>
          <w:szCs w:val="24"/>
          <w:bdr w:val="single" w:sz="2" w:space="0" w:color="auto" w:frame="1"/>
          <w:shd w:val="clear" w:color="auto" w:fill="282C34"/>
        </w:rPr>
        <w:t>not</w:t>
      </w: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proofErr w:type="spellStart"/>
      <w:r w:rsidRPr="002C2F4D">
        <w:rPr>
          <w:rFonts w:ascii="Consolas" w:eastAsia="Times New Roman" w:hAnsi="Consolas" w:cs="Courier New"/>
          <w:color w:val="ABB2BF"/>
          <w:spacing w:val="-4"/>
          <w:sz w:val="24"/>
          <w:szCs w:val="24"/>
          <w:bdr w:val="single" w:sz="2" w:space="0" w:color="auto" w:frame="1"/>
          <w:shd w:val="clear" w:color="auto" w:fill="282C34"/>
        </w:rPr>
        <w:t>player.is_</w:t>
      </w:r>
      <w:proofErr w:type="gramStart"/>
      <w:r w:rsidRPr="002C2F4D">
        <w:rPr>
          <w:rFonts w:ascii="Consolas" w:eastAsia="Times New Roman" w:hAnsi="Consolas" w:cs="Courier New"/>
          <w:color w:val="ABB2BF"/>
          <w:spacing w:val="-4"/>
          <w:sz w:val="24"/>
          <w:szCs w:val="24"/>
          <w:bdr w:val="single" w:sz="2" w:space="0" w:color="auto" w:frame="1"/>
          <w:shd w:val="clear" w:color="auto" w:fill="282C34"/>
        </w:rPr>
        <w:t>defeated</w:t>
      </w:r>
      <w:proofErr w:type="spellEnd"/>
      <w:r w:rsidRPr="002C2F4D">
        <w:rPr>
          <w:rFonts w:ascii="Consolas" w:eastAsia="Times New Roman" w:hAnsi="Consolas" w:cs="Courier New"/>
          <w:color w:val="ABB2BF"/>
          <w:spacing w:val="-4"/>
          <w:sz w:val="24"/>
          <w:szCs w:val="24"/>
          <w:bdr w:val="single" w:sz="2" w:space="0" w:color="auto" w:frame="1"/>
          <w:shd w:val="clear" w:color="auto" w:fill="282C34"/>
        </w:rPr>
        <w:t>(</w:t>
      </w:r>
      <w:proofErr w:type="gramEnd"/>
      <w:r w:rsidRPr="002C2F4D">
        <w:rPr>
          <w:rFonts w:ascii="Consolas" w:eastAsia="Times New Roman" w:hAnsi="Consolas" w:cs="Courier New"/>
          <w:color w:val="ABB2BF"/>
          <w:spacing w:val="-4"/>
          <w:sz w:val="24"/>
          <w:szCs w:val="24"/>
          <w:bdr w:val="single" w:sz="2" w:space="0" w:color="auto" w:frame="1"/>
          <w:shd w:val="clear" w:color="auto" w:fill="282C34"/>
        </w:rPr>
        <w:t>)</w:t>
      </w:r>
    </w:p>
    <w:p w:rsidR="002C2F4D" w:rsidRPr="002C2F4D" w:rsidRDefault="002C2F4D" w:rsidP="002C2F4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BB2BF"/>
          <w:spacing w:val="-4"/>
          <w:sz w:val="24"/>
          <w:szCs w:val="24"/>
          <w:bdr w:val="single" w:sz="2" w:space="0" w:color="auto" w:frame="1"/>
          <w:shd w:val="clear" w:color="auto" w:fill="282C34"/>
        </w:rPr>
      </w:pP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p>
    <w:p w:rsidR="002C2F4D" w:rsidRPr="002C2F4D" w:rsidRDefault="002C2F4D" w:rsidP="002C2F4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BB2BF"/>
          <w:spacing w:val="-4"/>
          <w:sz w:val="24"/>
          <w:szCs w:val="24"/>
          <w:bdr w:val="single" w:sz="2" w:space="0" w:color="auto" w:frame="1"/>
          <w:shd w:val="clear" w:color="auto" w:fill="282C34"/>
        </w:rPr>
      </w:pP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r w:rsidRPr="002C2F4D">
        <w:rPr>
          <w:rFonts w:ascii="Consolas" w:eastAsia="Times New Roman" w:hAnsi="Consolas" w:cs="Courier New"/>
          <w:i/>
          <w:iCs/>
          <w:color w:val="5C6370"/>
          <w:spacing w:val="-4"/>
          <w:sz w:val="24"/>
          <w:szCs w:val="24"/>
          <w:bdr w:val="single" w:sz="2" w:space="0" w:color="auto" w:frame="1"/>
          <w:shd w:val="clear" w:color="auto" w:fill="282C34"/>
        </w:rPr>
        <w:t># Existing player combat logic remains the same</w:t>
      </w:r>
    </w:p>
    <w:p w:rsidR="002C2F4D" w:rsidRPr="002C2F4D" w:rsidRDefault="002C2F4D" w:rsidP="002C2F4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BB2BF"/>
          <w:spacing w:val="-4"/>
          <w:sz w:val="24"/>
          <w:szCs w:val="24"/>
        </w:rPr>
      </w:pPr>
      <w:r w:rsidRPr="002C2F4D">
        <w:rPr>
          <w:rFonts w:ascii="Consolas" w:eastAsia="Times New Roman" w:hAnsi="Consolas" w:cs="Courier New"/>
          <w:color w:val="ABB2BF"/>
          <w:spacing w:val="-4"/>
          <w:sz w:val="24"/>
          <w:szCs w:val="24"/>
          <w:bdr w:val="single" w:sz="2" w:space="0" w:color="auto" w:frame="1"/>
          <w:shd w:val="clear" w:color="auto" w:fill="282C34"/>
        </w:rPr>
        <w:t xml:space="preserve">    </w:t>
      </w:r>
      <w:r w:rsidRPr="002C2F4D">
        <w:rPr>
          <w:rFonts w:ascii="Consolas" w:eastAsia="Times New Roman" w:hAnsi="Consolas" w:cs="Courier New"/>
          <w:i/>
          <w:iCs/>
          <w:color w:val="5C6370"/>
          <w:spacing w:val="-4"/>
          <w:sz w:val="24"/>
          <w:szCs w:val="24"/>
          <w:bdr w:val="single" w:sz="2" w:space="0" w:color="auto" w:frame="1"/>
          <w:shd w:val="clear" w:color="auto" w:fill="282C34"/>
        </w:rPr>
        <w:t># ... [rest of the original function]</w:t>
      </w:r>
    </w:p>
    <w:p w:rsidR="002C2F4D" w:rsidRPr="002C2F4D" w:rsidRDefault="002C2F4D" w:rsidP="002C2F4D">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Key changes:</w:t>
      </w:r>
    </w:p>
    <w:p w:rsidR="002C2F4D" w:rsidRPr="002C2F4D" w:rsidRDefault="002C2F4D" w:rsidP="002C2F4D">
      <w:pPr>
        <w:numPr>
          <w:ilvl w:val="0"/>
          <w:numId w:val="2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Cosmic Horror now gets a full combat turn</w:t>
      </w:r>
    </w:p>
    <w:p w:rsidR="002C2F4D" w:rsidRPr="002C2F4D" w:rsidRDefault="002C2F4D" w:rsidP="002C2F4D">
      <w:pPr>
        <w:numPr>
          <w:ilvl w:val="0"/>
          <w:numId w:val="2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Enemies can counterattack</w:t>
      </w:r>
    </w:p>
    <w:p w:rsidR="002C2F4D" w:rsidRPr="002C2F4D" w:rsidRDefault="002C2F4D" w:rsidP="002C2F4D">
      <w:pPr>
        <w:numPr>
          <w:ilvl w:val="0"/>
          <w:numId w:val="2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Battle continues until either the Cosmic Horror or all enemies are defeated</w:t>
      </w:r>
    </w:p>
    <w:p w:rsidR="002C2F4D" w:rsidRPr="002C2F4D" w:rsidRDefault="002C2F4D" w:rsidP="002C2F4D">
      <w:pPr>
        <w:numPr>
          <w:ilvl w:val="0"/>
          <w:numId w:val="2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Damage for enemies is reduced (max half their strength)</w:t>
      </w:r>
    </w:p>
    <w:p w:rsidR="002C2F4D" w:rsidRPr="002C2F4D" w:rsidRDefault="002C2F4D" w:rsidP="002C2F4D">
      <w:pPr>
        <w:numPr>
          <w:ilvl w:val="0"/>
          <w:numId w:val="20"/>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Added more detailed combat logging</w:t>
      </w:r>
    </w:p>
    <w:p w:rsidR="002C2F4D" w:rsidRPr="002C2F4D" w:rsidRDefault="002C2F4D" w:rsidP="002C2F4D">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This approach ensures:</w:t>
      </w:r>
    </w:p>
    <w:p w:rsidR="002C2F4D" w:rsidRPr="002C2F4D" w:rsidRDefault="002C2F4D" w:rsidP="002C2F4D">
      <w:pPr>
        <w:numPr>
          <w:ilvl w:val="0"/>
          <w:numId w:val="21"/>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The Cosmic Horror can be defeated</w:t>
      </w:r>
    </w:p>
    <w:p w:rsidR="002C2F4D" w:rsidRPr="002C2F4D" w:rsidRDefault="002C2F4D" w:rsidP="002C2F4D">
      <w:pPr>
        <w:numPr>
          <w:ilvl w:val="0"/>
          <w:numId w:val="21"/>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Enemies have a chance to fight back</w:t>
      </w:r>
    </w:p>
    <w:p w:rsidR="002C2F4D" w:rsidRPr="002C2F4D" w:rsidRDefault="002C2F4D" w:rsidP="002C2F4D">
      <w:pPr>
        <w:numPr>
          <w:ilvl w:val="0"/>
          <w:numId w:val="21"/>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The transformation is a meaningful gameplay moment</w:t>
      </w:r>
    </w:p>
    <w:p w:rsidR="002C2F4D" w:rsidRPr="002C2F4D" w:rsidRDefault="002C2F4D" w:rsidP="002C2F4D">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Would you like me to integrate this modification?</w:t>
      </w:r>
    </w:p>
    <w:p w:rsidR="002C2F4D" w:rsidRPr="002C2F4D" w:rsidRDefault="002C2F4D" w:rsidP="002C2F4D">
      <w:pPr>
        <w:rPr>
          <w:rFonts w:ascii="Times New Roman" w:eastAsia="Times New Roman" w:hAnsi="Times New Roman" w:cs="Times New Roman"/>
          <w:spacing w:val="-4"/>
          <w:sz w:val="24"/>
          <w:szCs w:val="24"/>
        </w:rPr>
      </w:pPr>
      <w:proofErr w:type="spellStart"/>
      <w:r w:rsidRPr="002C2F4D">
        <w:rPr>
          <w:rFonts w:ascii="Times New Roman" w:eastAsia="Times New Roman" w:hAnsi="Times New Roman" w:cs="Times New Roman"/>
          <w:spacing w:val="-4"/>
          <w:sz w:val="24"/>
          <w:szCs w:val="24"/>
        </w:rPr>
        <w:t>CopyRetry</w:t>
      </w:r>
      <w:proofErr w:type="spellEnd"/>
    </w:p>
    <w:p w:rsidR="002C2F4D" w:rsidRPr="002C2F4D" w:rsidRDefault="002C2F4D" w:rsidP="002C2F4D">
      <w:pPr>
        <w:pBdr>
          <w:top w:val="single" w:sz="2" w:space="0" w:color="auto"/>
          <w:left w:val="single" w:sz="2" w:space="0" w:color="auto"/>
          <w:bottom w:val="single" w:sz="2" w:space="0" w:color="auto"/>
          <w:right w:val="single" w:sz="2" w:space="0" w:color="auto"/>
        </w:pBdr>
        <w:rPr>
          <w:rFonts w:ascii="Times New Roman" w:eastAsia="Times New Roman" w:hAnsi="Times New Roman" w:cs="Times New Roman"/>
          <w:spacing w:val="-4"/>
          <w:sz w:val="24"/>
          <w:szCs w:val="24"/>
        </w:rPr>
      </w:pPr>
      <w:r w:rsidRPr="002C2F4D">
        <w:rPr>
          <w:rFonts w:ascii="Times New Roman" w:eastAsia="Times New Roman" w:hAnsi="Times New Roman" w:cs="Times New Roman"/>
          <w:spacing w:val="-4"/>
          <w:sz w:val="24"/>
          <w:szCs w:val="24"/>
        </w:rPr>
        <w:t>Claude does not have the ability to run the code it generates yet.</w:t>
      </w:r>
    </w:p>
    <w:p w:rsidR="002C2F4D" w:rsidRPr="002C2F4D" w:rsidRDefault="002C2F4D" w:rsidP="002C2F4D">
      <w:pPr>
        <w:rPr>
          <w:rFonts w:ascii="Times New Roman" w:eastAsia="Times New Roman" w:hAnsi="Times New Roman" w:cs="Times New Roman"/>
          <w:b/>
          <w:bCs/>
          <w:sz w:val="18"/>
          <w:szCs w:val="18"/>
        </w:rPr>
      </w:pPr>
      <w:r w:rsidRPr="002C2F4D">
        <w:rPr>
          <w:rFonts w:ascii="Times New Roman" w:eastAsia="Times New Roman" w:hAnsi="Times New Roman" w:cs="Times New Roman"/>
          <w:b/>
          <w:bCs/>
          <w:sz w:val="18"/>
          <w:szCs w:val="18"/>
        </w:rPr>
        <w:t>J</w:t>
      </w:r>
    </w:p>
    <w:p w:rsidR="002C2F4D" w:rsidRPr="002C2F4D" w:rsidRDefault="002C2F4D" w:rsidP="002C2F4D">
      <w:pPr>
        <w:pBdr>
          <w:top w:val="single" w:sz="2" w:space="0" w:color="auto"/>
          <w:left w:val="single" w:sz="2" w:space="0" w:color="auto"/>
          <w:bottom w:val="single" w:sz="2" w:space="0" w:color="auto"/>
          <w:right w:val="single" w:sz="2" w:space="0" w:color="auto"/>
        </w:pBdr>
        <w:rPr>
          <w:rFonts w:ascii="var(--font-user-message)" w:eastAsia="Times New Roman" w:hAnsi="var(--font-user-message)" w:cs="Times New Roman"/>
          <w:sz w:val="24"/>
          <w:szCs w:val="24"/>
        </w:rPr>
      </w:pPr>
      <w:proofErr w:type="spellStart"/>
      <w:r w:rsidRPr="002C2F4D">
        <w:rPr>
          <w:rFonts w:ascii="var(--font-user-message)" w:eastAsia="Times New Roman" w:hAnsi="var(--font-user-message)" w:cs="Times New Roman"/>
          <w:sz w:val="24"/>
          <w:szCs w:val="24"/>
        </w:rPr>
        <w:t>i</w:t>
      </w:r>
      <w:proofErr w:type="spellEnd"/>
      <w:r w:rsidRPr="002C2F4D">
        <w:rPr>
          <w:rFonts w:ascii="var(--font-user-message)" w:eastAsia="Times New Roman" w:hAnsi="var(--font-user-message)" w:cs="Times New Roman"/>
          <w:sz w:val="24"/>
          <w:szCs w:val="24"/>
        </w:rPr>
        <w:t xml:space="preserve"> would like to integrate everything we have discussed.</w:t>
      </w:r>
    </w:p>
    <w:p w:rsidR="002C2F4D" w:rsidRPr="002C2F4D" w:rsidRDefault="002C2F4D" w:rsidP="002C2F4D">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I'll integrate all the modifications we discussed into the game. Here's the updated code with the balance changes and Cosmic Horror combat improvements:</w:t>
      </w:r>
    </w:p>
    <w:p w:rsidR="002C2F4D" w:rsidRPr="002C2F4D" w:rsidRDefault="002C2F4D" w:rsidP="002C2F4D">
      <w:pPr>
        <w:rPr>
          <w:rFonts w:ascii="Arial" w:eastAsia="Times New Roman" w:hAnsi="Arial" w:cs="Arial"/>
          <w:spacing w:val="-4"/>
          <w:sz w:val="24"/>
          <w:szCs w:val="24"/>
        </w:rPr>
      </w:pPr>
      <w:r w:rsidRPr="002C2F4D">
        <w:rPr>
          <w:rFonts w:ascii="Arial" w:eastAsia="Times New Roman" w:hAnsi="Arial" w:cs="Arial"/>
          <w:spacing w:val="-4"/>
          <w:sz w:val="24"/>
          <w:szCs w:val="24"/>
        </w:rPr>
        <w:t>Cosmic Horror Adventure Game with Balance Improvements</w:t>
      </w:r>
    </w:p>
    <w:p w:rsidR="002C2F4D" w:rsidRPr="002C2F4D" w:rsidRDefault="002C2F4D" w:rsidP="002C2F4D">
      <w:pPr>
        <w:rPr>
          <w:rFonts w:ascii="Arial" w:eastAsia="Times New Roman" w:hAnsi="Arial" w:cs="Arial"/>
          <w:spacing w:val="-4"/>
          <w:sz w:val="24"/>
          <w:szCs w:val="24"/>
        </w:rPr>
      </w:pPr>
      <w:r w:rsidRPr="002C2F4D">
        <w:rPr>
          <w:rFonts w:ascii="Arial" w:eastAsia="Times New Roman" w:hAnsi="Arial" w:cs="Arial"/>
          <w:spacing w:val="-4"/>
          <w:sz w:val="24"/>
          <w:szCs w:val="24"/>
        </w:rPr>
        <w:lastRenderedPageBreak/>
        <w:t>Click to open code</w:t>
      </w:r>
    </w:p>
    <w:p w:rsidR="002C2F4D" w:rsidRPr="002C2F4D" w:rsidRDefault="002C2F4D" w:rsidP="002C2F4D">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Key improvements:</w:t>
      </w:r>
    </w:p>
    <w:p w:rsidR="002C2F4D" w:rsidRPr="002C2F4D" w:rsidRDefault="002C2F4D" w:rsidP="002C2F4D">
      <w:pPr>
        <w:numPr>
          <w:ilvl w:val="0"/>
          <w:numId w:val="2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Increased starting sanity for predefined characters</w:t>
      </w:r>
    </w:p>
    <w:p w:rsidR="002C2F4D" w:rsidRPr="002C2F4D" w:rsidRDefault="002C2F4D" w:rsidP="002C2F4D">
      <w:pPr>
        <w:numPr>
          <w:ilvl w:val="0"/>
          <w:numId w:val="2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Reduced enemy damage</w:t>
      </w:r>
    </w:p>
    <w:p w:rsidR="002C2F4D" w:rsidRPr="002C2F4D" w:rsidRDefault="002C2F4D" w:rsidP="002C2F4D">
      <w:pPr>
        <w:numPr>
          <w:ilvl w:val="0"/>
          <w:numId w:val="2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Added healing action in combat</w:t>
      </w:r>
    </w:p>
    <w:p w:rsidR="002C2F4D" w:rsidRPr="002C2F4D" w:rsidRDefault="002C2F4D" w:rsidP="002C2F4D">
      <w:pPr>
        <w:numPr>
          <w:ilvl w:val="0"/>
          <w:numId w:val="2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Implemented a lives system for the player</w:t>
      </w:r>
    </w:p>
    <w:p w:rsidR="002C2F4D" w:rsidRPr="002C2F4D" w:rsidRDefault="002C2F4D" w:rsidP="002C2F4D">
      <w:pPr>
        <w:numPr>
          <w:ilvl w:val="0"/>
          <w:numId w:val="2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Enhanced Cosmic Horror combat to be a full battle</w:t>
      </w:r>
    </w:p>
    <w:p w:rsidR="002C2F4D" w:rsidRPr="002C2F4D" w:rsidRDefault="002C2F4D" w:rsidP="002C2F4D">
      <w:pPr>
        <w:numPr>
          <w:ilvl w:val="0"/>
          <w:numId w:val="2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More detailed healing mechanic</w:t>
      </w:r>
    </w:p>
    <w:p w:rsidR="002C2F4D" w:rsidRPr="002C2F4D" w:rsidRDefault="002C2F4D" w:rsidP="002C2F4D">
      <w:pPr>
        <w:numPr>
          <w:ilvl w:val="0"/>
          <w:numId w:val="22"/>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Balanced damage calculation</w:t>
      </w:r>
    </w:p>
    <w:p w:rsidR="002C2F4D" w:rsidRPr="002C2F4D" w:rsidRDefault="002C2F4D" w:rsidP="002C2F4D">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Would you like me to explain the specific changes in more detail?</w:t>
      </w:r>
    </w:p>
    <w:p w:rsidR="002C2F4D" w:rsidRPr="002C2F4D" w:rsidRDefault="002C2F4D" w:rsidP="002C2F4D">
      <w:pPr>
        <w:rPr>
          <w:rFonts w:ascii="Times New Roman" w:eastAsia="Times New Roman" w:hAnsi="Times New Roman" w:cs="Times New Roman"/>
          <w:spacing w:val="-4"/>
          <w:sz w:val="24"/>
          <w:szCs w:val="24"/>
        </w:rPr>
      </w:pPr>
      <w:proofErr w:type="spellStart"/>
      <w:r w:rsidRPr="002C2F4D">
        <w:rPr>
          <w:rFonts w:ascii="Times New Roman" w:eastAsia="Times New Roman" w:hAnsi="Times New Roman" w:cs="Times New Roman"/>
          <w:spacing w:val="-4"/>
          <w:sz w:val="24"/>
          <w:szCs w:val="24"/>
        </w:rPr>
        <w:t>CopyRetry</w:t>
      </w:r>
      <w:proofErr w:type="spellEnd"/>
    </w:p>
    <w:p w:rsidR="002C2F4D" w:rsidRPr="002C2F4D" w:rsidRDefault="002C2F4D" w:rsidP="002C2F4D">
      <w:pPr>
        <w:rPr>
          <w:rFonts w:ascii="Times New Roman" w:eastAsia="Times New Roman" w:hAnsi="Times New Roman" w:cs="Times New Roman"/>
          <w:b/>
          <w:bCs/>
          <w:sz w:val="18"/>
          <w:szCs w:val="18"/>
        </w:rPr>
      </w:pPr>
      <w:r w:rsidRPr="002C2F4D">
        <w:rPr>
          <w:rFonts w:ascii="Times New Roman" w:eastAsia="Times New Roman" w:hAnsi="Times New Roman" w:cs="Times New Roman"/>
          <w:b/>
          <w:bCs/>
          <w:sz w:val="18"/>
          <w:szCs w:val="18"/>
        </w:rPr>
        <w:t>J</w:t>
      </w:r>
    </w:p>
    <w:p w:rsidR="002C2F4D" w:rsidRPr="002C2F4D" w:rsidRDefault="002C2F4D" w:rsidP="002C2F4D">
      <w:pPr>
        <w:pBdr>
          <w:top w:val="single" w:sz="2" w:space="0" w:color="auto"/>
          <w:left w:val="single" w:sz="2" w:space="0" w:color="auto"/>
          <w:bottom w:val="single" w:sz="2" w:space="0" w:color="auto"/>
          <w:right w:val="single" w:sz="2" w:space="0" w:color="auto"/>
        </w:pBdr>
        <w:rPr>
          <w:rFonts w:ascii="var(--font-user-message)" w:eastAsia="Times New Roman" w:hAnsi="var(--font-user-message)" w:cs="Times New Roman"/>
          <w:sz w:val="24"/>
          <w:szCs w:val="24"/>
        </w:rPr>
      </w:pPr>
      <w:r w:rsidRPr="002C2F4D">
        <w:rPr>
          <w:rFonts w:ascii="var(--font-user-message)" w:eastAsia="Times New Roman" w:hAnsi="var(--font-user-message)" w:cs="Times New Roman"/>
          <w:sz w:val="24"/>
          <w:szCs w:val="24"/>
        </w:rPr>
        <w:t xml:space="preserve">I would like to add a time element so the user can read as they play, also </w:t>
      </w:r>
      <w:proofErr w:type="spellStart"/>
      <w:r w:rsidRPr="002C2F4D">
        <w:rPr>
          <w:rFonts w:ascii="var(--font-user-message)" w:eastAsia="Times New Roman" w:hAnsi="var(--font-user-message)" w:cs="Times New Roman"/>
          <w:sz w:val="24"/>
          <w:szCs w:val="24"/>
        </w:rPr>
        <w:t>when ever</w:t>
      </w:r>
      <w:proofErr w:type="spellEnd"/>
      <w:r w:rsidRPr="002C2F4D">
        <w:rPr>
          <w:rFonts w:ascii="var(--font-user-message)" w:eastAsia="Times New Roman" w:hAnsi="var(--font-user-message)" w:cs="Times New Roman"/>
          <w:sz w:val="24"/>
          <w:szCs w:val="24"/>
        </w:rPr>
        <w:t xml:space="preserve"> there is a transition from each enemy there should be an announcement and </w:t>
      </w:r>
      <w:proofErr w:type="spellStart"/>
      <w:r w:rsidRPr="002C2F4D">
        <w:rPr>
          <w:rFonts w:ascii="var(--font-user-message)" w:eastAsia="Times New Roman" w:hAnsi="var(--font-user-message)" w:cs="Times New Roman"/>
          <w:sz w:val="24"/>
          <w:szCs w:val="24"/>
        </w:rPr>
        <w:t>i</w:t>
      </w:r>
      <w:proofErr w:type="spellEnd"/>
      <w:r w:rsidRPr="002C2F4D">
        <w:rPr>
          <w:rFonts w:ascii="var(--font-user-message)" w:eastAsia="Times New Roman" w:hAnsi="var(--font-user-message)" w:cs="Times New Roman"/>
          <w:sz w:val="24"/>
          <w:szCs w:val="24"/>
        </w:rPr>
        <w:t xml:space="preserve"> would like an image that is assigned to that horror. that is only for the normal game. The </w:t>
      </w:r>
      <w:proofErr w:type="spellStart"/>
      <w:r w:rsidRPr="002C2F4D">
        <w:rPr>
          <w:rFonts w:ascii="var(--font-user-message)" w:eastAsia="Times New Roman" w:hAnsi="var(--font-user-message)" w:cs="Times New Roman"/>
          <w:sz w:val="24"/>
          <w:szCs w:val="24"/>
        </w:rPr>
        <w:t>easter</w:t>
      </w:r>
      <w:proofErr w:type="spellEnd"/>
      <w:r w:rsidRPr="002C2F4D">
        <w:rPr>
          <w:rFonts w:ascii="var(--font-user-message)" w:eastAsia="Times New Roman" w:hAnsi="var(--font-user-message)" w:cs="Times New Roman"/>
          <w:sz w:val="24"/>
          <w:szCs w:val="24"/>
        </w:rPr>
        <w:t xml:space="preserve"> egg should have a transition that makes it feel like you are becoming a monster but doesn't need any images during that play.</w:t>
      </w:r>
    </w:p>
    <w:p w:rsidR="002C2F4D" w:rsidRPr="002C2F4D" w:rsidRDefault="002C2F4D" w:rsidP="002C2F4D">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 xml:space="preserve">I'll modify the code to add time delays and create a modular approach for enemy transitions with image handling. I'll use the </w:t>
      </w:r>
      <w:r w:rsidRPr="002C2F4D">
        <w:rPr>
          <w:rFonts w:ascii="Consolas" w:eastAsia="Times New Roman" w:hAnsi="Consolas" w:cs="Courier New"/>
          <w:spacing w:val="-4"/>
          <w:sz w:val="20"/>
          <w:szCs w:val="20"/>
          <w:bdr w:val="single" w:sz="2" w:space="0" w:color="auto" w:frame="1"/>
        </w:rPr>
        <w:t>time</w:t>
      </w:r>
      <w:r w:rsidRPr="002C2F4D">
        <w:rPr>
          <w:rFonts w:ascii="var(--font-claude-message)" w:eastAsia="Times New Roman" w:hAnsi="var(--font-claude-message)" w:cs="Times New Roman"/>
          <w:spacing w:val="-4"/>
          <w:sz w:val="24"/>
          <w:szCs w:val="24"/>
        </w:rPr>
        <w:t xml:space="preserve"> module for pauses and create a new class to manage enemy transitions.</w:t>
      </w:r>
    </w:p>
    <w:p w:rsidR="002C2F4D" w:rsidRPr="002C2F4D" w:rsidRDefault="002C2F4D" w:rsidP="002C2F4D">
      <w:pPr>
        <w:rPr>
          <w:rFonts w:ascii="Arial" w:eastAsia="Times New Roman" w:hAnsi="Arial" w:cs="Arial"/>
          <w:spacing w:val="-4"/>
          <w:sz w:val="24"/>
          <w:szCs w:val="24"/>
        </w:rPr>
      </w:pPr>
      <w:r w:rsidRPr="002C2F4D">
        <w:rPr>
          <w:rFonts w:ascii="Arial" w:eastAsia="Times New Roman" w:hAnsi="Arial" w:cs="Arial"/>
          <w:spacing w:val="-4"/>
          <w:sz w:val="24"/>
          <w:szCs w:val="24"/>
        </w:rPr>
        <w:t>Cosmic Horror Adventure Game with Time and Image Elements</w:t>
      </w:r>
    </w:p>
    <w:p w:rsidR="002C2F4D" w:rsidRPr="002C2F4D" w:rsidRDefault="002C2F4D" w:rsidP="002C2F4D">
      <w:pPr>
        <w:rPr>
          <w:rFonts w:ascii="Arial" w:eastAsia="Times New Roman" w:hAnsi="Arial" w:cs="Arial"/>
          <w:spacing w:val="-4"/>
          <w:sz w:val="24"/>
          <w:szCs w:val="24"/>
        </w:rPr>
      </w:pPr>
      <w:r w:rsidRPr="002C2F4D">
        <w:rPr>
          <w:rFonts w:ascii="Arial" w:eastAsia="Times New Roman" w:hAnsi="Arial" w:cs="Arial"/>
          <w:spacing w:val="-4"/>
          <w:sz w:val="24"/>
          <w:szCs w:val="24"/>
        </w:rPr>
        <w:t>Click to open code</w:t>
      </w:r>
    </w:p>
    <w:p w:rsidR="002C2F4D" w:rsidRPr="002C2F4D" w:rsidRDefault="002C2F4D" w:rsidP="002C2F4D">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Modifications:</w:t>
      </w:r>
    </w:p>
    <w:p w:rsidR="002C2F4D" w:rsidRPr="002C2F4D" w:rsidRDefault="002C2F4D" w:rsidP="002C2F4D">
      <w:pPr>
        <w:numPr>
          <w:ilvl w:val="0"/>
          <w:numId w:val="2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Added </w:t>
      </w:r>
      <w:proofErr w:type="spellStart"/>
      <w:r w:rsidRPr="002C2F4D">
        <w:rPr>
          <w:rFonts w:ascii="Consolas" w:eastAsia="Times New Roman" w:hAnsi="Consolas" w:cs="Courier New"/>
          <w:spacing w:val="-4"/>
          <w:sz w:val="20"/>
          <w:szCs w:val="20"/>
          <w:bdr w:val="single" w:sz="2" w:space="0" w:color="auto" w:frame="1"/>
        </w:rPr>
        <w:t>EnemyTransition</w:t>
      </w:r>
      <w:proofErr w:type="spellEnd"/>
      <w:r w:rsidRPr="002C2F4D">
        <w:rPr>
          <w:rFonts w:ascii="var(--font-claude-message)" w:eastAsia="Times New Roman" w:hAnsi="var(--font-claude-message)" w:cs="Times New Roman"/>
          <w:spacing w:val="-4"/>
          <w:sz w:val="24"/>
          <w:szCs w:val="24"/>
        </w:rPr>
        <w:t> class for dramatic scene transitions</w:t>
      </w:r>
    </w:p>
    <w:p w:rsidR="002C2F4D" w:rsidRPr="002C2F4D" w:rsidRDefault="002C2F4D" w:rsidP="002C2F4D">
      <w:pPr>
        <w:numPr>
          <w:ilvl w:val="0"/>
          <w:numId w:val="2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Included ASCII art for enemies</w:t>
      </w:r>
    </w:p>
    <w:p w:rsidR="002C2F4D" w:rsidRPr="002C2F4D" w:rsidRDefault="002C2F4D" w:rsidP="002C2F4D">
      <w:pPr>
        <w:numPr>
          <w:ilvl w:val="0"/>
          <w:numId w:val="2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Added time delays with </w:t>
      </w:r>
      <w:proofErr w:type="spellStart"/>
      <w:proofErr w:type="gramStart"/>
      <w:r w:rsidRPr="002C2F4D">
        <w:rPr>
          <w:rFonts w:ascii="Consolas" w:eastAsia="Times New Roman" w:hAnsi="Consolas" w:cs="Courier New"/>
          <w:spacing w:val="-4"/>
          <w:sz w:val="20"/>
          <w:szCs w:val="20"/>
          <w:bdr w:val="single" w:sz="2" w:space="0" w:color="auto" w:frame="1"/>
        </w:rPr>
        <w:t>time.sleep</w:t>
      </w:r>
      <w:proofErr w:type="spellEnd"/>
      <w:proofErr w:type="gramEnd"/>
      <w:r w:rsidRPr="002C2F4D">
        <w:rPr>
          <w:rFonts w:ascii="Consolas" w:eastAsia="Times New Roman" w:hAnsi="Consolas" w:cs="Courier New"/>
          <w:spacing w:val="-4"/>
          <w:sz w:val="20"/>
          <w:szCs w:val="20"/>
          <w:bdr w:val="single" w:sz="2" w:space="0" w:color="auto" w:frame="1"/>
        </w:rPr>
        <w:t>()</w:t>
      </w:r>
    </w:p>
    <w:p w:rsidR="002C2F4D" w:rsidRPr="002C2F4D" w:rsidRDefault="002C2F4D" w:rsidP="002C2F4D">
      <w:pPr>
        <w:numPr>
          <w:ilvl w:val="0"/>
          <w:numId w:val="2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Created dramatic text reveal for enemy transitions</w:t>
      </w:r>
    </w:p>
    <w:p w:rsidR="002C2F4D" w:rsidRPr="002C2F4D" w:rsidRDefault="002C2F4D" w:rsidP="002C2F4D">
      <w:pPr>
        <w:numPr>
          <w:ilvl w:val="0"/>
          <w:numId w:val="2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 xml:space="preserve">Added a narrative transformation for the Cosmic Horror </w:t>
      </w:r>
      <w:proofErr w:type="spellStart"/>
      <w:r w:rsidRPr="002C2F4D">
        <w:rPr>
          <w:rFonts w:ascii="var(--font-claude-message)" w:eastAsia="Times New Roman" w:hAnsi="var(--font-claude-message)" w:cs="Times New Roman"/>
          <w:spacing w:val="-4"/>
          <w:sz w:val="24"/>
          <w:szCs w:val="24"/>
        </w:rPr>
        <w:t>easter</w:t>
      </w:r>
      <w:proofErr w:type="spellEnd"/>
      <w:r w:rsidRPr="002C2F4D">
        <w:rPr>
          <w:rFonts w:ascii="var(--font-claude-message)" w:eastAsia="Times New Roman" w:hAnsi="var(--font-claude-message)" w:cs="Times New Roman"/>
          <w:spacing w:val="-4"/>
          <w:sz w:val="24"/>
          <w:szCs w:val="24"/>
        </w:rPr>
        <w:t xml:space="preserve"> egg</w:t>
      </w:r>
    </w:p>
    <w:p w:rsidR="002C2F4D" w:rsidRPr="002C2F4D" w:rsidRDefault="002C2F4D" w:rsidP="002C2F4D">
      <w:pPr>
        <w:numPr>
          <w:ilvl w:val="0"/>
          <w:numId w:val="23"/>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Modular design allows easy addition of more enemy descriptions and ASCII art</w:t>
      </w:r>
    </w:p>
    <w:p w:rsidR="002C2F4D" w:rsidRPr="002C2F4D" w:rsidRDefault="002C2F4D" w:rsidP="002C2F4D">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Suggestions for further improvement:</w:t>
      </w:r>
    </w:p>
    <w:p w:rsidR="002C2F4D" w:rsidRPr="002C2F4D" w:rsidRDefault="002C2F4D" w:rsidP="002C2F4D">
      <w:pPr>
        <w:numPr>
          <w:ilvl w:val="0"/>
          <w:numId w:val="2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Customize ASCII art for more enemies</w:t>
      </w:r>
    </w:p>
    <w:p w:rsidR="002C2F4D" w:rsidRPr="002C2F4D" w:rsidRDefault="002C2F4D" w:rsidP="002C2F4D">
      <w:pPr>
        <w:numPr>
          <w:ilvl w:val="0"/>
          <w:numId w:val="2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Add more detailed transformation narrative</w:t>
      </w:r>
    </w:p>
    <w:p w:rsidR="002C2F4D" w:rsidRPr="002C2F4D" w:rsidRDefault="002C2F4D" w:rsidP="002C2F4D">
      <w:pPr>
        <w:numPr>
          <w:ilvl w:val="0"/>
          <w:numId w:val="24"/>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Potentially add color to the ASCII art (requires additional library)</w:t>
      </w:r>
    </w:p>
    <w:p w:rsidR="002C2F4D" w:rsidRPr="002C2F4D" w:rsidRDefault="002C2F4D" w:rsidP="002C2F4D">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Would you like me to elaborate on any part of the implementation?</w:t>
      </w:r>
    </w:p>
    <w:p w:rsidR="002C2F4D" w:rsidRPr="002C2F4D" w:rsidRDefault="002C2F4D" w:rsidP="002C2F4D">
      <w:pPr>
        <w:rPr>
          <w:rFonts w:ascii="Times New Roman" w:eastAsia="Times New Roman" w:hAnsi="Times New Roman" w:cs="Times New Roman"/>
          <w:spacing w:val="-4"/>
          <w:sz w:val="24"/>
          <w:szCs w:val="24"/>
        </w:rPr>
      </w:pPr>
      <w:proofErr w:type="spellStart"/>
      <w:r w:rsidRPr="002C2F4D">
        <w:rPr>
          <w:rFonts w:ascii="Times New Roman" w:eastAsia="Times New Roman" w:hAnsi="Times New Roman" w:cs="Times New Roman"/>
          <w:spacing w:val="-4"/>
          <w:sz w:val="24"/>
          <w:szCs w:val="24"/>
        </w:rPr>
        <w:t>CopyRetry</w:t>
      </w:r>
      <w:proofErr w:type="spellEnd"/>
    </w:p>
    <w:p w:rsidR="002C2F4D" w:rsidRPr="002C2F4D" w:rsidRDefault="002C2F4D" w:rsidP="002C2F4D">
      <w:pPr>
        <w:rPr>
          <w:rFonts w:ascii="Times New Roman" w:eastAsia="Times New Roman" w:hAnsi="Times New Roman" w:cs="Times New Roman"/>
          <w:b/>
          <w:bCs/>
          <w:sz w:val="18"/>
          <w:szCs w:val="18"/>
        </w:rPr>
      </w:pPr>
      <w:r w:rsidRPr="002C2F4D">
        <w:rPr>
          <w:rFonts w:ascii="Times New Roman" w:eastAsia="Times New Roman" w:hAnsi="Times New Roman" w:cs="Times New Roman"/>
          <w:b/>
          <w:bCs/>
          <w:sz w:val="18"/>
          <w:szCs w:val="18"/>
        </w:rPr>
        <w:t>J</w:t>
      </w:r>
    </w:p>
    <w:p w:rsidR="002C2F4D" w:rsidRPr="002C2F4D" w:rsidRDefault="002C2F4D" w:rsidP="002C2F4D">
      <w:pPr>
        <w:pBdr>
          <w:top w:val="single" w:sz="2" w:space="0" w:color="auto"/>
          <w:left w:val="single" w:sz="2" w:space="0" w:color="auto"/>
          <w:bottom w:val="single" w:sz="2" w:space="0" w:color="auto"/>
          <w:right w:val="single" w:sz="2" w:space="0" w:color="auto"/>
        </w:pBdr>
        <w:rPr>
          <w:rFonts w:ascii="var(--font-user-message)" w:eastAsia="Times New Roman" w:hAnsi="var(--font-user-message)" w:cs="Times New Roman"/>
          <w:sz w:val="24"/>
          <w:szCs w:val="24"/>
        </w:rPr>
      </w:pPr>
      <w:r w:rsidRPr="002C2F4D">
        <w:rPr>
          <w:rFonts w:ascii="var(--font-user-message)" w:eastAsia="Times New Roman" w:hAnsi="var(--font-user-message)" w:cs="Times New Roman"/>
          <w:sz w:val="24"/>
          <w:szCs w:val="24"/>
        </w:rPr>
        <w:t xml:space="preserve">the images aren't really giving a horror vibe, </w:t>
      </w:r>
      <w:proofErr w:type="spellStart"/>
      <w:r w:rsidRPr="002C2F4D">
        <w:rPr>
          <w:rFonts w:ascii="var(--font-user-message)" w:eastAsia="Times New Roman" w:hAnsi="var(--font-user-message)" w:cs="Times New Roman"/>
          <w:sz w:val="24"/>
          <w:szCs w:val="24"/>
        </w:rPr>
        <w:t>i</w:t>
      </w:r>
      <w:proofErr w:type="spellEnd"/>
      <w:r w:rsidRPr="002C2F4D">
        <w:rPr>
          <w:rFonts w:ascii="var(--font-user-message)" w:eastAsia="Times New Roman" w:hAnsi="var(--font-user-message)" w:cs="Times New Roman"/>
          <w:sz w:val="24"/>
          <w:szCs w:val="24"/>
        </w:rPr>
        <w:t xml:space="preserve"> would like some better images keeping the imports to a minimum.</w:t>
      </w:r>
    </w:p>
    <w:p w:rsidR="002C2F4D" w:rsidRPr="002C2F4D" w:rsidRDefault="002C2F4D" w:rsidP="002C2F4D">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I'll replace the ASCII art with more atmospheric, horror-themed text representations that create a more unsettling mood:</w:t>
      </w:r>
    </w:p>
    <w:p w:rsidR="002C2F4D" w:rsidRPr="002C2F4D" w:rsidRDefault="002C2F4D" w:rsidP="002C2F4D">
      <w:pPr>
        <w:rPr>
          <w:rFonts w:ascii="Arial" w:eastAsia="Times New Roman" w:hAnsi="Arial" w:cs="Arial"/>
          <w:spacing w:val="-4"/>
          <w:sz w:val="24"/>
          <w:szCs w:val="24"/>
        </w:rPr>
      </w:pPr>
      <w:r w:rsidRPr="002C2F4D">
        <w:rPr>
          <w:rFonts w:ascii="Arial" w:eastAsia="Times New Roman" w:hAnsi="Arial" w:cs="Arial"/>
          <w:spacing w:val="-4"/>
          <w:sz w:val="24"/>
          <w:szCs w:val="24"/>
        </w:rPr>
        <w:lastRenderedPageBreak/>
        <w:t>Cosmic Horror Game with Atmospheric Enemy Descriptions</w:t>
      </w:r>
    </w:p>
    <w:p w:rsidR="002C2F4D" w:rsidRPr="002C2F4D" w:rsidRDefault="002C2F4D" w:rsidP="002C2F4D">
      <w:pPr>
        <w:rPr>
          <w:rFonts w:ascii="Arial" w:eastAsia="Times New Roman" w:hAnsi="Arial" w:cs="Arial"/>
          <w:spacing w:val="-4"/>
          <w:sz w:val="24"/>
          <w:szCs w:val="24"/>
        </w:rPr>
      </w:pPr>
      <w:r w:rsidRPr="002C2F4D">
        <w:rPr>
          <w:rFonts w:ascii="Arial" w:eastAsia="Times New Roman" w:hAnsi="Arial" w:cs="Arial"/>
          <w:spacing w:val="-4"/>
          <w:sz w:val="24"/>
          <w:szCs w:val="24"/>
        </w:rPr>
        <w:t>Click to open code</w:t>
      </w:r>
    </w:p>
    <w:p w:rsidR="002C2F4D" w:rsidRPr="002C2F4D" w:rsidRDefault="002C2F4D" w:rsidP="002C2F4D">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Key changes:</w:t>
      </w:r>
    </w:p>
    <w:p w:rsidR="002C2F4D" w:rsidRPr="002C2F4D" w:rsidRDefault="002C2F4D" w:rsidP="002C2F4D">
      <w:pPr>
        <w:numPr>
          <w:ilvl w:val="0"/>
          <w:numId w:val="2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Replaced ASCII art with vivid, unsettling text descriptions</w:t>
      </w:r>
    </w:p>
    <w:p w:rsidR="002C2F4D" w:rsidRPr="002C2F4D" w:rsidRDefault="002C2F4D" w:rsidP="002C2F4D">
      <w:pPr>
        <w:numPr>
          <w:ilvl w:val="0"/>
          <w:numId w:val="2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Descriptions create a more psychological horror atmosphere</w:t>
      </w:r>
    </w:p>
    <w:p w:rsidR="002C2F4D" w:rsidRPr="002C2F4D" w:rsidRDefault="002C2F4D" w:rsidP="002C2F4D">
      <w:pPr>
        <w:numPr>
          <w:ilvl w:val="0"/>
          <w:numId w:val="25"/>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Maintained the gradual text reveal for dramatic effect</w:t>
      </w:r>
    </w:p>
    <w:p w:rsidR="002C2F4D" w:rsidRPr="002C2F4D" w:rsidRDefault="002C2F4D" w:rsidP="002C2F4D">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The new descriptions aim to evoke a sense of cosmic dread and otherworldly horror through language that suggests impossible forms and existential threat. Would you like me to adjust the tone or style further?</w:t>
      </w:r>
    </w:p>
    <w:p w:rsidR="002C2F4D" w:rsidRPr="002C2F4D" w:rsidRDefault="002C2F4D" w:rsidP="002C2F4D">
      <w:pPr>
        <w:rPr>
          <w:rFonts w:ascii="Times New Roman" w:eastAsia="Times New Roman" w:hAnsi="Times New Roman" w:cs="Times New Roman"/>
          <w:spacing w:val="-4"/>
          <w:sz w:val="24"/>
          <w:szCs w:val="24"/>
        </w:rPr>
      </w:pPr>
      <w:proofErr w:type="spellStart"/>
      <w:r w:rsidRPr="002C2F4D">
        <w:rPr>
          <w:rFonts w:ascii="Times New Roman" w:eastAsia="Times New Roman" w:hAnsi="Times New Roman" w:cs="Times New Roman"/>
          <w:spacing w:val="-4"/>
          <w:sz w:val="24"/>
          <w:szCs w:val="24"/>
        </w:rPr>
        <w:t>CopyRetry</w:t>
      </w:r>
      <w:proofErr w:type="spellEnd"/>
    </w:p>
    <w:p w:rsidR="002C2F4D" w:rsidRPr="002C2F4D" w:rsidRDefault="002C2F4D" w:rsidP="002C2F4D">
      <w:pPr>
        <w:rPr>
          <w:rFonts w:ascii="Times New Roman" w:eastAsia="Times New Roman" w:hAnsi="Times New Roman" w:cs="Times New Roman"/>
          <w:b/>
          <w:bCs/>
          <w:sz w:val="18"/>
          <w:szCs w:val="18"/>
        </w:rPr>
      </w:pPr>
      <w:r w:rsidRPr="002C2F4D">
        <w:rPr>
          <w:rFonts w:ascii="Times New Roman" w:eastAsia="Times New Roman" w:hAnsi="Times New Roman" w:cs="Times New Roman"/>
          <w:b/>
          <w:bCs/>
          <w:sz w:val="18"/>
          <w:szCs w:val="18"/>
        </w:rPr>
        <w:t>J</w:t>
      </w:r>
    </w:p>
    <w:p w:rsidR="002C2F4D" w:rsidRPr="002C2F4D" w:rsidRDefault="002C2F4D" w:rsidP="002C2F4D">
      <w:pPr>
        <w:pBdr>
          <w:top w:val="single" w:sz="2" w:space="0" w:color="auto"/>
          <w:left w:val="single" w:sz="2" w:space="0" w:color="auto"/>
          <w:bottom w:val="single" w:sz="2" w:space="0" w:color="auto"/>
          <w:right w:val="single" w:sz="2" w:space="0" w:color="auto"/>
        </w:pBdr>
        <w:rPr>
          <w:rFonts w:ascii="var(--font-user-message)" w:eastAsia="Times New Roman" w:hAnsi="var(--font-user-message)" w:cs="Times New Roman"/>
          <w:sz w:val="24"/>
          <w:szCs w:val="24"/>
        </w:rPr>
      </w:pPr>
      <w:r w:rsidRPr="002C2F4D">
        <w:rPr>
          <w:rFonts w:ascii="var(--font-user-message)" w:eastAsia="Times New Roman" w:hAnsi="var(--font-user-message)" w:cs="Times New Roman"/>
          <w:sz w:val="24"/>
          <w:szCs w:val="24"/>
        </w:rPr>
        <w:t xml:space="preserve">ok </w:t>
      </w:r>
      <w:proofErr w:type="spellStart"/>
      <w:proofErr w:type="gramStart"/>
      <w:r w:rsidRPr="002C2F4D">
        <w:rPr>
          <w:rFonts w:ascii="var(--font-user-message)" w:eastAsia="Times New Roman" w:hAnsi="var(--font-user-message)" w:cs="Times New Roman"/>
          <w:sz w:val="24"/>
          <w:szCs w:val="24"/>
        </w:rPr>
        <w:t>lets</w:t>
      </w:r>
      <w:proofErr w:type="spellEnd"/>
      <w:proofErr w:type="gramEnd"/>
      <w:r w:rsidRPr="002C2F4D">
        <w:rPr>
          <w:rFonts w:ascii="var(--font-user-message)" w:eastAsia="Times New Roman" w:hAnsi="var(--font-user-message)" w:cs="Times New Roman"/>
          <w:sz w:val="24"/>
          <w:szCs w:val="24"/>
        </w:rPr>
        <w:t xml:space="preserve"> use this in the code, and give me the full code.</w:t>
      </w:r>
    </w:p>
    <w:p w:rsidR="002C2F4D" w:rsidRPr="002C2F4D" w:rsidRDefault="002C2F4D" w:rsidP="002C2F4D">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Here's the full updated code incorporating the atmospheric enemy descriptions:</w:t>
      </w:r>
    </w:p>
    <w:p w:rsidR="002C2F4D" w:rsidRPr="002C2F4D" w:rsidRDefault="002C2F4D" w:rsidP="002C2F4D">
      <w:pPr>
        <w:rPr>
          <w:rFonts w:ascii="Arial" w:eastAsia="Times New Roman" w:hAnsi="Arial" w:cs="Arial"/>
          <w:spacing w:val="-4"/>
          <w:sz w:val="24"/>
          <w:szCs w:val="24"/>
        </w:rPr>
      </w:pPr>
      <w:r w:rsidRPr="002C2F4D">
        <w:rPr>
          <w:rFonts w:ascii="Arial" w:eastAsia="Times New Roman" w:hAnsi="Arial" w:cs="Arial"/>
          <w:spacing w:val="-4"/>
          <w:sz w:val="24"/>
          <w:szCs w:val="24"/>
        </w:rPr>
        <w:t>Cosmic Horror Adventure Game</w:t>
      </w:r>
    </w:p>
    <w:p w:rsidR="002C2F4D" w:rsidRPr="002C2F4D" w:rsidRDefault="002C2F4D" w:rsidP="002C2F4D">
      <w:pPr>
        <w:rPr>
          <w:rFonts w:ascii="Arial" w:eastAsia="Times New Roman" w:hAnsi="Arial" w:cs="Arial"/>
          <w:spacing w:val="-4"/>
          <w:sz w:val="24"/>
          <w:szCs w:val="24"/>
        </w:rPr>
      </w:pPr>
      <w:r w:rsidRPr="002C2F4D">
        <w:rPr>
          <w:rFonts w:ascii="Arial" w:eastAsia="Times New Roman" w:hAnsi="Arial" w:cs="Arial"/>
          <w:spacing w:val="-4"/>
          <w:sz w:val="24"/>
          <w:szCs w:val="24"/>
        </w:rPr>
        <w:t>Click to open code</w:t>
      </w:r>
    </w:p>
    <w:p w:rsidR="002C2F4D" w:rsidRPr="002C2F4D" w:rsidRDefault="002C2F4D" w:rsidP="002C2F4D">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The code now includes:</w:t>
      </w:r>
    </w:p>
    <w:p w:rsidR="002C2F4D" w:rsidRPr="002C2F4D" w:rsidRDefault="002C2F4D" w:rsidP="002C2F4D">
      <w:pPr>
        <w:numPr>
          <w:ilvl w:val="0"/>
          <w:numId w:val="26"/>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Atmospheric enemy descriptions</w:t>
      </w:r>
    </w:p>
    <w:p w:rsidR="002C2F4D" w:rsidRPr="002C2F4D" w:rsidRDefault="002C2F4D" w:rsidP="002C2F4D">
      <w:pPr>
        <w:numPr>
          <w:ilvl w:val="0"/>
          <w:numId w:val="26"/>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Dramatic reveal of enemy transitions</w:t>
      </w:r>
    </w:p>
    <w:p w:rsidR="002C2F4D" w:rsidRPr="002C2F4D" w:rsidRDefault="002C2F4D" w:rsidP="002C2F4D">
      <w:pPr>
        <w:numPr>
          <w:ilvl w:val="0"/>
          <w:numId w:val="26"/>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All previous balance improvements</w:t>
      </w:r>
    </w:p>
    <w:p w:rsidR="002C2F4D" w:rsidRPr="002C2F4D" w:rsidRDefault="002C2F4D" w:rsidP="002C2F4D">
      <w:pPr>
        <w:numPr>
          <w:ilvl w:val="0"/>
          <w:numId w:val="26"/>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Maintained core game mechanics</w:t>
      </w:r>
    </w:p>
    <w:p w:rsidR="002C2F4D" w:rsidRPr="002C2F4D" w:rsidRDefault="002C2F4D" w:rsidP="002C2F4D">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Would you like me to explain any specific part of the implementation?</w:t>
      </w:r>
    </w:p>
    <w:p w:rsidR="002C2F4D" w:rsidRPr="002C2F4D" w:rsidRDefault="002C2F4D" w:rsidP="002C2F4D">
      <w:pPr>
        <w:rPr>
          <w:rFonts w:ascii="Times New Roman" w:eastAsia="Times New Roman" w:hAnsi="Times New Roman" w:cs="Times New Roman"/>
          <w:spacing w:val="-4"/>
          <w:sz w:val="24"/>
          <w:szCs w:val="24"/>
        </w:rPr>
      </w:pPr>
      <w:proofErr w:type="spellStart"/>
      <w:r w:rsidRPr="002C2F4D">
        <w:rPr>
          <w:rFonts w:ascii="Times New Roman" w:eastAsia="Times New Roman" w:hAnsi="Times New Roman" w:cs="Times New Roman"/>
          <w:spacing w:val="-4"/>
          <w:sz w:val="24"/>
          <w:szCs w:val="24"/>
        </w:rPr>
        <w:t>CopyRetry</w:t>
      </w:r>
      <w:proofErr w:type="spellEnd"/>
    </w:p>
    <w:p w:rsidR="002C2F4D" w:rsidRDefault="002C2F4D"/>
    <w:p w:rsidR="002C2F4D" w:rsidRDefault="002C2F4D"/>
    <w:p w:rsidR="002C2F4D" w:rsidRPr="002C2F4D" w:rsidRDefault="002C2F4D" w:rsidP="002C2F4D">
      <w:pPr>
        <w:rPr>
          <w:rFonts w:ascii="Times New Roman" w:eastAsia="Times New Roman" w:hAnsi="Times New Roman" w:cs="Times New Roman"/>
          <w:b/>
          <w:bCs/>
          <w:sz w:val="18"/>
          <w:szCs w:val="18"/>
        </w:rPr>
      </w:pPr>
      <w:r w:rsidRPr="002C2F4D">
        <w:rPr>
          <w:rFonts w:ascii="Times New Roman" w:eastAsia="Times New Roman" w:hAnsi="Times New Roman" w:cs="Times New Roman"/>
          <w:b/>
          <w:bCs/>
          <w:sz w:val="18"/>
          <w:szCs w:val="18"/>
        </w:rPr>
        <w:t>J</w:t>
      </w:r>
    </w:p>
    <w:p w:rsidR="002C2F4D" w:rsidRPr="002C2F4D" w:rsidRDefault="002C2F4D" w:rsidP="002C2F4D">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This looks like an impressive text-based cosmic horror adventure game with a unique character creation system and dynamic combat mechanics! The code demonstrates several interesting design choices:</w:t>
      </w:r>
    </w:p>
    <w:p w:rsidR="002C2F4D" w:rsidRPr="002C2F4D" w:rsidRDefault="002C2F4D" w:rsidP="002C2F4D">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Key Features:</w:t>
      </w:r>
    </w:p>
    <w:p w:rsidR="002C2F4D" w:rsidRPr="002C2F4D" w:rsidRDefault="002C2F4D" w:rsidP="002C2F4D">
      <w:pPr>
        <w:numPr>
          <w:ilvl w:val="0"/>
          <w:numId w:val="27"/>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Flexible character creation with predefined and custom character options</w:t>
      </w:r>
    </w:p>
    <w:p w:rsidR="002C2F4D" w:rsidRPr="002C2F4D" w:rsidRDefault="002C2F4D" w:rsidP="002C2F4D">
      <w:pPr>
        <w:numPr>
          <w:ilvl w:val="0"/>
          <w:numId w:val="27"/>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Unique sanity-based combat system</w:t>
      </w:r>
    </w:p>
    <w:p w:rsidR="002C2F4D" w:rsidRPr="002C2F4D" w:rsidRDefault="002C2F4D" w:rsidP="002C2F4D">
      <w:pPr>
        <w:numPr>
          <w:ilvl w:val="0"/>
          <w:numId w:val="27"/>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Randomized item discovery</w:t>
      </w:r>
    </w:p>
    <w:p w:rsidR="002C2F4D" w:rsidRPr="002C2F4D" w:rsidRDefault="002C2F4D" w:rsidP="002C2F4D">
      <w:pPr>
        <w:numPr>
          <w:ilvl w:val="0"/>
          <w:numId w:val="27"/>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Multiple combat strategies (attack, defend, use special items, heal)</w:t>
      </w:r>
    </w:p>
    <w:p w:rsidR="002C2F4D" w:rsidRPr="002C2F4D" w:rsidRDefault="002C2F4D" w:rsidP="002C2F4D">
      <w:pPr>
        <w:numPr>
          <w:ilvl w:val="0"/>
          <w:numId w:val="27"/>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Lives/retry mechanic</w:t>
      </w:r>
    </w:p>
    <w:p w:rsidR="002C2F4D" w:rsidRPr="002C2F4D" w:rsidRDefault="002C2F4D" w:rsidP="002C2F4D">
      <w:pPr>
        <w:numPr>
          <w:ilvl w:val="0"/>
          <w:numId w:val="27"/>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Atmospheric enemy descriptions</w:t>
      </w:r>
    </w:p>
    <w:p w:rsidR="002C2F4D" w:rsidRPr="002C2F4D" w:rsidRDefault="002C2F4D" w:rsidP="002C2F4D">
      <w:pPr>
        <w:numPr>
          <w:ilvl w:val="0"/>
          <w:numId w:val="27"/>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Easter egg cosmic horror transformation</w:t>
      </w:r>
    </w:p>
    <w:p w:rsidR="002C2F4D" w:rsidRPr="002C2F4D" w:rsidRDefault="002C2F4D" w:rsidP="002C2F4D">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Particularly creative elements include:</w:t>
      </w:r>
    </w:p>
    <w:p w:rsidR="002C2F4D" w:rsidRPr="002C2F4D" w:rsidRDefault="002C2F4D" w:rsidP="002C2F4D">
      <w:pPr>
        <w:numPr>
          <w:ilvl w:val="0"/>
          <w:numId w:val="2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The terror levels for enemies</w:t>
      </w:r>
    </w:p>
    <w:p w:rsidR="002C2F4D" w:rsidRPr="002C2F4D" w:rsidRDefault="002C2F4D" w:rsidP="002C2F4D">
      <w:pPr>
        <w:numPr>
          <w:ilvl w:val="0"/>
          <w:numId w:val="2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Detailed enemy transition descriptions</w:t>
      </w:r>
    </w:p>
    <w:p w:rsidR="002C2F4D" w:rsidRPr="002C2F4D" w:rsidRDefault="002C2F4D" w:rsidP="002C2F4D">
      <w:pPr>
        <w:numPr>
          <w:ilvl w:val="0"/>
          <w:numId w:val="2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lastRenderedPageBreak/>
        <w:t>Special cosmic horror form with unique attacks</w:t>
      </w:r>
    </w:p>
    <w:p w:rsidR="002C2F4D" w:rsidRPr="002C2F4D" w:rsidRDefault="002C2F4D" w:rsidP="002C2F4D">
      <w:pPr>
        <w:numPr>
          <w:ilvl w:val="0"/>
          <w:numId w:val="28"/>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Probabilistic item discovery system</w:t>
      </w:r>
    </w:p>
    <w:p w:rsidR="002C2F4D" w:rsidRPr="002C2F4D" w:rsidRDefault="002C2F4D" w:rsidP="002C2F4D">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Would you like me to review any specific aspect of the code or discuss the game design in more depth? I'm happy to provide insights into the implementation, suggest potential improvements, or discuss the game's mechanics.</w:t>
      </w:r>
    </w:p>
    <w:p w:rsidR="002C2F4D" w:rsidRPr="002C2F4D" w:rsidRDefault="002C2F4D" w:rsidP="002C2F4D">
      <w:pPr>
        <w:rPr>
          <w:rFonts w:ascii="Times New Roman" w:eastAsia="Times New Roman" w:hAnsi="Times New Roman" w:cs="Times New Roman"/>
          <w:spacing w:val="-4"/>
          <w:sz w:val="24"/>
          <w:szCs w:val="24"/>
        </w:rPr>
      </w:pPr>
      <w:proofErr w:type="spellStart"/>
      <w:r w:rsidRPr="002C2F4D">
        <w:rPr>
          <w:rFonts w:ascii="Times New Roman" w:eastAsia="Times New Roman" w:hAnsi="Times New Roman" w:cs="Times New Roman"/>
          <w:spacing w:val="-4"/>
          <w:sz w:val="24"/>
          <w:szCs w:val="24"/>
        </w:rPr>
        <w:t>CopyRetry</w:t>
      </w:r>
      <w:proofErr w:type="spellEnd"/>
    </w:p>
    <w:p w:rsidR="002C2F4D" w:rsidRPr="002C2F4D" w:rsidRDefault="002C2F4D" w:rsidP="002C2F4D">
      <w:pPr>
        <w:rPr>
          <w:rFonts w:ascii="Times New Roman" w:eastAsia="Times New Roman" w:hAnsi="Times New Roman" w:cs="Times New Roman"/>
          <w:b/>
          <w:bCs/>
          <w:sz w:val="18"/>
          <w:szCs w:val="18"/>
        </w:rPr>
      </w:pPr>
      <w:r w:rsidRPr="002C2F4D">
        <w:rPr>
          <w:rFonts w:ascii="Times New Roman" w:eastAsia="Times New Roman" w:hAnsi="Times New Roman" w:cs="Times New Roman"/>
          <w:b/>
          <w:bCs/>
          <w:sz w:val="18"/>
          <w:szCs w:val="18"/>
        </w:rPr>
        <w:t>J</w:t>
      </w:r>
    </w:p>
    <w:p w:rsidR="002C2F4D" w:rsidRPr="002C2F4D" w:rsidRDefault="002C2F4D" w:rsidP="002C2F4D">
      <w:pPr>
        <w:pBdr>
          <w:top w:val="single" w:sz="2" w:space="0" w:color="auto"/>
          <w:left w:val="single" w:sz="2" w:space="0" w:color="auto"/>
          <w:bottom w:val="single" w:sz="2" w:space="0" w:color="auto"/>
          <w:right w:val="single" w:sz="2" w:space="0" w:color="auto"/>
        </w:pBdr>
        <w:rPr>
          <w:rFonts w:ascii="var(--font-user-message)" w:eastAsia="Times New Roman" w:hAnsi="var(--font-user-message)" w:cs="Times New Roman"/>
          <w:sz w:val="24"/>
          <w:szCs w:val="24"/>
        </w:rPr>
      </w:pPr>
      <w:proofErr w:type="spellStart"/>
      <w:proofErr w:type="gramStart"/>
      <w:r w:rsidRPr="002C2F4D">
        <w:rPr>
          <w:rFonts w:ascii="var(--font-user-message)" w:eastAsia="Times New Roman" w:hAnsi="var(--font-user-message)" w:cs="Times New Roman"/>
          <w:sz w:val="24"/>
          <w:szCs w:val="24"/>
        </w:rPr>
        <w:t>their</w:t>
      </w:r>
      <w:proofErr w:type="spellEnd"/>
      <w:proofErr w:type="gramEnd"/>
      <w:r w:rsidRPr="002C2F4D">
        <w:rPr>
          <w:rFonts w:ascii="var(--font-user-message)" w:eastAsia="Times New Roman" w:hAnsi="var(--font-user-message)" w:cs="Times New Roman"/>
          <w:sz w:val="24"/>
          <w:szCs w:val="24"/>
        </w:rPr>
        <w:t xml:space="preserve"> was no transition when </w:t>
      </w:r>
      <w:proofErr w:type="spellStart"/>
      <w:r w:rsidRPr="002C2F4D">
        <w:rPr>
          <w:rFonts w:ascii="var(--font-user-message)" w:eastAsia="Times New Roman" w:hAnsi="var(--font-user-message)" w:cs="Times New Roman"/>
          <w:sz w:val="24"/>
          <w:szCs w:val="24"/>
        </w:rPr>
        <w:t>i</w:t>
      </w:r>
      <w:proofErr w:type="spellEnd"/>
      <w:r w:rsidRPr="002C2F4D">
        <w:rPr>
          <w:rFonts w:ascii="var(--font-user-message)" w:eastAsia="Times New Roman" w:hAnsi="var(--font-user-message)" w:cs="Times New Roman"/>
          <w:sz w:val="24"/>
          <w:szCs w:val="24"/>
        </w:rPr>
        <w:t xml:space="preserve"> defeated the first monster as a human, it just started into the next fight. I want it to announce the next monster and transition to a new fight.</w:t>
      </w:r>
    </w:p>
    <w:p w:rsidR="002C2F4D" w:rsidRPr="002C2F4D" w:rsidRDefault="002C2F4D" w:rsidP="002C2F4D">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 xml:space="preserve">You're right. I'll modify the </w:t>
      </w:r>
      <w:proofErr w:type="spellStart"/>
      <w:r w:rsidRPr="002C2F4D">
        <w:rPr>
          <w:rFonts w:ascii="Consolas" w:eastAsia="Times New Roman" w:hAnsi="Consolas" w:cs="Courier New"/>
          <w:spacing w:val="-4"/>
          <w:sz w:val="20"/>
          <w:szCs w:val="20"/>
          <w:bdr w:val="single" w:sz="2" w:space="0" w:color="auto" w:frame="1"/>
        </w:rPr>
        <w:t>main_</w:t>
      </w:r>
      <w:proofErr w:type="gramStart"/>
      <w:r w:rsidRPr="002C2F4D">
        <w:rPr>
          <w:rFonts w:ascii="Consolas" w:eastAsia="Times New Roman" w:hAnsi="Consolas" w:cs="Courier New"/>
          <w:spacing w:val="-4"/>
          <w:sz w:val="20"/>
          <w:szCs w:val="20"/>
          <w:bdr w:val="single" w:sz="2" w:space="0" w:color="auto" w:frame="1"/>
        </w:rPr>
        <w:t>game</w:t>
      </w:r>
      <w:proofErr w:type="spellEnd"/>
      <w:r w:rsidRPr="002C2F4D">
        <w:rPr>
          <w:rFonts w:ascii="Consolas" w:eastAsia="Times New Roman" w:hAnsi="Consolas" w:cs="Courier New"/>
          <w:spacing w:val="-4"/>
          <w:sz w:val="20"/>
          <w:szCs w:val="20"/>
          <w:bdr w:val="single" w:sz="2" w:space="0" w:color="auto" w:frame="1"/>
        </w:rPr>
        <w:t>(</w:t>
      </w:r>
      <w:proofErr w:type="gramEnd"/>
      <w:r w:rsidRPr="002C2F4D">
        <w:rPr>
          <w:rFonts w:ascii="Consolas" w:eastAsia="Times New Roman" w:hAnsi="Consolas" w:cs="Courier New"/>
          <w:spacing w:val="-4"/>
          <w:sz w:val="20"/>
          <w:szCs w:val="20"/>
          <w:bdr w:val="single" w:sz="2" w:space="0" w:color="auto" w:frame="1"/>
        </w:rPr>
        <w:t>)</w:t>
      </w:r>
      <w:r w:rsidRPr="002C2F4D">
        <w:rPr>
          <w:rFonts w:ascii="var(--font-claude-message)" w:eastAsia="Times New Roman" w:hAnsi="var(--font-claude-message)" w:cs="Times New Roman"/>
          <w:spacing w:val="-4"/>
          <w:sz w:val="24"/>
          <w:szCs w:val="24"/>
        </w:rPr>
        <w:t xml:space="preserve"> function to ensure a transition between enemy encounters. I'll update the code to create an </w:t>
      </w:r>
      <w:proofErr w:type="spellStart"/>
      <w:r w:rsidRPr="002C2F4D">
        <w:rPr>
          <w:rFonts w:ascii="Consolas" w:eastAsia="Times New Roman" w:hAnsi="Consolas" w:cs="Courier New"/>
          <w:spacing w:val="-4"/>
          <w:sz w:val="20"/>
          <w:szCs w:val="20"/>
          <w:bdr w:val="single" w:sz="2" w:space="0" w:color="auto" w:frame="1"/>
        </w:rPr>
        <w:t>EnemyTransition</w:t>
      </w:r>
      <w:proofErr w:type="spellEnd"/>
      <w:r w:rsidRPr="002C2F4D">
        <w:rPr>
          <w:rFonts w:ascii="var(--font-claude-message)" w:eastAsia="Times New Roman" w:hAnsi="var(--font-claude-message)" w:cs="Times New Roman"/>
          <w:spacing w:val="-4"/>
          <w:sz w:val="24"/>
          <w:szCs w:val="24"/>
        </w:rPr>
        <w:t xml:space="preserve"> for each new enemy after the previous one is defeated:</w:t>
      </w:r>
    </w:p>
    <w:p w:rsidR="002C2F4D" w:rsidRPr="002C2F4D" w:rsidRDefault="002C2F4D" w:rsidP="002C2F4D">
      <w:pPr>
        <w:rPr>
          <w:rFonts w:ascii="Arial" w:eastAsia="Times New Roman" w:hAnsi="Arial" w:cs="Arial"/>
          <w:spacing w:val="-4"/>
          <w:sz w:val="24"/>
          <w:szCs w:val="24"/>
        </w:rPr>
      </w:pPr>
      <w:r w:rsidRPr="002C2F4D">
        <w:rPr>
          <w:rFonts w:ascii="Arial" w:eastAsia="Times New Roman" w:hAnsi="Arial" w:cs="Arial"/>
          <w:spacing w:val="-4"/>
          <w:sz w:val="24"/>
          <w:szCs w:val="24"/>
        </w:rPr>
        <w:t>Updated Main Game Function with Enemy Transitions</w:t>
      </w:r>
    </w:p>
    <w:p w:rsidR="002C2F4D" w:rsidRPr="002C2F4D" w:rsidRDefault="002C2F4D" w:rsidP="002C2F4D">
      <w:pPr>
        <w:rPr>
          <w:rFonts w:ascii="Arial" w:eastAsia="Times New Roman" w:hAnsi="Arial" w:cs="Arial"/>
          <w:spacing w:val="-4"/>
          <w:sz w:val="24"/>
          <w:szCs w:val="24"/>
        </w:rPr>
      </w:pPr>
      <w:r w:rsidRPr="002C2F4D">
        <w:rPr>
          <w:rFonts w:ascii="Arial" w:eastAsia="Times New Roman" w:hAnsi="Arial" w:cs="Arial"/>
          <w:spacing w:val="-4"/>
          <w:sz w:val="24"/>
          <w:szCs w:val="24"/>
        </w:rPr>
        <w:t>Click to open code</w:t>
      </w:r>
    </w:p>
    <w:p w:rsidR="002C2F4D" w:rsidRPr="002C2F4D" w:rsidRDefault="002C2F4D" w:rsidP="002C2F4D">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The key changes are:</w:t>
      </w:r>
    </w:p>
    <w:p w:rsidR="002C2F4D" w:rsidRPr="002C2F4D" w:rsidRDefault="002C2F4D" w:rsidP="002C2F4D">
      <w:pPr>
        <w:numPr>
          <w:ilvl w:val="0"/>
          <w:numId w:val="29"/>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Added a check to announce the previous enemy's defeat before each new transition</w:t>
      </w:r>
    </w:p>
    <w:p w:rsidR="002C2F4D" w:rsidRPr="002C2F4D" w:rsidRDefault="002C2F4D" w:rsidP="002C2F4D">
      <w:pPr>
        <w:numPr>
          <w:ilvl w:val="0"/>
          <w:numId w:val="29"/>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 xml:space="preserve">Modified </w:t>
      </w:r>
      <w:proofErr w:type="spellStart"/>
      <w:r w:rsidRPr="002C2F4D">
        <w:rPr>
          <w:rFonts w:ascii="var(--font-claude-message)" w:eastAsia="Times New Roman" w:hAnsi="var(--font-claude-message)" w:cs="Times New Roman"/>
          <w:spacing w:val="-4"/>
          <w:sz w:val="24"/>
          <w:szCs w:val="24"/>
        </w:rPr>
        <w:t>combat_encounter</w:t>
      </w:r>
      <w:proofErr w:type="spellEnd"/>
      <w:r w:rsidRPr="002C2F4D">
        <w:rPr>
          <w:rFonts w:ascii="var(--font-claude-message)" w:eastAsia="Times New Roman" w:hAnsi="var(--font-claude-message)" w:cs="Times New Roman"/>
          <w:spacing w:val="-4"/>
          <w:sz w:val="24"/>
          <w:szCs w:val="24"/>
        </w:rPr>
        <w:t xml:space="preserve"> to take a list with a single enemy</w:t>
      </w:r>
    </w:p>
    <w:p w:rsidR="002C2F4D" w:rsidRPr="002C2F4D" w:rsidRDefault="002C2F4D" w:rsidP="002C2F4D">
      <w:pPr>
        <w:numPr>
          <w:ilvl w:val="0"/>
          <w:numId w:val="29"/>
        </w:numPr>
        <w:pBdr>
          <w:top w:val="single" w:sz="2" w:space="0" w:color="auto"/>
          <w:left w:val="single" w:sz="2" w:space="0" w:color="auto"/>
          <w:bottom w:val="single" w:sz="2" w:space="0" w:color="auto"/>
          <w:right w:val="single" w:sz="2" w:space="0" w:color="auto"/>
        </w:pBdr>
        <w:spacing w:before="100" w:beforeAutospacing="1" w:after="100" w:afterAutospacing="1"/>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Maintained the atmospheric transitions between fights</w:t>
      </w:r>
    </w:p>
    <w:p w:rsidR="002C2F4D" w:rsidRPr="002C2F4D" w:rsidRDefault="002C2F4D" w:rsidP="002C2F4D">
      <w:pPr>
        <w:pBdr>
          <w:top w:val="single" w:sz="2" w:space="0" w:color="auto"/>
          <w:left w:val="single" w:sz="2" w:space="0" w:color="auto"/>
          <w:bottom w:val="single" w:sz="2" w:space="0" w:color="auto"/>
          <w:right w:val="single" w:sz="2" w:space="0" w:color="auto"/>
        </w:pBdr>
        <w:rPr>
          <w:rFonts w:ascii="var(--font-claude-message)" w:eastAsia="Times New Roman" w:hAnsi="var(--font-claude-message)" w:cs="Times New Roman"/>
          <w:spacing w:val="-4"/>
          <w:sz w:val="24"/>
          <w:szCs w:val="24"/>
        </w:rPr>
      </w:pPr>
      <w:r w:rsidRPr="002C2F4D">
        <w:rPr>
          <w:rFonts w:ascii="var(--font-claude-message)" w:eastAsia="Times New Roman" w:hAnsi="var(--font-claude-message)" w:cs="Times New Roman"/>
          <w:spacing w:val="-4"/>
          <w:sz w:val="24"/>
          <w:szCs w:val="24"/>
        </w:rPr>
        <w:t>Now each enemy encounter will have a dramatic transition, and you'll see a defeat announcement before moving to the next enemy.</w:t>
      </w:r>
    </w:p>
    <w:p w:rsidR="002C2F4D" w:rsidRPr="002C2F4D" w:rsidRDefault="002C2F4D" w:rsidP="002C2F4D">
      <w:pPr>
        <w:rPr>
          <w:rFonts w:ascii="Times New Roman" w:eastAsia="Times New Roman" w:hAnsi="Times New Roman" w:cs="Times New Roman"/>
          <w:spacing w:val="-4"/>
          <w:sz w:val="24"/>
          <w:szCs w:val="24"/>
        </w:rPr>
      </w:pPr>
      <w:proofErr w:type="spellStart"/>
      <w:r w:rsidRPr="002C2F4D">
        <w:rPr>
          <w:rFonts w:ascii="Times New Roman" w:eastAsia="Times New Roman" w:hAnsi="Times New Roman" w:cs="Times New Roman"/>
          <w:spacing w:val="-4"/>
          <w:sz w:val="24"/>
          <w:szCs w:val="24"/>
        </w:rPr>
        <w:t>CopyRetry</w:t>
      </w:r>
      <w:proofErr w:type="spellEnd"/>
    </w:p>
    <w:p w:rsidR="002C2F4D" w:rsidRDefault="002C2F4D">
      <w:bookmarkStart w:id="0" w:name="_GoBack"/>
      <w:bookmarkEnd w:id="0"/>
    </w:p>
    <w:sectPr w:rsidR="002C2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ar(--font-user-message)">
    <w:altName w:val="Cambria"/>
    <w:panose1 w:val="00000000000000000000"/>
    <w:charset w:val="00"/>
    <w:family w:val="roman"/>
    <w:notTrueType/>
    <w:pitch w:val="default"/>
  </w:font>
  <w:font w:name="var(--font-claude-message)">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5AC2"/>
    <w:multiLevelType w:val="multilevel"/>
    <w:tmpl w:val="0242E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250684"/>
    <w:multiLevelType w:val="multilevel"/>
    <w:tmpl w:val="61B00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511C9C"/>
    <w:multiLevelType w:val="multilevel"/>
    <w:tmpl w:val="770EB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F6802"/>
    <w:multiLevelType w:val="multilevel"/>
    <w:tmpl w:val="B5446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D75869"/>
    <w:multiLevelType w:val="multilevel"/>
    <w:tmpl w:val="D9FE81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6233F7"/>
    <w:multiLevelType w:val="multilevel"/>
    <w:tmpl w:val="78D6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ED1662"/>
    <w:multiLevelType w:val="multilevel"/>
    <w:tmpl w:val="BC7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B23496"/>
    <w:multiLevelType w:val="multilevel"/>
    <w:tmpl w:val="4E3CC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715C7C"/>
    <w:multiLevelType w:val="multilevel"/>
    <w:tmpl w:val="A6CED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F77A13"/>
    <w:multiLevelType w:val="multilevel"/>
    <w:tmpl w:val="FA54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8479C1"/>
    <w:multiLevelType w:val="multilevel"/>
    <w:tmpl w:val="5AF26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1946C5"/>
    <w:multiLevelType w:val="multilevel"/>
    <w:tmpl w:val="83D4E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F743BB8"/>
    <w:multiLevelType w:val="multilevel"/>
    <w:tmpl w:val="603A1C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0F57BF"/>
    <w:multiLevelType w:val="multilevel"/>
    <w:tmpl w:val="E6A870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C83424"/>
    <w:multiLevelType w:val="multilevel"/>
    <w:tmpl w:val="EF60F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9C7C6C"/>
    <w:multiLevelType w:val="multilevel"/>
    <w:tmpl w:val="0B3C7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CD4502D"/>
    <w:multiLevelType w:val="multilevel"/>
    <w:tmpl w:val="2B1E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183340"/>
    <w:multiLevelType w:val="multilevel"/>
    <w:tmpl w:val="A03C8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CB74004"/>
    <w:multiLevelType w:val="multilevel"/>
    <w:tmpl w:val="31F05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3E0F98"/>
    <w:multiLevelType w:val="multilevel"/>
    <w:tmpl w:val="B502C2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024979"/>
    <w:multiLevelType w:val="multilevel"/>
    <w:tmpl w:val="CED8B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B5C285F"/>
    <w:multiLevelType w:val="multilevel"/>
    <w:tmpl w:val="199E2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6B4861"/>
    <w:multiLevelType w:val="multilevel"/>
    <w:tmpl w:val="0E2E46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FB53F8"/>
    <w:multiLevelType w:val="multilevel"/>
    <w:tmpl w:val="123AA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437152"/>
    <w:multiLevelType w:val="multilevel"/>
    <w:tmpl w:val="3872E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7750626"/>
    <w:multiLevelType w:val="multilevel"/>
    <w:tmpl w:val="2612D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9BC69DF"/>
    <w:multiLevelType w:val="multilevel"/>
    <w:tmpl w:val="C8448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9F62CC1"/>
    <w:multiLevelType w:val="multilevel"/>
    <w:tmpl w:val="54326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F933B9"/>
    <w:multiLevelType w:val="multilevel"/>
    <w:tmpl w:val="0D9C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25"/>
  </w:num>
  <w:num w:numId="3">
    <w:abstractNumId w:val="4"/>
  </w:num>
  <w:num w:numId="4">
    <w:abstractNumId w:val="17"/>
  </w:num>
  <w:num w:numId="5">
    <w:abstractNumId w:val="12"/>
  </w:num>
  <w:num w:numId="6">
    <w:abstractNumId w:val="9"/>
  </w:num>
  <w:num w:numId="7">
    <w:abstractNumId w:val="24"/>
  </w:num>
  <w:num w:numId="8">
    <w:abstractNumId w:val="21"/>
  </w:num>
  <w:num w:numId="9">
    <w:abstractNumId w:val="11"/>
  </w:num>
  <w:num w:numId="10">
    <w:abstractNumId w:val="18"/>
  </w:num>
  <w:num w:numId="11">
    <w:abstractNumId w:val="10"/>
  </w:num>
  <w:num w:numId="12">
    <w:abstractNumId w:val="8"/>
  </w:num>
  <w:num w:numId="13">
    <w:abstractNumId w:val="2"/>
  </w:num>
  <w:num w:numId="14">
    <w:abstractNumId w:val="15"/>
  </w:num>
  <w:num w:numId="15">
    <w:abstractNumId w:val="27"/>
  </w:num>
  <w:num w:numId="16">
    <w:abstractNumId w:val="13"/>
  </w:num>
  <w:num w:numId="17">
    <w:abstractNumId w:val="22"/>
  </w:num>
  <w:num w:numId="18">
    <w:abstractNumId w:val="19"/>
  </w:num>
  <w:num w:numId="19">
    <w:abstractNumId w:val="26"/>
  </w:num>
  <w:num w:numId="20">
    <w:abstractNumId w:val="3"/>
  </w:num>
  <w:num w:numId="21">
    <w:abstractNumId w:val="0"/>
  </w:num>
  <w:num w:numId="22">
    <w:abstractNumId w:val="7"/>
  </w:num>
  <w:num w:numId="23">
    <w:abstractNumId w:val="23"/>
  </w:num>
  <w:num w:numId="24">
    <w:abstractNumId w:val="28"/>
  </w:num>
  <w:num w:numId="25">
    <w:abstractNumId w:val="6"/>
  </w:num>
  <w:num w:numId="26">
    <w:abstractNumId w:val="1"/>
  </w:num>
  <w:num w:numId="27">
    <w:abstractNumId w:val="5"/>
  </w:num>
  <w:num w:numId="28">
    <w:abstractNumId w:val="20"/>
  </w:num>
  <w:num w:numId="29">
    <w:abstractNumId w:val="1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F4D"/>
    <w:rsid w:val="002C2F4D"/>
    <w:rsid w:val="00645252"/>
    <w:rsid w:val="006D3D74"/>
    <w:rsid w:val="0083569A"/>
    <w:rsid w:val="00A92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73021"/>
  <w15:chartTrackingRefBased/>
  <w15:docId w15:val="{C376AAE1-4E00-4E3D-AEC2-1468CCB4E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customStyle="1" w:styleId="whitespace-pre-wrap">
    <w:name w:val="whitespace-pre-wrap"/>
    <w:basedOn w:val="Normal"/>
    <w:rsid w:val="002C2F4D"/>
    <w:pPr>
      <w:spacing w:before="100" w:beforeAutospacing="1" w:after="100" w:afterAutospacing="1"/>
    </w:pPr>
    <w:rPr>
      <w:rFonts w:ascii="Times New Roman" w:eastAsia="Times New Roman" w:hAnsi="Times New Roman" w:cs="Times New Roman"/>
      <w:sz w:val="24"/>
      <w:szCs w:val="24"/>
    </w:rPr>
  </w:style>
  <w:style w:type="paragraph" w:customStyle="1" w:styleId="whitespace-normal">
    <w:name w:val="whitespace-normal"/>
    <w:basedOn w:val="Normal"/>
    <w:rsid w:val="002C2F4D"/>
    <w:pPr>
      <w:spacing w:before="100" w:beforeAutospacing="1" w:after="100" w:afterAutospacing="1"/>
    </w:pPr>
    <w:rPr>
      <w:rFonts w:ascii="Times New Roman" w:eastAsia="Times New Roman" w:hAnsi="Times New Roman" w:cs="Times New Roman"/>
      <w:sz w:val="24"/>
      <w:szCs w:val="24"/>
    </w:rPr>
  </w:style>
  <w:style w:type="character" w:customStyle="1" w:styleId="text-text-200">
    <w:name w:val="text-text-200"/>
    <w:basedOn w:val="DefaultParagraphFont"/>
    <w:rsid w:val="002C2F4D"/>
  </w:style>
  <w:style w:type="character" w:customStyle="1" w:styleId="token">
    <w:name w:val="token"/>
    <w:basedOn w:val="DefaultParagraphFont"/>
    <w:rsid w:val="002C2F4D"/>
  </w:style>
  <w:style w:type="paragraph" w:styleId="NormalWeb">
    <w:name w:val="Normal (Web)"/>
    <w:basedOn w:val="Normal"/>
    <w:uiPriority w:val="99"/>
    <w:semiHidden/>
    <w:unhideWhenUsed/>
    <w:rsid w:val="002C2F4D"/>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749346">
      <w:bodyDiv w:val="1"/>
      <w:marLeft w:val="0"/>
      <w:marRight w:val="0"/>
      <w:marTop w:val="0"/>
      <w:marBottom w:val="0"/>
      <w:divBdr>
        <w:top w:val="none" w:sz="0" w:space="0" w:color="auto"/>
        <w:left w:val="none" w:sz="0" w:space="0" w:color="auto"/>
        <w:bottom w:val="none" w:sz="0" w:space="0" w:color="auto"/>
        <w:right w:val="none" w:sz="0" w:space="0" w:color="auto"/>
      </w:divBdr>
      <w:divsChild>
        <w:div w:id="465660946">
          <w:marLeft w:val="0"/>
          <w:marRight w:val="0"/>
          <w:marTop w:val="0"/>
          <w:marBottom w:val="0"/>
          <w:divBdr>
            <w:top w:val="single" w:sz="2" w:space="0" w:color="auto"/>
            <w:left w:val="single" w:sz="2" w:space="0" w:color="auto"/>
            <w:bottom w:val="single" w:sz="2" w:space="0" w:color="auto"/>
            <w:right w:val="single" w:sz="2" w:space="0" w:color="auto"/>
          </w:divBdr>
          <w:divsChild>
            <w:div w:id="140394855">
              <w:marLeft w:val="0"/>
              <w:marRight w:val="0"/>
              <w:marTop w:val="0"/>
              <w:marBottom w:val="0"/>
              <w:divBdr>
                <w:top w:val="single" w:sz="2" w:space="0" w:color="auto"/>
                <w:left w:val="single" w:sz="2" w:space="0" w:color="auto"/>
                <w:bottom w:val="single" w:sz="2" w:space="0" w:color="auto"/>
                <w:right w:val="single" w:sz="2" w:space="0" w:color="auto"/>
              </w:divBdr>
              <w:divsChild>
                <w:div w:id="1076249218">
                  <w:marLeft w:val="15"/>
                  <w:marRight w:val="0"/>
                  <w:marTop w:val="0"/>
                  <w:marBottom w:val="0"/>
                  <w:divBdr>
                    <w:top w:val="single" w:sz="2" w:space="0" w:color="auto"/>
                    <w:left w:val="single" w:sz="2" w:space="0" w:color="auto"/>
                    <w:bottom w:val="single" w:sz="2" w:space="0" w:color="auto"/>
                    <w:right w:val="single" w:sz="2" w:space="0" w:color="auto"/>
                  </w:divBdr>
                  <w:divsChild>
                    <w:div w:id="1997882247">
                      <w:marLeft w:val="0"/>
                      <w:marRight w:val="0"/>
                      <w:marTop w:val="0"/>
                      <w:marBottom w:val="0"/>
                      <w:divBdr>
                        <w:top w:val="single" w:sz="2" w:space="0" w:color="auto"/>
                        <w:left w:val="single" w:sz="2" w:space="0" w:color="auto"/>
                        <w:bottom w:val="single" w:sz="2" w:space="0" w:color="auto"/>
                        <w:right w:val="single" w:sz="2" w:space="0" w:color="auto"/>
                      </w:divBdr>
                      <w:divsChild>
                        <w:div w:id="483939397">
                          <w:marLeft w:val="0"/>
                          <w:marRight w:val="0"/>
                          <w:marTop w:val="0"/>
                          <w:marBottom w:val="0"/>
                          <w:divBdr>
                            <w:top w:val="single" w:sz="2" w:space="0" w:color="auto"/>
                            <w:left w:val="single" w:sz="2" w:space="0" w:color="auto"/>
                            <w:bottom w:val="single" w:sz="2" w:space="0" w:color="auto"/>
                            <w:right w:val="single" w:sz="2" w:space="0" w:color="auto"/>
                          </w:divBdr>
                          <w:divsChild>
                            <w:div w:id="43286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45858086">
          <w:marLeft w:val="0"/>
          <w:marRight w:val="0"/>
          <w:marTop w:val="0"/>
          <w:marBottom w:val="0"/>
          <w:divBdr>
            <w:top w:val="single" w:sz="2" w:space="0" w:color="auto"/>
            <w:left w:val="single" w:sz="2" w:space="0" w:color="auto"/>
            <w:bottom w:val="single" w:sz="2" w:space="0" w:color="auto"/>
            <w:right w:val="single" w:sz="2" w:space="0" w:color="auto"/>
          </w:divBdr>
          <w:divsChild>
            <w:div w:id="1743212748">
              <w:marLeft w:val="0"/>
              <w:marRight w:val="0"/>
              <w:marTop w:val="0"/>
              <w:marBottom w:val="0"/>
              <w:divBdr>
                <w:top w:val="single" w:sz="2" w:space="0" w:color="auto"/>
                <w:left w:val="single" w:sz="2" w:space="0" w:color="auto"/>
                <w:bottom w:val="single" w:sz="2" w:space="0" w:color="auto"/>
                <w:right w:val="single" w:sz="2" w:space="0" w:color="auto"/>
              </w:divBdr>
              <w:divsChild>
                <w:div w:id="1151214427">
                  <w:marLeft w:val="0"/>
                  <w:marRight w:val="0"/>
                  <w:marTop w:val="0"/>
                  <w:marBottom w:val="0"/>
                  <w:divBdr>
                    <w:top w:val="single" w:sz="2" w:space="0" w:color="auto"/>
                    <w:left w:val="single" w:sz="2" w:space="0" w:color="auto"/>
                    <w:bottom w:val="single" w:sz="2" w:space="0" w:color="auto"/>
                    <w:right w:val="single" w:sz="2" w:space="0" w:color="auto"/>
                  </w:divBdr>
                  <w:divsChild>
                    <w:div w:id="2114476027">
                      <w:marLeft w:val="0"/>
                      <w:marRight w:val="0"/>
                      <w:marTop w:val="0"/>
                      <w:marBottom w:val="0"/>
                      <w:divBdr>
                        <w:top w:val="single" w:sz="2" w:space="0" w:color="auto"/>
                        <w:left w:val="single" w:sz="2" w:space="0" w:color="auto"/>
                        <w:bottom w:val="single" w:sz="2" w:space="0" w:color="auto"/>
                        <w:right w:val="single" w:sz="2" w:space="0" w:color="auto"/>
                      </w:divBdr>
                      <w:divsChild>
                        <w:div w:id="1828664253">
                          <w:marLeft w:val="0"/>
                          <w:marRight w:val="0"/>
                          <w:marTop w:val="0"/>
                          <w:marBottom w:val="0"/>
                          <w:divBdr>
                            <w:top w:val="single" w:sz="2" w:space="0" w:color="auto"/>
                            <w:left w:val="single" w:sz="2" w:space="0" w:color="auto"/>
                            <w:bottom w:val="single" w:sz="2" w:space="0" w:color="auto"/>
                            <w:right w:val="single" w:sz="2" w:space="0" w:color="auto"/>
                          </w:divBdr>
                          <w:divsChild>
                            <w:div w:id="12957918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90765271">
                      <w:marLeft w:val="0"/>
                      <w:marRight w:val="0"/>
                      <w:marTop w:val="0"/>
                      <w:marBottom w:val="0"/>
                      <w:divBdr>
                        <w:top w:val="single" w:sz="2" w:space="0" w:color="auto"/>
                        <w:left w:val="single" w:sz="2" w:space="0" w:color="auto"/>
                        <w:bottom w:val="single" w:sz="2" w:space="0" w:color="auto"/>
                        <w:right w:val="single" w:sz="2" w:space="0" w:color="auto"/>
                      </w:divBdr>
                      <w:divsChild>
                        <w:div w:id="1855338275">
                          <w:marLeft w:val="0"/>
                          <w:marRight w:val="0"/>
                          <w:marTop w:val="0"/>
                          <w:marBottom w:val="0"/>
                          <w:divBdr>
                            <w:top w:val="single" w:sz="2" w:space="0" w:color="auto"/>
                            <w:left w:val="single" w:sz="2" w:space="0" w:color="auto"/>
                            <w:bottom w:val="single" w:sz="2" w:space="0" w:color="auto"/>
                            <w:right w:val="single" w:sz="2" w:space="0" w:color="auto"/>
                          </w:divBdr>
                          <w:divsChild>
                            <w:div w:id="2141529914">
                              <w:marLeft w:val="0"/>
                              <w:marRight w:val="0"/>
                              <w:marTop w:val="0"/>
                              <w:marBottom w:val="0"/>
                              <w:divBdr>
                                <w:top w:val="single" w:sz="2" w:space="0" w:color="auto"/>
                                <w:left w:val="single" w:sz="2" w:space="0" w:color="auto"/>
                                <w:bottom w:val="single" w:sz="2" w:space="0" w:color="auto"/>
                                <w:right w:val="single" w:sz="2" w:space="0" w:color="auto"/>
                              </w:divBdr>
                              <w:divsChild>
                                <w:div w:id="16072288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24015008">
          <w:marLeft w:val="0"/>
          <w:marRight w:val="0"/>
          <w:marTop w:val="0"/>
          <w:marBottom w:val="0"/>
          <w:divBdr>
            <w:top w:val="single" w:sz="2" w:space="0" w:color="auto"/>
            <w:left w:val="single" w:sz="2" w:space="0" w:color="auto"/>
            <w:bottom w:val="single" w:sz="2" w:space="0" w:color="auto"/>
            <w:right w:val="single" w:sz="2" w:space="0" w:color="auto"/>
          </w:divBdr>
          <w:divsChild>
            <w:div w:id="1763066547">
              <w:marLeft w:val="0"/>
              <w:marRight w:val="0"/>
              <w:marTop w:val="0"/>
              <w:marBottom w:val="0"/>
              <w:divBdr>
                <w:top w:val="single" w:sz="2" w:space="0" w:color="auto"/>
                <w:left w:val="single" w:sz="2" w:space="0" w:color="auto"/>
                <w:bottom w:val="single" w:sz="2" w:space="0" w:color="auto"/>
                <w:right w:val="single" w:sz="2" w:space="0" w:color="auto"/>
              </w:divBdr>
              <w:divsChild>
                <w:div w:id="1144199222">
                  <w:marLeft w:val="15"/>
                  <w:marRight w:val="0"/>
                  <w:marTop w:val="0"/>
                  <w:marBottom w:val="0"/>
                  <w:divBdr>
                    <w:top w:val="single" w:sz="2" w:space="0" w:color="auto"/>
                    <w:left w:val="single" w:sz="2" w:space="0" w:color="auto"/>
                    <w:bottom w:val="single" w:sz="2" w:space="0" w:color="auto"/>
                    <w:right w:val="single" w:sz="2" w:space="0" w:color="auto"/>
                  </w:divBdr>
                  <w:divsChild>
                    <w:div w:id="1266570308">
                      <w:marLeft w:val="0"/>
                      <w:marRight w:val="0"/>
                      <w:marTop w:val="0"/>
                      <w:marBottom w:val="0"/>
                      <w:divBdr>
                        <w:top w:val="single" w:sz="2" w:space="0" w:color="auto"/>
                        <w:left w:val="single" w:sz="2" w:space="0" w:color="auto"/>
                        <w:bottom w:val="single" w:sz="2" w:space="0" w:color="auto"/>
                        <w:right w:val="single" w:sz="2" w:space="0" w:color="auto"/>
                      </w:divBdr>
                      <w:divsChild>
                        <w:div w:id="1838763152">
                          <w:marLeft w:val="0"/>
                          <w:marRight w:val="0"/>
                          <w:marTop w:val="0"/>
                          <w:marBottom w:val="0"/>
                          <w:divBdr>
                            <w:top w:val="single" w:sz="2" w:space="0" w:color="auto"/>
                            <w:left w:val="single" w:sz="2" w:space="0" w:color="auto"/>
                            <w:bottom w:val="single" w:sz="2" w:space="0" w:color="auto"/>
                            <w:right w:val="single" w:sz="2" w:space="0" w:color="auto"/>
                          </w:divBdr>
                          <w:divsChild>
                            <w:div w:id="712120164">
                              <w:marLeft w:val="0"/>
                              <w:marRight w:val="0"/>
                              <w:marTop w:val="0"/>
                              <w:marBottom w:val="0"/>
                              <w:divBdr>
                                <w:top w:val="single" w:sz="2" w:space="0" w:color="auto"/>
                                <w:left w:val="single" w:sz="2" w:space="0" w:color="auto"/>
                                <w:bottom w:val="single" w:sz="2" w:space="0" w:color="auto"/>
                                <w:right w:val="single" w:sz="2" w:space="0" w:color="auto"/>
                              </w:divBdr>
                            </w:div>
                          </w:divsChild>
                        </w:div>
                        <w:div w:id="16180964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91114289">
          <w:marLeft w:val="0"/>
          <w:marRight w:val="0"/>
          <w:marTop w:val="0"/>
          <w:marBottom w:val="0"/>
          <w:divBdr>
            <w:top w:val="single" w:sz="2" w:space="0" w:color="auto"/>
            <w:left w:val="single" w:sz="2" w:space="0" w:color="auto"/>
            <w:bottom w:val="single" w:sz="2" w:space="0" w:color="auto"/>
            <w:right w:val="single" w:sz="2" w:space="0" w:color="auto"/>
          </w:divBdr>
          <w:divsChild>
            <w:div w:id="1785004785">
              <w:marLeft w:val="0"/>
              <w:marRight w:val="0"/>
              <w:marTop w:val="0"/>
              <w:marBottom w:val="0"/>
              <w:divBdr>
                <w:top w:val="single" w:sz="2" w:space="0" w:color="auto"/>
                <w:left w:val="single" w:sz="2" w:space="0" w:color="auto"/>
                <w:bottom w:val="single" w:sz="2" w:space="0" w:color="auto"/>
                <w:right w:val="single" w:sz="2" w:space="0" w:color="auto"/>
              </w:divBdr>
              <w:divsChild>
                <w:div w:id="1094204580">
                  <w:marLeft w:val="0"/>
                  <w:marRight w:val="0"/>
                  <w:marTop w:val="0"/>
                  <w:marBottom w:val="0"/>
                  <w:divBdr>
                    <w:top w:val="single" w:sz="2" w:space="0" w:color="auto"/>
                    <w:left w:val="single" w:sz="2" w:space="0" w:color="auto"/>
                    <w:bottom w:val="single" w:sz="2" w:space="0" w:color="auto"/>
                    <w:right w:val="single" w:sz="2" w:space="0" w:color="auto"/>
                  </w:divBdr>
                  <w:divsChild>
                    <w:div w:id="343288838">
                      <w:marLeft w:val="0"/>
                      <w:marRight w:val="0"/>
                      <w:marTop w:val="0"/>
                      <w:marBottom w:val="0"/>
                      <w:divBdr>
                        <w:top w:val="single" w:sz="2" w:space="0" w:color="auto"/>
                        <w:left w:val="single" w:sz="2" w:space="0" w:color="auto"/>
                        <w:bottom w:val="single" w:sz="2" w:space="0" w:color="auto"/>
                        <w:right w:val="single" w:sz="2" w:space="0" w:color="auto"/>
                      </w:divBdr>
                      <w:divsChild>
                        <w:div w:id="1886065599">
                          <w:marLeft w:val="0"/>
                          <w:marRight w:val="0"/>
                          <w:marTop w:val="0"/>
                          <w:marBottom w:val="0"/>
                          <w:divBdr>
                            <w:top w:val="single" w:sz="2" w:space="0" w:color="auto"/>
                            <w:left w:val="single" w:sz="2" w:space="0" w:color="auto"/>
                            <w:bottom w:val="single" w:sz="2" w:space="0" w:color="auto"/>
                            <w:right w:val="single" w:sz="2" w:space="0" w:color="auto"/>
                          </w:divBdr>
                          <w:divsChild>
                            <w:div w:id="843209474">
                              <w:marLeft w:val="0"/>
                              <w:marRight w:val="0"/>
                              <w:marTop w:val="0"/>
                              <w:marBottom w:val="0"/>
                              <w:divBdr>
                                <w:top w:val="single" w:sz="2" w:space="0" w:color="auto"/>
                                <w:left w:val="single" w:sz="2" w:space="0" w:color="auto"/>
                                <w:bottom w:val="single" w:sz="2" w:space="0" w:color="auto"/>
                                <w:right w:val="single" w:sz="2" w:space="0" w:color="auto"/>
                              </w:divBdr>
                              <w:divsChild>
                                <w:div w:id="1609580349">
                                  <w:marLeft w:val="0"/>
                                  <w:marRight w:val="0"/>
                                  <w:marTop w:val="0"/>
                                  <w:marBottom w:val="0"/>
                                  <w:divBdr>
                                    <w:top w:val="single" w:sz="2" w:space="0" w:color="auto"/>
                                    <w:left w:val="single" w:sz="2" w:space="0" w:color="auto"/>
                                    <w:bottom w:val="single" w:sz="2" w:space="0" w:color="auto"/>
                                    <w:right w:val="single" w:sz="2" w:space="0" w:color="auto"/>
                                  </w:divBdr>
                                  <w:divsChild>
                                    <w:div w:id="430662229">
                                      <w:marLeft w:val="0"/>
                                      <w:marRight w:val="0"/>
                                      <w:marTop w:val="0"/>
                                      <w:marBottom w:val="0"/>
                                      <w:divBdr>
                                        <w:top w:val="single" w:sz="2" w:space="0" w:color="auto"/>
                                        <w:left w:val="single" w:sz="2" w:space="0" w:color="auto"/>
                                        <w:bottom w:val="single" w:sz="2" w:space="0" w:color="auto"/>
                                        <w:right w:val="single" w:sz="2" w:space="0" w:color="auto"/>
                                      </w:divBdr>
                                    </w:div>
                                    <w:div w:id="1872692030">
                                      <w:marLeft w:val="0"/>
                                      <w:marRight w:val="0"/>
                                      <w:marTop w:val="0"/>
                                      <w:marBottom w:val="0"/>
                                      <w:divBdr>
                                        <w:top w:val="single" w:sz="2" w:space="0" w:color="auto"/>
                                        <w:left w:val="single" w:sz="2" w:space="0" w:color="auto"/>
                                        <w:bottom w:val="single" w:sz="2" w:space="0" w:color="auto"/>
                                        <w:right w:val="single" w:sz="2" w:space="0" w:color="auto"/>
                                      </w:divBdr>
                                      <w:divsChild>
                                        <w:div w:id="2134515350">
                                          <w:marLeft w:val="0"/>
                                          <w:marRight w:val="0"/>
                                          <w:marTop w:val="0"/>
                                          <w:marBottom w:val="0"/>
                                          <w:divBdr>
                                            <w:top w:val="single" w:sz="2" w:space="0" w:color="auto"/>
                                            <w:left w:val="single" w:sz="2" w:space="0" w:color="auto"/>
                                            <w:bottom w:val="single" w:sz="2" w:space="0" w:color="auto"/>
                                            <w:right w:val="single" w:sz="2" w:space="0" w:color="auto"/>
                                          </w:divBdr>
                                        </w:div>
                                      </w:divsChild>
                                    </w:div>
                                    <w:div w:id="1503473363">
                                      <w:marLeft w:val="0"/>
                                      <w:marRight w:val="0"/>
                                      <w:marTop w:val="0"/>
                                      <w:marBottom w:val="0"/>
                                      <w:divBdr>
                                        <w:top w:val="single" w:sz="2" w:space="0" w:color="auto"/>
                                        <w:left w:val="single" w:sz="2" w:space="0" w:color="auto"/>
                                        <w:bottom w:val="single" w:sz="2" w:space="0" w:color="auto"/>
                                        <w:right w:val="single" w:sz="2" w:space="0" w:color="auto"/>
                                      </w:divBdr>
                                      <w:divsChild>
                                        <w:div w:id="1708287125">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2045982916">
                                  <w:marLeft w:val="0"/>
                                  <w:marRight w:val="0"/>
                                  <w:marTop w:val="0"/>
                                  <w:marBottom w:val="0"/>
                                  <w:divBdr>
                                    <w:top w:val="single" w:sz="2" w:space="0" w:color="auto"/>
                                    <w:left w:val="single" w:sz="2" w:space="0" w:color="auto"/>
                                    <w:bottom w:val="single" w:sz="2" w:space="0" w:color="auto"/>
                                    <w:right w:val="single" w:sz="2" w:space="0" w:color="auto"/>
                                  </w:divBdr>
                                  <w:divsChild>
                                    <w:div w:id="530923110">
                                      <w:marLeft w:val="0"/>
                                      <w:marRight w:val="0"/>
                                      <w:marTop w:val="0"/>
                                      <w:marBottom w:val="0"/>
                                      <w:divBdr>
                                        <w:top w:val="single" w:sz="2" w:space="0" w:color="auto"/>
                                        <w:left w:val="single" w:sz="2" w:space="0" w:color="auto"/>
                                        <w:bottom w:val="single" w:sz="2" w:space="0" w:color="auto"/>
                                        <w:right w:val="single" w:sz="2" w:space="0" w:color="auto"/>
                                      </w:divBdr>
                                    </w:div>
                                    <w:div w:id="1935092363">
                                      <w:marLeft w:val="0"/>
                                      <w:marRight w:val="0"/>
                                      <w:marTop w:val="0"/>
                                      <w:marBottom w:val="0"/>
                                      <w:divBdr>
                                        <w:top w:val="single" w:sz="2" w:space="0" w:color="auto"/>
                                        <w:left w:val="single" w:sz="2" w:space="0" w:color="auto"/>
                                        <w:bottom w:val="single" w:sz="2" w:space="0" w:color="auto"/>
                                        <w:right w:val="single" w:sz="2" w:space="0" w:color="auto"/>
                                      </w:divBdr>
                                      <w:divsChild>
                                        <w:div w:id="1649167505">
                                          <w:marLeft w:val="0"/>
                                          <w:marRight w:val="0"/>
                                          <w:marTop w:val="0"/>
                                          <w:marBottom w:val="0"/>
                                          <w:divBdr>
                                            <w:top w:val="single" w:sz="2" w:space="0" w:color="auto"/>
                                            <w:left w:val="single" w:sz="2" w:space="0" w:color="auto"/>
                                            <w:bottom w:val="single" w:sz="2" w:space="0" w:color="auto"/>
                                            <w:right w:val="single" w:sz="2" w:space="0" w:color="auto"/>
                                          </w:divBdr>
                                        </w:div>
                                      </w:divsChild>
                                    </w:div>
                                    <w:div w:id="1946422376">
                                      <w:marLeft w:val="0"/>
                                      <w:marRight w:val="0"/>
                                      <w:marTop w:val="0"/>
                                      <w:marBottom w:val="0"/>
                                      <w:divBdr>
                                        <w:top w:val="single" w:sz="2" w:space="0" w:color="auto"/>
                                        <w:left w:val="single" w:sz="2" w:space="0" w:color="auto"/>
                                        <w:bottom w:val="single" w:sz="2" w:space="0" w:color="auto"/>
                                        <w:right w:val="single" w:sz="2" w:space="0" w:color="auto"/>
                                      </w:divBdr>
                                      <w:divsChild>
                                        <w:div w:id="958268079">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1936788243">
                                  <w:marLeft w:val="0"/>
                                  <w:marRight w:val="0"/>
                                  <w:marTop w:val="0"/>
                                  <w:marBottom w:val="0"/>
                                  <w:divBdr>
                                    <w:top w:val="single" w:sz="2" w:space="0" w:color="auto"/>
                                    <w:left w:val="single" w:sz="2" w:space="0" w:color="auto"/>
                                    <w:bottom w:val="single" w:sz="2" w:space="0" w:color="auto"/>
                                    <w:right w:val="single" w:sz="2" w:space="0" w:color="auto"/>
                                  </w:divBdr>
                                  <w:divsChild>
                                    <w:div w:id="32120214">
                                      <w:marLeft w:val="0"/>
                                      <w:marRight w:val="0"/>
                                      <w:marTop w:val="0"/>
                                      <w:marBottom w:val="0"/>
                                      <w:divBdr>
                                        <w:top w:val="single" w:sz="2" w:space="0" w:color="auto"/>
                                        <w:left w:val="single" w:sz="2" w:space="0" w:color="auto"/>
                                        <w:bottom w:val="single" w:sz="2" w:space="0" w:color="auto"/>
                                        <w:right w:val="single" w:sz="2" w:space="0" w:color="auto"/>
                                      </w:divBdr>
                                    </w:div>
                                    <w:div w:id="1077943341">
                                      <w:marLeft w:val="0"/>
                                      <w:marRight w:val="0"/>
                                      <w:marTop w:val="0"/>
                                      <w:marBottom w:val="0"/>
                                      <w:divBdr>
                                        <w:top w:val="single" w:sz="2" w:space="0" w:color="auto"/>
                                        <w:left w:val="single" w:sz="2" w:space="0" w:color="auto"/>
                                        <w:bottom w:val="single" w:sz="2" w:space="0" w:color="auto"/>
                                        <w:right w:val="single" w:sz="2" w:space="0" w:color="auto"/>
                                      </w:divBdr>
                                      <w:divsChild>
                                        <w:div w:id="526455114">
                                          <w:marLeft w:val="0"/>
                                          <w:marRight w:val="0"/>
                                          <w:marTop w:val="0"/>
                                          <w:marBottom w:val="0"/>
                                          <w:divBdr>
                                            <w:top w:val="single" w:sz="2" w:space="0" w:color="auto"/>
                                            <w:left w:val="single" w:sz="2" w:space="0" w:color="auto"/>
                                            <w:bottom w:val="single" w:sz="2" w:space="0" w:color="auto"/>
                                            <w:right w:val="single" w:sz="2" w:space="0" w:color="auto"/>
                                          </w:divBdr>
                                        </w:div>
                                      </w:divsChild>
                                    </w:div>
                                    <w:div w:id="1396202836">
                                      <w:marLeft w:val="0"/>
                                      <w:marRight w:val="0"/>
                                      <w:marTop w:val="0"/>
                                      <w:marBottom w:val="0"/>
                                      <w:divBdr>
                                        <w:top w:val="single" w:sz="2" w:space="0" w:color="auto"/>
                                        <w:left w:val="single" w:sz="2" w:space="0" w:color="auto"/>
                                        <w:bottom w:val="single" w:sz="2" w:space="0" w:color="auto"/>
                                        <w:right w:val="single" w:sz="2" w:space="0" w:color="auto"/>
                                      </w:divBdr>
                                      <w:divsChild>
                                        <w:div w:id="120850538">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1847742306">
                                  <w:marLeft w:val="0"/>
                                  <w:marRight w:val="0"/>
                                  <w:marTop w:val="0"/>
                                  <w:marBottom w:val="0"/>
                                  <w:divBdr>
                                    <w:top w:val="single" w:sz="2" w:space="0" w:color="auto"/>
                                    <w:left w:val="single" w:sz="2" w:space="0" w:color="auto"/>
                                    <w:bottom w:val="single" w:sz="2" w:space="0" w:color="auto"/>
                                    <w:right w:val="single" w:sz="2" w:space="0" w:color="auto"/>
                                  </w:divBdr>
                                  <w:divsChild>
                                    <w:div w:id="291138477">
                                      <w:marLeft w:val="0"/>
                                      <w:marRight w:val="0"/>
                                      <w:marTop w:val="0"/>
                                      <w:marBottom w:val="0"/>
                                      <w:divBdr>
                                        <w:top w:val="single" w:sz="2" w:space="0" w:color="auto"/>
                                        <w:left w:val="single" w:sz="2" w:space="0" w:color="auto"/>
                                        <w:bottom w:val="single" w:sz="2" w:space="0" w:color="auto"/>
                                        <w:right w:val="single" w:sz="2" w:space="0" w:color="auto"/>
                                      </w:divBdr>
                                    </w:div>
                                    <w:div w:id="1202983695">
                                      <w:marLeft w:val="0"/>
                                      <w:marRight w:val="0"/>
                                      <w:marTop w:val="0"/>
                                      <w:marBottom w:val="0"/>
                                      <w:divBdr>
                                        <w:top w:val="single" w:sz="2" w:space="0" w:color="auto"/>
                                        <w:left w:val="single" w:sz="2" w:space="0" w:color="auto"/>
                                        <w:bottom w:val="single" w:sz="2" w:space="0" w:color="auto"/>
                                        <w:right w:val="single" w:sz="2" w:space="0" w:color="auto"/>
                                      </w:divBdr>
                                      <w:divsChild>
                                        <w:div w:id="1674795817">
                                          <w:marLeft w:val="0"/>
                                          <w:marRight w:val="0"/>
                                          <w:marTop w:val="0"/>
                                          <w:marBottom w:val="0"/>
                                          <w:divBdr>
                                            <w:top w:val="single" w:sz="2" w:space="0" w:color="auto"/>
                                            <w:left w:val="single" w:sz="2" w:space="0" w:color="auto"/>
                                            <w:bottom w:val="single" w:sz="2" w:space="0" w:color="auto"/>
                                            <w:right w:val="single" w:sz="2" w:space="0" w:color="auto"/>
                                          </w:divBdr>
                                        </w:div>
                                      </w:divsChild>
                                    </w:div>
                                    <w:div w:id="1421485525">
                                      <w:marLeft w:val="0"/>
                                      <w:marRight w:val="0"/>
                                      <w:marTop w:val="0"/>
                                      <w:marBottom w:val="0"/>
                                      <w:divBdr>
                                        <w:top w:val="single" w:sz="2" w:space="0" w:color="auto"/>
                                        <w:left w:val="single" w:sz="2" w:space="0" w:color="auto"/>
                                        <w:bottom w:val="single" w:sz="2" w:space="0" w:color="auto"/>
                                        <w:right w:val="single" w:sz="2" w:space="0" w:color="auto"/>
                                      </w:divBdr>
                                      <w:divsChild>
                                        <w:div w:id="558903865">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sChild>
                    </w:div>
                    <w:div w:id="342052845">
                      <w:marLeft w:val="0"/>
                      <w:marRight w:val="0"/>
                      <w:marTop w:val="0"/>
                      <w:marBottom w:val="0"/>
                      <w:divBdr>
                        <w:top w:val="single" w:sz="2" w:space="0" w:color="auto"/>
                        <w:left w:val="single" w:sz="2" w:space="0" w:color="auto"/>
                        <w:bottom w:val="single" w:sz="2" w:space="0" w:color="auto"/>
                        <w:right w:val="single" w:sz="2" w:space="0" w:color="auto"/>
                      </w:divBdr>
                      <w:divsChild>
                        <w:div w:id="1861317791">
                          <w:marLeft w:val="0"/>
                          <w:marRight w:val="0"/>
                          <w:marTop w:val="0"/>
                          <w:marBottom w:val="0"/>
                          <w:divBdr>
                            <w:top w:val="single" w:sz="2" w:space="0" w:color="auto"/>
                            <w:left w:val="single" w:sz="2" w:space="0" w:color="auto"/>
                            <w:bottom w:val="single" w:sz="2" w:space="0" w:color="auto"/>
                            <w:right w:val="single" w:sz="2" w:space="0" w:color="auto"/>
                          </w:divBdr>
                          <w:divsChild>
                            <w:div w:id="1890070501">
                              <w:marLeft w:val="0"/>
                              <w:marRight w:val="0"/>
                              <w:marTop w:val="0"/>
                              <w:marBottom w:val="0"/>
                              <w:divBdr>
                                <w:top w:val="single" w:sz="2" w:space="0" w:color="auto"/>
                                <w:left w:val="single" w:sz="2" w:space="0" w:color="auto"/>
                                <w:bottom w:val="single" w:sz="2" w:space="0" w:color="auto"/>
                                <w:right w:val="single" w:sz="2" w:space="0" w:color="auto"/>
                              </w:divBdr>
                              <w:divsChild>
                                <w:div w:id="17887716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881555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32029990">
          <w:marLeft w:val="0"/>
          <w:marRight w:val="0"/>
          <w:marTop w:val="0"/>
          <w:marBottom w:val="0"/>
          <w:divBdr>
            <w:top w:val="single" w:sz="2" w:space="0" w:color="auto"/>
            <w:left w:val="single" w:sz="2" w:space="0" w:color="auto"/>
            <w:bottom w:val="single" w:sz="2" w:space="0" w:color="auto"/>
            <w:right w:val="single" w:sz="2" w:space="0" w:color="auto"/>
          </w:divBdr>
          <w:divsChild>
            <w:div w:id="2080783669">
              <w:marLeft w:val="0"/>
              <w:marRight w:val="0"/>
              <w:marTop w:val="0"/>
              <w:marBottom w:val="0"/>
              <w:divBdr>
                <w:top w:val="single" w:sz="2" w:space="0" w:color="auto"/>
                <w:left w:val="single" w:sz="2" w:space="0" w:color="auto"/>
                <w:bottom w:val="single" w:sz="2" w:space="0" w:color="auto"/>
                <w:right w:val="single" w:sz="2" w:space="0" w:color="auto"/>
              </w:divBdr>
              <w:divsChild>
                <w:div w:id="689916599">
                  <w:marLeft w:val="15"/>
                  <w:marRight w:val="0"/>
                  <w:marTop w:val="0"/>
                  <w:marBottom w:val="0"/>
                  <w:divBdr>
                    <w:top w:val="single" w:sz="2" w:space="0" w:color="auto"/>
                    <w:left w:val="single" w:sz="2" w:space="0" w:color="auto"/>
                    <w:bottom w:val="single" w:sz="2" w:space="0" w:color="auto"/>
                    <w:right w:val="single" w:sz="2" w:space="0" w:color="auto"/>
                  </w:divBdr>
                  <w:divsChild>
                    <w:div w:id="603801566">
                      <w:marLeft w:val="0"/>
                      <w:marRight w:val="0"/>
                      <w:marTop w:val="0"/>
                      <w:marBottom w:val="0"/>
                      <w:divBdr>
                        <w:top w:val="single" w:sz="2" w:space="0" w:color="auto"/>
                        <w:left w:val="single" w:sz="2" w:space="0" w:color="auto"/>
                        <w:bottom w:val="single" w:sz="2" w:space="0" w:color="auto"/>
                        <w:right w:val="single" w:sz="2" w:space="0" w:color="auto"/>
                      </w:divBdr>
                      <w:divsChild>
                        <w:div w:id="945965050">
                          <w:marLeft w:val="0"/>
                          <w:marRight w:val="0"/>
                          <w:marTop w:val="0"/>
                          <w:marBottom w:val="0"/>
                          <w:divBdr>
                            <w:top w:val="single" w:sz="2" w:space="0" w:color="auto"/>
                            <w:left w:val="single" w:sz="2" w:space="0" w:color="auto"/>
                            <w:bottom w:val="single" w:sz="2" w:space="0" w:color="auto"/>
                            <w:right w:val="single" w:sz="2" w:space="0" w:color="auto"/>
                          </w:divBdr>
                          <w:divsChild>
                            <w:div w:id="1800996542">
                              <w:marLeft w:val="0"/>
                              <w:marRight w:val="0"/>
                              <w:marTop w:val="0"/>
                              <w:marBottom w:val="0"/>
                              <w:divBdr>
                                <w:top w:val="single" w:sz="2" w:space="0" w:color="auto"/>
                                <w:left w:val="single" w:sz="2" w:space="0" w:color="auto"/>
                                <w:bottom w:val="single" w:sz="2" w:space="0" w:color="auto"/>
                                <w:right w:val="single" w:sz="2" w:space="0" w:color="auto"/>
                              </w:divBdr>
                            </w:div>
                          </w:divsChild>
                        </w:div>
                        <w:div w:id="16404535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02987230">
          <w:marLeft w:val="0"/>
          <w:marRight w:val="0"/>
          <w:marTop w:val="0"/>
          <w:marBottom w:val="0"/>
          <w:divBdr>
            <w:top w:val="single" w:sz="2" w:space="0" w:color="auto"/>
            <w:left w:val="single" w:sz="2" w:space="0" w:color="auto"/>
            <w:bottom w:val="single" w:sz="2" w:space="0" w:color="auto"/>
            <w:right w:val="single" w:sz="2" w:space="0" w:color="auto"/>
          </w:divBdr>
          <w:divsChild>
            <w:div w:id="1511138250">
              <w:marLeft w:val="0"/>
              <w:marRight w:val="0"/>
              <w:marTop w:val="0"/>
              <w:marBottom w:val="0"/>
              <w:divBdr>
                <w:top w:val="single" w:sz="2" w:space="0" w:color="auto"/>
                <w:left w:val="single" w:sz="2" w:space="0" w:color="auto"/>
                <w:bottom w:val="single" w:sz="2" w:space="0" w:color="auto"/>
                <w:right w:val="single" w:sz="2" w:space="0" w:color="auto"/>
              </w:divBdr>
              <w:divsChild>
                <w:div w:id="912275669">
                  <w:marLeft w:val="0"/>
                  <w:marRight w:val="0"/>
                  <w:marTop w:val="0"/>
                  <w:marBottom w:val="0"/>
                  <w:divBdr>
                    <w:top w:val="single" w:sz="2" w:space="0" w:color="auto"/>
                    <w:left w:val="single" w:sz="2" w:space="0" w:color="auto"/>
                    <w:bottom w:val="single" w:sz="2" w:space="0" w:color="auto"/>
                    <w:right w:val="single" w:sz="2" w:space="0" w:color="auto"/>
                  </w:divBdr>
                  <w:divsChild>
                    <w:div w:id="914558739">
                      <w:marLeft w:val="0"/>
                      <w:marRight w:val="0"/>
                      <w:marTop w:val="0"/>
                      <w:marBottom w:val="0"/>
                      <w:divBdr>
                        <w:top w:val="single" w:sz="2" w:space="0" w:color="auto"/>
                        <w:left w:val="single" w:sz="2" w:space="0" w:color="auto"/>
                        <w:bottom w:val="single" w:sz="2" w:space="0" w:color="auto"/>
                        <w:right w:val="single" w:sz="2" w:space="0" w:color="auto"/>
                      </w:divBdr>
                      <w:divsChild>
                        <w:div w:id="1263418343">
                          <w:marLeft w:val="0"/>
                          <w:marRight w:val="0"/>
                          <w:marTop w:val="0"/>
                          <w:marBottom w:val="0"/>
                          <w:divBdr>
                            <w:top w:val="single" w:sz="2" w:space="0" w:color="auto"/>
                            <w:left w:val="single" w:sz="2" w:space="0" w:color="auto"/>
                            <w:bottom w:val="single" w:sz="2" w:space="0" w:color="auto"/>
                            <w:right w:val="single" w:sz="2" w:space="0" w:color="auto"/>
                          </w:divBdr>
                          <w:divsChild>
                            <w:div w:id="1871649953">
                              <w:marLeft w:val="0"/>
                              <w:marRight w:val="0"/>
                              <w:marTop w:val="0"/>
                              <w:marBottom w:val="0"/>
                              <w:divBdr>
                                <w:top w:val="single" w:sz="2" w:space="0" w:color="auto"/>
                                <w:left w:val="single" w:sz="2" w:space="0" w:color="auto"/>
                                <w:bottom w:val="single" w:sz="2" w:space="0" w:color="auto"/>
                                <w:right w:val="single" w:sz="2" w:space="0" w:color="auto"/>
                              </w:divBdr>
                              <w:divsChild>
                                <w:div w:id="74743507">
                                  <w:marLeft w:val="0"/>
                                  <w:marRight w:val="0"/>
                                  <w:marTop w:val="0"/>
                                  <w:marBottom w:val="0"/>
                                  <w:divBdr>
                                    <w:top w:val="single" w:sz="2" w:space="0" w:color="auto"/>
                                    <w:left w:val="single" w:sz="2" w:space="0" w:color="auto"/>
                                    <w:bottom w:val="single" w:sz="2" w:space="0" w:color="auto"/>
                                    <w:right w:val="single" w:sz="2" w:space="0" w:color="auto"/>
                                  </w:divBdr>
                                  <w:divsChild>
                                    <w:div w:id="1262758576">
                                      <w:marLeft w:val="0"/>
                                      <w:marRight w:val="0"/>
                                      <w:marTop w:val="0"/>
                                      <w:marBottom w:val="0"/>
                                      <w:divBdr>
                                        <w:top w:val="single" w:sz="2" w:space="0" w:color="auto"/>
                                        <w:left w:val="single" w:sz="2" w:space="0" w:color="auto"/>
                                        <w:bottom w:val="single" w:sz="2" w:space="0" w:color="auto"/>
                                        <w:right w:val="single" w:sz="2" w:space="0" w:color="auto"/>
                                      </w:divBdr>
                                    </w:div>
                                    <w:div w:id="1825003160">
                                      <w:marLeft w:val="0"/>
                                      <w:marRight w:val="0"/>
                                      <w:marTop w:val="0"/>
                                      <w:marBottom w:val="0"/>
                                      <w:divBdr>
                                        <w:top w:val="single" w:sz="2" w:space="0" w:color="auto"/>
                                        <w:left w:val="single" w:sz="2" w:space="0" w:color="auto"/>
                                        <w:bottom w:val="single" w:sz="2" w:space="0" w:color="auto"/>
                                        <w:right w:val="single" w:sz="2" w:space="0" w:color="auto"/>
                                      </w:divBdr>
                                      <w:divsChild>
                                        <w:div w:id="744307005">
                                          <w:marLeft w:val="0"/>
                                          <w:marRight w:val="0"/>
                                          <w:marTop w:val="0"/>
                                          <w:marBottom w:val="0"/>
                                          <w:divBdr>
                                            <w:top w:val="single" w:sz="2" w:space="0" w:color="auto"/>
                                            <w:left w:val="single" w:sz="2" w:space="0" w:color="auto"/>
                                            <w:bottom w:val="single" w:sz="2" w:space="0" w:color="auto"/>
                                            <w:right w:val="single" w:sz="2" w:space="0" w:color="auto"/>
                                          </w:divBdr>
                                        </w:div>
                                      </w:divsChild>
                                    </w:div>
                                    <w:div w:id="1073552399">
                                      <w:marLeft w:val="0"/>
                                      <w:marRight w:val="0"/>
                                      <w:marTop w:val="0"/>
                                      <w:marBottom w:val="0"/>
                                      <w:divBdr>
                                        <w:top w:val="single" w:sz="2" w:space="0" w:color="auto"/>
                                        <w:left w:val="single" w:sz="2" w:space="0" w:color="auto"/>
                                        <w:bottom w:val="single" w:sz="2" w:space="0" w:color="auto"/>
                                        <w:right w:val="single" w:sz="2" w:space="0" w:color="auto"/>
                                      </w:divBdr>
                                      <w:divsChild>
                                        <w:div w:id="876703213">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sChild>
                    </w:div>
                    <w:div w:id="995917466">
                      <w:marLeft w:val="0"/>
                      <w:marRight w:val="0"/>
                      <w:marTop w:val="0"/>
                      <w:marBottom w:val="0"/>
                      <w:divBdr>
                        <w:top w:val="single" w:sz="2" w:space="0" w:color="auto"/>
                        <w:left w:val="single" w:sz="2" w:space="0" w:color="auto"/>
                        <w:bottom w:val="single" w:sz="2" w:space="0" w:color="auto"/>
                        <w:right w:val="single" w:sz="2" w:space="0" w:color="auto"/>
                      </w:divBdr>
                      <w:divsChild>
                        <w:div w:id="1751075083">
                          <w:marLeft w:val="0"/>
                          <w:marRight w:val="0"/>
                          <w:marTop w:val="0"/>
                          <w:marBottom w:val="0"/>
                          <w:divBdr>
                            <w:top w:val="single" w:sz="2" w:space="0" w:color="auto"/>
                            <w:left w:val="single" w:sz="2" w:space="0" w:color="auto"/>
                            <w:bottom w:val="single" w:sz="2" w:space="0" w:color="auto"/>
                            <w:right w:val="single" w:sz="2" w:space="0" w:color="auto"/>
                          </w:divBdr>
                          <w:divsChild>
                            <w:div w:id="1842619881">
                              <w:marLeft w:val="0"/>
                              <w:marRight w:val="0"/>
                              <w:marTop w:val="0"/>
                              <w:marBottom w:val="0"/>
                              <w:divBdr>
                                <w:top w:val="single" w:sz="2" w:space="0" w:color="auto"/>
                                <w:left w:val="single" w:sz="2" w:space="0" w:color="auto"/>
                                <w:bottom w:val="single" w:sz="2" w:space="0" w:color="auto"/>
                                <w:right w:val="single" w:sz="2" w:space="0" w:color="auto"/>
                              </w:divBdr>
                              <w:divsChild>
                                <w:div w:id="14848112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43708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87122042">
          <w:marLeft w:val="0"/>
          <w:marRight w:val="0"/>
          <w:marTop w:val="0"/>
          <w:marBottom w:val="0"/>
          <w:divBdr>
            <w:top w:val="single" w:sz="2" w:space="0" w:color="auto"/>
            <w:left w:val="single" w:sz="2" w:space="0" w:color="auto"/>
            <w:bottom w:val="single" w:sz="2" w:space="0" w:color="auto"/>
            <w:right w:val="single" w:sz="2" w:space="0" w:color="auto"/>
          </w:divBdr>
          <w:divsChild>
            <w:div w:id="1733849626">
              <w:marLeft w:val="0"/>
              <w:marRight w:val="0"/>
              <w:marTop w:val="0"/>
              <w:marBottom w:val="0"/>
              <w:divBdr>
                <w:top w:val="single" w:sz="2" w:space="0" w:color="auto"/>
                <w:left w:val="single" w:sz="2" w:space="0" w:color="auto"/>
                <w:bottom w:val="single" w:sz="2" w:space="0" w:color="auto"/>
                <w:right w:val="single" w:sz="2" w:space="0" w:color="auto"/>
              </w:divBdr>
              <w:divsChild>
                <w:div w:id="852259684">
                  <w:marLeft w:val="15"/>
                  <w:marRight w:val="0"/>
                  <w:marTop w:val="0"/>
                  <w:marBottom w:val="0"/>
                  <w:divBdr>
                    <w:top w:val="single" w:sz="2" w:space="0" w:color="auto"/>
                    <w:left w:val="single" w:sz="2" w:space="0" w:color="auto"/>
                    <w:bottom w:val="single" w:sz="2" w:space="0" w:color="auto"/>
                    <w:right w:val="single" w:sz="2" w:space="0" w:color="auto"/>
                  </w:divBdr>
                  <w:divsChild>
                    <w:div w:id="506285106">
                      <w:marLeft w:val="0"/>
                      <w:marRight w:val="0"/>
                      <w:marTop w:val="0"/>
                      <w:marBottom w:val="0"/>
                      <w:divBdr>
                        <w:top w:val="single" w:sz="2" w:space="0" w:color="auto"/>
                        <w:left w:val="single" w:sz="2" w:space="0" w:color="auto"/>
                        <w:bottom w:val="single" w:sz="2" w:space="0" w:color="auto"/>
                        <w:right w:val="single" w:sz="2" w:space="0" w:color="auto"/>
                      </w:divBdr>
                      <w:divsChild>
                        <w:div w:id="1201093669">
                          <w:marLeft w:val="0"/>
                          <w:marRight w:val="0"/>
                          <w:marTop w:val="0"/>
                          <w:marBottom w:val="0"/>
                          <w:divBdr>
                            <w:top w:val="single" w:sz="2" w:space="0" w:color="auto"/>
                            <w:left w:val="single" w:sz="2" w:space="0" w:color="auto"/>
                            <w:bottom w:val="single" w:sz="2" w:space="0" w:color="auto"/>
                            <w:right w:val="single" w:sz="2" w:space="0" w:color="auto"/>
                          </w:divBdr>
                          <w:divsChild>
                            <w:div w:id="325010942">
                              <w:marLeft w:val="0"/>
                              <w:marRight w:val="0"/>
                              <w:marTop w:val="0"/>
                              <w:marBottom w:val="0"/>
                              <w:divBdr>
                                <w:top w:val="single" w:sz="2" w:space="0" w:color="auto"/>
                                <w:left w:val="single" w:sz="2" w:space="0" w:color="auto"/>
                                <w:bottom w:val="single" w:sz="2" w:space="0" w:color="auto"/>
                                <w:right w:val="single" w:sz="2" w:space="0" w:color="auto"/>
                              </w:divBdr>
                            </w:div>
                          </w:divsChild>
                        </w:div>
                        <w:div w:id="17259096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95250441">
          <w:marLeft w:val="0"/>
          <w:marRight w:val="0"/>
          <w:marTop w:val="0"/>
          <w:marBottom w:val="0"/>
          <w:divBdr>
            <w:top w:val="single" w:sz="2" w:space="0" w:color="auto"/>
            <w:left w:val="single" w:sz="2" w:space="0" w:color="auto"/>
            <w:bottom w:val="single" w:sz="2" w:space="0" w:color="auto"/>
            <w:right w:val="single" w:sz="2" w:space="0" w:color="auto"/>
          </w:divBdr>
          <w:divsChild>
            <w:div w:id="256063706">
              <w:marLeft w:val="0"/>
              <w:marRight w:val="0"/>
              <w:marTop w:val="0"/>
              <w:marBottom w:val="0"/>
              <w:divBdr>
                <w:top w:val="single" w:sz="2" w:space="0" w:color="auto"/>
                <w:left w:val="single" w:sz="2" w:space="0" w:color="auto"/>
                <w:bottom w:val="single" w:sz="2" w:space="0" w:color="auto"/>
                <w:right w:val="single" w:sz="2" w:space="0" w:color="auto"/>
              </w:divBdr>
              <w:divsChild>
                <w:div w:id="729956991">
                  <w:marLeft w:val="0"/>
                  <w:marRight w:val="0"/>
                  <w:marTop w:val="0"/>
                  <w:marBottom w:val="0"/>
                  <w:divBdr>
                    <w:top w:val="single" w:sz="2" w:space="0" w:color="auto"/>
                    <w:left w:val="single" w:sz="2" w:space="0" w:color="auto"/>
                    <w:bottom w:val="single" w:sz="2" w:space="0" w:color="auto"/>
                    <w:right w:val="single" w:sz="2" w:space="0" w:color="auto"/>
                  </w:divBdr>
                  <w:divsChild>
                    <w:div w:id="886262152">
                      <w:marLeft w:val="0"/>
                      <w:marRight w:val="0"/>
                      <w:marTop w:val="0"/>
                      <w:marBottom w:val="0"/>
                      <w:divBdr>
                        <w:top w:val="single" w:sz="2" w:space="0" w:color="auto"/>
                        <w:left w:val="single" w:sz="2" w:space="0" w:color="auto"/>
                        <w:bottom w:val="single" w:sz="2" w:space="0" w:color="auto"/>
                        <w:right w:val="single" w:sz="2" w:space="0" w:color="auto"/>
                      </w:divBdr>
                      <w:divsChild>
                        <w:div w:id="1687975332">
                          <w:marLeft w:val="0"/>
                          <w:marRight w:val="0"/>
                          <w:marTop w:val="0"/>
                          <w:marBottom w:val="0"/>
                          <w:divBdr>
                            <w:top w:val="single" w:sz="2" w:space="0" w:color="auto"/>
                            <w:left w:val="single" w:sz="2" w:space="0" w:color="auto"/>
                            <w:bottom w:val="single" w:sz="2" w:space="0" w:color="auto"/>
                            <w:right w:val="single" w:sz="2" w:space="0" w:color="auto"/>
                          </w:divBdr>
                          <w:divsChild>
                            <w:div w:id="768280973">
                              <w:marLeft w:val="0"/>
                              <w:marRight w:val="0"/>
                              <w:marTop w:val="0"/>
                              <w:marBottom w:val="0"/>
                              <w:divBdr>
                                <w:top w:val="single" w:sz="2" w:space="0" w:color="auto"/>
                                <w:left w:val="single" w:sz="2" w:space="0" w:color="auto"/>
                                <w:bottom w:val="single" w:sz="2" w:space="0" w:color="auto"/>
                                <w:right w:val="single" w:sz="2" w:space="0" w:color="auto"/>
                              </w:divBdr>
                              <w:divsChild>
                                <w:div w:id="1308164614">
                                  <w:marLeft w:val="0"/>
                                  <w:marRight w:val="0"/>
                                  <w:marTop w:val="0"/>
                                  <w:marBottom w:val="0"/>
                                  <w:divBdr>
                                    <w:top w:val="single" w:sz="2" w:space="0" w:color="auto"/>
                                    <w:left w:val="single" w:sz="2" w:space="0" w:color="auto"/>
                                    <w:bottom w:val="single" w:sz="2" w:space="0" w:color="auto"/>
                                    <w:right w:val="single" w:sz="2" w:space="0" w:color="auto"/>
                                  </w:divBdr>
                                  <w:divsChild>
                                    <w:div w:id="2079547861">
                                      <w:marLeft w:val="0"/>
                                      <w:marRight w:val="0"/>
                                      <w:marTop w:val="0"/>
                                      <w:marBottom w:val="0"/>
                                      <w:divBdr>
                                        <w:top w:val="single" w:sz="2" w:space="0" w:color="auto"/>
                                        <w:left w:val="single" w:sz="2" w:space="0" w:color="auto"/>
                                        <w:bottom w:val="single" w:sz="2" w:space="0" w:color="auto"/>
                                        <w:right w:val="single" w:sz="2" w:space="0" w:color="auto"/>
                                      </w:divBdr>
                                      <w:divsChild>
                                        <w:div w:id="1655717923">
                                          <w:marLeft w:val="0"/>
                                          <w:marRight w:val="0"/>
                                          <w:marTop w:val="0"/>
                                          <w:marBottom w:val="0"/>
                                          <w:divBdr>
                                            <w:top w:val="single" w:sz="2" w:space="0" w:color="auto"/>
                                            <w:left w:val="single" w:sz="2" w:space="0" w:color="auto"/>
                                            <w:bottom w:val="single" w:sz="2" w:space="0" w:color="auto"/>
                                            <w:right w:val="single" w:sz="2" w:space="0" w:color="auto"/>
                                          </w:divBdr>
                                        </w:div>
                                        <w:div w:id="1778120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8202766">
                      <w:marLeft w:val="0"/>
                      <w:marRight w:val="0"/>
                      <w:marTop w:val="0"/>
                      <w:marBottom w:val="0"/>
                      <w:divBdr>
                        <w:top w:val="single" w:sz="2" w:space="0" w:color="auto"/>
                        <w:left w:val="single" w:sz="2" w:space="0" w:color="auto"/>
                        <w:bottom w:val="single" w:sz="2" w:space="0" w:color="auto"/>
                        <w:right w:val="single" w:sz="2" w:space="0" w:color="auto"/>
                      </w:divBdr>
                      <w:divsChild>
                        <w:div w:id="2072536345">
                          <w:marLeft w:val="0"/>
                          <w:marRight w:val="0"/>
                          <w:marTop w:val="0"/>
                          <w:marBottom w:val="0"/>
                          <w:divBdr>
                            <w:top w:val="single" w:sz="2" w:space="0" w:color="auto"/>
                            <w:left w:val="single" w:sz="2" w:space="0" w:color="auto"/>
                            <w:bottom w:val="single" w:sz="2" w:space="0" w:color="auto"/>
                            <w:right w:val="single" w:sz="2" w:space="0" w:color="auto"/>
                          </w:divBdr>
                          <w:divsChild>
                            <w:div w:id="1807042211">
                              <w:marLeft w:val="0"/>
                              <w:marRight w:val="0"/>
                              <w:marTop w:val="0"/>
                              <w:marBottom w:val="0"/>
                              <w:divBdr>
                                <w:top w:val="single" w:sz="2" w:space="0" w:color="auto"/>
                                <w:left w:val="single" w:sz="2" w:space="0" w:color="auto"/>
                                <w:bottom w:val="single" w:sz="2" w:space="0" w:color="auto"/>
                                <w:right w:val="single" w:sz="2" w:space="0" w:color="auto"/>
                              </w:divBdr>
                              <w:divsChild>
                                <w:div w:id="19742085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3766242">
          <w:marLeft w:val="0"/>
          <w:marRight w:val="0"/>
          <w:marTop w:val="0"/>
          <w:marBottom w:val="0"/>
          <w:divBdr>
            <w:top w:val="single" w:sz="2" w:space="0" w:color="auto"/>
            <w:left w:val="single" w:sz="2" w:space="0" w:color="auto"/>
            <w:bottom w:val="single" w:sz="2" w:space="0" w:color="auto"/>
            <w:right w:val="single" w:sz="2" w:space="0" w:color="auto"/>
          </w:divBdr>
          <w:divsChild>
            <w:div w:id="630984678">
              <w:marLeft w:val="0"/>
              <w:marRight w:val="0"/>
              <w:marTop w:val="0"/>
              <w:marBottom w:val="0"/>
              <w:divBdr>
                <w:top w:val="single" w:sz="2" w:space="0" w:color="auto"/>
                <w:left w:val="single" w:sz="2" w:space="0" w:color="auto"/>
                <w:bottom w:val="single" w:sz="2" w:space="0" w:color="auto"/>
                <w:right w:val="single" w:sz="2" w:space="0" w:color="auto"/>
              </w:divBdr>
              <w:divsChild>
                <w:div w:id="1320040256">
                  <w:marLeft w:val="15"/>
                  <w:marRight w:val="0"/>
                  <w:marTop w:val="0"/>
                  <w:marBottom w:val="0"/>
                  <w:divBdr>
                    <w:top w:val="single" w:sz="2" w:space="0" w:color="auto"/>
                    <w:left w:val="single" w:sz="2" w:space="0" w:color="auto"/>
                    <w:bottom w:val="single" w:sz="2" w:space="0" w:color="auto"/>
                    <w:right w:val="single" w:sz="2" w:space="0" w:color="auto"/>
                  </w:divBdr>
                  <w:divsChild>
                    <w:div w:id="1987395330">
                      <w:marLeft w:val="0"/>
                      <w:marRight w:val="0"/>
                      <w:marTop w:val="0"/>
                      <w:marBottom w:val="0"/>
                      <w:divBdr>
                        <w:top w:val="single" w:sz="2" w:space="0" w:color="auto"/>
                        <w:left w:val="single" w:sz="2" w:space="0" w:color="auto"/>
                        <w:bottom w:val="single" w:sz="2" w:space="0" w:color="auto"/>
                        <w:right w:val="single" w:sz="2" w:space="0" w:color="auto"/>
                      </w:divBdr>
                      <w:divsChild>
                        <w:div w:id="493112522">
                          <w:marLeft w:val="0"/>
                          <w:marRight w:val="0"/>
                          <w:marTop w:val="0"/>
                          <w:marBottom w:val="0"/>
                          <w:divBdr>
                            <w:top w:val="single" w:sz="2" w:space="0" w:color="auto"/>
                            <w:left w:val="single" w:sz="2" w:space="0" w:color="auto"/>
                            <w:bottom w:val="single" w:sz="2" w:space="0" w:color="auto"/>
                            <w:right w:val="single" w:sz="2" w:space="0" w:color="auto"/>
                          </w:divBdr>
                          <w:divsChild>
                            <w:div w:id="1941526675">
                              <w:marLeft w:val="0"/>
                              <w:marRight w:val="0"/>
                              <w:marTop w:val="0"/>
                              <w:marBottom w:val="0"/>
                              <w:divBdr>
                                <w:top w:val="single" w:sz="2" w:space="0" w:color="auto"/>
                                <w:left w:val="single" w:sz="2" w:space="0" w:color="auto"/>
                                <w:bottom w:val="single" w:sz="2" w:space="0" w:color="auto"/>
                                <w:right w:val="single" w:sz="2" w:space="0" w:color="auto"/>
                              </w:divBdr>
                            </w:div>
                          </w:divsChild>
                        </w:div>
                        <w:div w:id="471920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6455649">
          <w:marLeft w:val="0"/>
          <w:marRight w:val="0"/>
          <w:marTop w:val="0"/>
          <w:marBottom w:val="0"/>
          <w:divBdr>
            <w:top w:val="single" w:sz="2" w:space="0" w:color="auto"/>
            <w:left w:val="single" w:sz="2" w:space="0" w:color="auto"/>
            <w:bottom w:val="single" w:sz="2" w:space="0" w:color="auto"/>
            <w:right w:val="single" w:sz="2" w:space="0" w:color="auto"/>
          </w:divBdr>
          <w:divsChild>
            <w:div w:id="137573130">
              <w:marLeft w:val="0"/>
              <w:marRight w:val="0"/>
              <w:marTop w:val="0"/>
              <w:marBottom w:val="0"/>
              <w:divBdr>
                <w:top w:val="single" w:sz="2" w:space="0" w:color="auto"/>
                <w:left w:val="single" w:sz="2" w:space="0" w:color="auto"/>
                <w:bottom w:val="single" w:sz="2" w:space="0" w:color="auto"/>
                <w:right w:val="single" w:sz="2" w:space="0" w:color="auto"/>
              </w:divBdr>
              <w:divsChild>
                <w:div w:id="1468161941">
                  <w:marLeft w:val="0"/>
                  <w:marRight w:val="0"/>
                  <w:marTop w:val="0"/>
                  <w:marBottom w:val="0"/>
                  <w:divBdr>
                    <w:top w:val="single" w:sz="2" w:space="0" w:color="auto"/>
                    <w:left w:val="single" w:sz="2" w:space="0" w:color="auto"/>
                    <w:bottom w:val="single" w:sz="2" w:space="0" w:color="auto"/>
                    <w:right w:val="single" w:sz="2" w:space="0" w:color="auto"/>
                  </w:divBdr>
                  <w:divsChild>
                    <w:div w:id="396246220">
                      <w:marLeft w:val="0"/>
                      <w:marRight w:val="0"/>
                      <w:marTop w:val="0"/>
                      <w:marBottom w:val="0"/>
                      <w:divBdr>
                        <w:top w:val="single" w:sz="2" w:space="0" w:color="auto"/>
                        <w:left w:val="single" w:sz="2" w:space="0" w:color="auto"/>
                        <w:bottom w:val="single" w:sz="2" w:space="0" w:color="auto"/>
                        <w:right w:val="single" w:sz="2" w:space="0" w:color="auto"/>
                      </w:divBdr>
                      <w:divsChild>
                        <w:div w:id="217016842">
                          <w:marLeft w:val="0"/>
                          <w:marRight w:val="0"/>
                          <w:marTop w:val="0"/>
                          <w:marBottom w:val="0"/>
                          <w:divBdr>
                            <w:top w:val="single" w:sz="2" w:space="0" w:color="auto"/>
                            <w:left w:val="single" w:sz="2" w:space="0" w:color="auto"/>
                            <w:bottom w:val="single" w:sz="2" w:space="0" w:color="auto"/>
                            <w:right w:val="single" w:sz="2" w:space="0" w:color="auto"/>
                          </w:divBdr>
                          <w:divsChild>
                            <w:div w:id="1076826360">
                              <w:marLeft w:val="0"/>
                              <w:marRight w:val="0"/>
                              <w:marTop w:val="0"/>
                              <w:marBottom w:val="0"/>
                              <w:divBdr>
                                <w:top w:val="single" w:sz="2" w:space="0" w:color="auto"/>
                                <w:left w:val="single" w:sz="2" w:space="0" w:color="auto"/>
                                <w:bottom w:val="single" w:sz="2" w:space="0" w:color="auto"/>
                                <w:right w:val="single" w:sz="2" w:space="0" w:color="auto"/>
                              </w:divBdr>
                              <w:divsChild>
                                <w:div w:id="1448504283">
                                  <w:marLeft w:val="0"/>
                                  <w:marRight w:val="0"/>
                                  <w:marTop w:val="0"/>
                                  <w:marBottom w:val="0"/>
                                  <w:divBdr>
                                    <w:top w:val="single" w:sz="2" w:space="0" w:color="auto"/>
                                    <w:left w:val="single" w:sz="2" w:space="0" w:color="auto"/>
                                    <w:bottom w:val="single" w:sz="2" w:space="0" w:color="auto"/>
                                    <w:right w:val="single" w:sz="2" w:space="0" w:color="auto"/>
                                  </w:divBdr>
                                  <w:divsChild>
                                    <w:div w:id="1994403752">
                                      <w:marLeft w:val="0"/>
                                      <w:marRight w:val="0"/>
                                      <w:marTop w:val="0"/>
                                      <w:marBottom w:val="0"/>
                                      <w:divBdr>
                                        <w:top w:val="single" w:sz="2" w:space="0" w:color="auto"/>
                                        <w:left w:val="single" w:sz="2" w:space="0" w:color="auto"/>
                                        <w:bottom w:val="single" w:sz="2" w:space="0" w:color="auto"/>
                                        <w:right w:val="single" w:sz="2" w:space="0" w:color="auto"/>
                                      </w:divBdr>
                                      <w:divsChild>
                                        <w:div w:id="2027949175">
                                          <w:marLeft w:val="0"/>
                                          <w:marRight w:val="0"/>
                                          <w:marTop w:val="0"/>
                                          <w:marBottom w:val="0"/>
                                          <w:divBdr>
                                            <w:top w:val="single" w:sz="2" w:space="0" w:color="auto"/>
                                            <w:left w:val="single" w:sz="2" w:space="0" w:color="auto"/>
                                            <w:bottom w:val="single" w:sz="2" w:space="0" w:color="auto"/>
                                            <w:right w:val="single" w:sz="2" w:space="0" w:color="auto"/>
                                          </w:divBdr>
                                        </w:div>
                                        <w:div w:id="13305995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30691964">
                      <w:marLeft w:val="0"/>
                      <w:marRight w:val="0"/>
                      <w:marTop w:val="0"/>
                      <w:marBottom w:val="0"/>
                      <w:divBdr>
                        <w:top w:val="single" w:sz="2" w:space="0" w:color="auto"/>
                        <w:left w:val="single" w:sz="2" w:space="0" w:color="auto"/>
                        <w:bottom w:val="single" w:sz="2" w:space="0" w:color="auto"/>
                        <w:right w:val="single" w:sz="2" w:space="0" w:color="auto"/>
                      </w:divBdr>
                      <w:divsChild>
                        <w:div w:id="944268457">
                          <w:marLeft w:val="0"/>
                          <w:marRight w:val="0"/>
                          <w:marTop w:val="0"/>
                          <w:marBottom w:val="0"/>
                          <w:divBdr>
                            <w:top w:val="single" w:sz="2" w:space="0" w:color="auto"/>
                            <w:left w:val="single" w:sz="2" w:space="0" w:color="auto"/>
                            <w:bottom w:val="single" w:sz="2" w:space="0" w:color="auto"/>
                            <w:right w:val="single" w:sz="2" w:space="0" w:color="auto"/>
                          </w:divBdr>
                          <w:divsChild>
                            <w:div w:id="1965233972">
                              <w:marLeft w:val="0"/>
                              <w:marRight w:val="0"/>
                              <w:marTop w:val="0"/>
                              <w:marBottom w:val="0"/>
                              <w:divBdr>
                                <w:top w:val="single" w:sz="2" w:space="0" w:color="auto"/>
                                <w:left w:val="single" w:sz="2" w:space="0" w:color="auto"/>
                                <w:bottom w:val="single" w:sz="2" w:space="0" w:color="auto"/>
                                <w:right w:val="single" w:sz="2" w:space="0" w:color="auto"/>
                              </w:divBdr>
                              <w:divsChild>
                                <w:div w:id="17677717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22308369">
          <w:marLeft w:val="0"/>
          <w:marRight w:val="0"/>
          <w:marTop w:val="0"/>
          <w:marBottom w:val="0"/>
          <w:divBdr>
            <w:top w:val="single" w:sz="2" w:space="0" w:color="auto"/>
            <w:left w:val="single" w:sz="2" w:space="0" w:color="auto"/>
            <w:bottom w:val="single" w:sz="2" w:space="0" w:color="auto"/>
            <w:right w:val="single" w:sz="2" w:space="0" w:color="auto"/>
          </w:divBdr>
          <w:divsChild>
            <w:div w:id="1925914809">
              <w:marLeft w:val="0"/>
              <w:marRight w:val="0"/>
              <w:marTop w:val="0"/>
              <w:marBottom w:val="0"/>
              <w:divBdr>
                <w:top w:val="single" w:sz="2" w:space="0" w:color="auto"/>
                <w:left w:val="single" w:sz="2" w:space="0" w:color="auto"/>
                <w:bottom w:val="single" w:sz="2" w:space="0" w:color="auto"/>
                <w:right w:val="single" w:sz="2" w:space="0" w:color="auto"/>
              </w:divBdr>
              <w:divsChild>
                <w:div w:id="1153328668">
                  <w:marLeft w:val="15"/>
                  <w:marRight w:val="0"/>
                  <w:marTop w:val="0"/>
                  <w:marBottom w:val="0"/>
                  <w:divBdr>
                    <w:top w:val="single" w:sz="2" w:space="0" w:color="auto"/>
                    <w:left w:val="single" w:sz="2" w:space="0" w:color="auto"/>
                    <w:bottom w:val="single" w:sz="2" w:space="0" w:color="auto"/>
                    <w:right w:val="single" w:sz="2" w:space="0" w:color="auto"/>
                  </w:divBdr>
                  <w:divsChild>
                    <w:div w:id="1647973025">
                      <w:marLeft w:val="0"/>
                      <w:marRight w:val="0"/>
                      <w:marTop w:val="0"/>
                      <w:marBottom w:val="0"/>
                      <w:divBdr>
                        <w:top w:val="single" w:sz="2" w:space="0" w:color="auto"/>
                        <w:left w:val="single" w:sz="2" w:space="0" w:color="auto"/>
                        <w:bottom w:val="single" w:sz="2" w:space="0" w:color="auto"/>
                        <w:right w:val="single" w:sz="2" w:space="0" w:color="auto"/>
                      </w:divBdr>
                      <w:divsChild>
                        <w:div w:id="303777000">
                          <w:marLeft w:val="0"/>
                          <w:marRight w:val="0"/>
                          <w:marTop w:val="0"/>
                          <w:marBottom w:val="0"/>
                          <w:divBdr>
                            <w:top w:val="single" w:sz="2" w:space="0" w:color="auto"/>
                            <w:left w:val="single" w:sz="2" w:space="0" w:color="auto"/>
                            <w:bottom w:val="single" w:sz="2" w:space="0" w:color="auto"/>
                            <w:right w:val="single" w:sz="2" w:space="0" w:color="auto"/>
                          </w:divBdr>
                          <w:divsChild>
                            <w:div w:id="127016916">
                              <w:marLeft w:val="0"/>
                              <w:marRight w:val="0"/>
                              <w:marTop w:val="0"/>
                              <w:marBottom w:val="0"/>
                              <w:divBdr>
                                <w:top w:val="single" w:sz="2" w:space="0" w:color="auto"/>
                                <w:left w:val="single" w:sz="2" w:space="0" w:color="auto"/>
                                <w:bottom w:val="single" w:sz="2" w:space="0" w:color="auto"/>
                                <w:right w:val="single" w:sz="2" w:space="0" w:color="auto"/>
                              </w:divBdr>
                            </w:div>
                          </w:divsChild>
                        </w:div>
                        <w:div w:id="3131434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44006686">
          <w:marLeft w:val="0"/>
          <w:marRight w:val="0"/>
          <w:marTop w:val="0"/>
          <w:marBottom w:val="0"/>
          <w:divBdr>
            <w:top w:val="single" w:sz="2" w:space="0" w:color="auto"/>
            <w:left w:val="single" w:sz="2" w:space="0" w:color="auto"/>
            <w:bottom w:val="single" w:sz="2" w:space="0" w:color="auto"/>
            <w:right w:val="single" w:sz="2" w:space="0" w:color="auto"/>
          </w:divBdr>
          <w:divsChild>
            <w:div w:id="558786649">
              <w:marLeft w:val="0"/>
              <w:marRight w:val="0"/>
              <w:marTop w:val="0"/>
              <w:marBottom w:val="0"/>
              <w:divBdr>
                <w:top w:val="single" w:sz="2" w:space="0" w:color="auto"/>
                <w:left w:val="single" w:sz="2" w:space="0" w:color="auto"/>
                <w:bottom w:val="single" w:sz="2" w:space="0" w:color="auto"/>
                <w:right w:val="single" w:sz="2" w:space="0" w:color="auto"/>
              </w:divBdr>
              <w:divsChild>
                <w:div w:id="577666308">
                  <w:marLeft w:val="0"/>
                  <w:marRight w:val="0"/>
                  <w:marTop w:val="0"/>
                  <w:marBottom w:val="0"/>
                  <w:divBdr>
                    <w:top w:val="single" w:sz="2" w:space="0" w:color="auto"/>
                    <w:left w:val="single" w:sz="2" w:space="0" w:color="auto"/>
                    <w:bottom w:val="single" w:sz="2" w:space="0" w:color="auto"/>
                    <w:right w:val="single" w:sz="2" w:space="0" w:color="auto"/>
                  </w:divBdr>
                  <w:divsChild>
                    <w:div w:id="1487436279">
                      <w:marLeft w:val="0"/>
                      <w:marRight w:val="0"/>
                      <w:marTop w:val="0"/>
                      <w:marBottom w:val="0"/>
                      <w:divBdr>
                        <w:top w:val="single" w:sz="2" w:space="0" w:color="auto"/>
                        <w:left w:val="single" w:sz="2" w:space="0" w:color="auto"/>
                        <w:bottom w:val="single" w:sz="2" w:space="0" w:color="auto"/>
                        <w:right w:val="single" w:sz="2" w:space="0" w:color="auto"/>
                      </w:divBdr>
                      <w:divsChild>
                        <w:div w:id="1052927726">
                          <w:marLeft w:val="0"/>
                          <w:marRight w:val="0"/>
                          <w:marTop w:val="0"/>
                          <w:marBottom w:val="0"/>
                          <w:divBdr>
                            <w:top w:val="single" w:sz="2" w:space="0" w:color="auto"/>
                            <w:left w:val="single" w:sz="2" w:space="0" w:color="auto"/>
                            <w:bottom w:val="single" w:sz="2" w:space="0" w:color="auto"/>
                            <w:right w:val="single" w:sz="2" w:space="0" w:color="auto"/>
                          </w:divBdr>
                          <w:divsChild>
                            <w:div w:id="190651399">
                              <w:marLeft w:val="0"/>
                              <w:marRight w:val="0"/>
                              <w:marTop w:val="0"/>
                              <w:marBottom w:val="0"/>
                              <w:divBdr>
                                <w:top w:val="single" w:sz="2" w:space="0" w:color="auto"/>
                                <w:left w:val="single" w:sz="2" w:space="0" w:color="auto"/>
                                <w:bottom w:val="single" w:sz="2" w:space="0" w:color="auto"/>
                                <w:right w:val="single" w:sz="2" w:space="0" w:color="auto"/>
                              </w:divBdr>
                              <w:divsChild>
                                <w:div w:id="1054045610">
                                  <w:marLeft w:val="0"/>
                                  <w:marRight w:val="0"/>
                                  <w:marTop w:val="0"/>
                                  <w:marBottom w:val="0"/>
                                  <w:divBdr>
                                    <w:top w:val="single" w:sz="2" w:space="0" w:color="auto"/>
                                    <w:left w:val="single" w:sz="2" w:space="0" w:color="auto"/>
                                    <w:bottom w:val="single" w:sz="2" w:space="0" w:color="auto"/>
                                    <w:right w:val="single" w:sz="2" w:space="0" w:color="auto"/>
                                  </w:divBdr>
                                  <w:divsChild>
                                    <w:div w:id="636566604">
                                      <w:marLeft w:val="0"/>
                                      <w:marRight w:val="0"/>
                                      <w:marTop w:val="0"/>
                                      <w:marBottom w:val="0"/>
                                      <w:divBdr>
                                        <w:top w:val="single" w:sz="2" w:space="0" w:color="auto"/>
                                        <w:left w:val="single" w:sz="2" w:space="0" w:color="auto"/>
                                        <w:bottom w:val="single" w:sz="2" w:space="0" w:color="auto"/>
                                        <w:right w:val="single" w:sz="2" w:space="0" w:color="auto"/>
                                      </w:divBdr>
                                      <w:divsChild>
                                        <w:div w:id="2029795447">
                                          <w:marLeft w:val="0"/>
                                          <w:marRight w:val="0"/>
                                          <w:marTop w:val="0"/>
                                          <w:marBottom w:val="0"/>
                                          <w:divBdr>
                                            <w:top w:val="single" w:sz="2" w:space="0" w:color="auto"/>
                                            <w:left w:val="single" w:sz="2" w:space="0" w:color="auto"/>
                                            <w:bottom w:val="single" w:sz="2" w:space="0" w:color="auto"/>
                                            <w:right w:val="single" w:sz="2" w:space="0" w:color="auto"/>
                                          </w:divBdr>
                                        </w:div>
                                        <w:div w:id="10774791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33685541">
                      <w:marLeft w:val="0"/>
                      <w:marRight w:val="0"/>
                      <w:marTop w:val="0"/>
                      <w:marBottom w:val="0"/>
                      <w:divBdr>
                        <w:top w:val="single" w:sz="2" w:space="0" w:color="auto"/>
                        <w:left w:val="single" w:sz="2" w:space="0" w:color="auto"/>
                        <w:bottom w:val="single" w:sz="2" w:space="0" w:color="auto"/>
                        <w:right w:val="single" w:sz="2" w:space="0" w:color="auto"/>
                      </w:divBdr>
                      <w:divsChild>
                        <w:div w:id="2127041573">
                          <w:marLeft w:val="0"/>
                          <w:marRight w:val="0"/>
                          <w:marTop w:val="0"/>
                          <w:marBottom w:val="0"/>
                          <w:divBdr>
                            <w:top w:val="single" w:sz="2" w:space="0" w:color="auto"/>
                            <w:left w:val="single" w:sz="2" w:space="0" w:color="auto"/>
                            <w:bottom w:val="single" w:sz="2" w:space="0" w:color="auto"/>
                            <w:right w:val="single" w:sz="2" w:space="0" w:color="auto"/>
                          </w:divBdr>
                          <w:divsChild>
                            <w:div w:id="122040160">
                              <w:marLeft w:val="0"/>
                              <w:marRight w:val="0"/>
                              <w:marTop w:val="0"/>
                              <w:marBottom w:val="0"/>
                              <w:divBdr>
                                <w:top w:val="single" w:sz="2" w:space="0" w:color="auto"/>
                                <w:left w:val="single" w:sz="2" w:space="0" w:color="auto"/>
                                <w:bottom w:val="single" w:sz="2" w:space="0" w:color="auto"/>
                                <w:right w:val="single" w:sz="2" w:space="0" w:color="auto"/>
                              </w:divBdr>
                              <w:divsChild>
                                <w:div w:id="3304549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1319341">
          <w:marLeft w:val="0"/>
          <w:marRight w:val="0"/>
          <w:marTop w:val="0"/>
          <w:marBottom w:val="0"/>
          <w:divBdr>
            <w:top w:val="single" w:sz="2" w:space="0" w:color="auto"/>
            <w:left w:val="single" w:sz="2" w:space="0" w:color="auto"/>
            <w:bottom w:val="single" w:sz="2" w:space="0" w:color="auto"/>
            <w:right w:val="single" w:sz="2" w:space="0" w:color="auto"/>
          </w:divBdr>
          <w:divsChild>
            <w:div w:id="1874882581">
              <w:marLeft w:val="0"/>
              <w:marRight w:val="0"/>
              <w:marTop w:val="0"/>
              <w:marBottom w:val="0"/>
              <w:divBdr>
                <w:top w:val="single" w:sz="2" w:space="0" w:color="auto"/>
                <w:left w:val="single" w:sz="2" w:space="0" w:color="auto"/>
                <w:bottom w:val="single" w:sz="2" w:space="0" w:color="auto"/>
                <w:right w:val="single" w:sz="2" w:space="0" w:color="auto"/>
              </w:divBdr>
              <w:divsChild>
                <w:div w:id="678966305">
                  <w:marLeft w:val="15"/>
                  <w:marRight w:val="0"/>
                  <w:marTop w:val="0"/>
                  <w:marBottom w:val="0"/>
                  <w:divBdr>
                    <w:top w:val="single" w:sz="2" w:space="0" w:color="auto"/>
                    <w:left w:val="single" w:sz="2" w:space="0" w:color="auto"/>
                    <w:bottom w:val="single" w:sz="2" w:space="0" w:color="auto"/>
                    <w:right w:val="single" w:sz="2" w:space="0" w:color="auto"/>
                  </w:divBdr>
                  <w:divsChild>
                    <w:div w:id="990715143">
                      <w:marLeft w:val="0"/>
                      <w:marRight w:val="0"/>
                      <w:marTop w:val="0"/>
                      <w:marBottom w:val="0"/>
                      <w:divBdr>
                        <w:top w:val="single" w:sz="2" w:space="0" w:color="auto"/>
                        <w:left w:val="single" w:sz="2" w:space="0" w:color="auto"/>
                        <w:bottom w:val="single" w:sz="2" w:space="0" w:color="auto"/>
                        <w:right w:val="single" w:sz="2" w:space="0" w:color="auto"/>
                      </w:divBdr>
                      <w:divsChild>
                        <w:div w:id="1638679983">
                          <w:marLeft w:val="0"/>
                          <w:marRight w:val="0"/>
                          <w:marTop w:val="0"/>
                          <w:marBottom w:val="0"/>
                          <w:divBdr>
                            <w:top w:val="single" w:sz="2" w:space="0" w:color="auto"/>
                            <w:left w:val="single" w:sz="2" w:space="0" w:color="auto"/>
                            <w:bottom w:val="single" w:sz="2" w:space="0" w:color="auto"/>
                            <w:right w:val="single" w:sz="2" w:space="0" w:color="auto"/>
                          </w:divBdr>
                          <w:divsChild>
                            <w:div w:id="152525910">
                              <w:marLeft w:val="0"/>
                              <w:marRight w:val="0"/>
                              <w:marTop w:val="0"/>
                              <w:marBottom w:val="0"/>
                              <w:divBdr>
                                <w:top w:val="single" w:sz="2" w:space="0" w:color="auto"/>
                                <w:left w:val="single" w:sz="2" w:space="0" w:color="auto"/>
                                <w:bottom w:val="single" w:sz="2" w:space="0" w:color="auto"/>
                                <w:right w:val="single" w:sz="2" w:space="0" w:color="auto"/>
                              </w:divBdr>
                            </w:div>
                          </w:divsChild>
                        </w:div>
                        <w:div w:id="18646336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23963123">
          <w:marLeft w:val="0"/>
          <w:marRight w:val="0"/>
          <w:marTop w:val="0"/>
          <w:marBottom w:val="0"/>
          <w:divBdr>
            <w:top w:val="single" w:sz="2" w:space="0" w:color="auto"/>
            <w:left w:val="single" w:sz="2" w:space="0" w:color="auto"/>
            <w:bottom w:val="single" w:sz="2" w:space="0" w:color="auto"/>
            <w:right w:val="single" w:sz="2" w:space="0" w:color="auto"/>
          </w:divBdr>
          <w:divsChild>
            <w:div w:id="1415937826">
              <w:marLeft w:val="0"/>
              <w:marRight w:val="0"/>
              <w:marTop w:val="0"/>
              <w:marBottom w:val="0"/>
              <w:divBdr>
                <w:top w:val="single" w:sz="2" w:space="0" w:color="auto"/>
                <w:left w:val="single" w:sz="2" w:space="0" w:color="auto"/>
                <w:bottom w:val="single" w:sz="2" w:space="0" w:color="auto"/>
                <w:right w:val="single" w:sz="2" w:space="0" w:color="auto"/>
              </w:divBdr>
              <w:divsChild>
                <w:div w:id="738673821">
                  <w:marLeft w:val="0"/>
                  <w:marRight w:val="0"/>
                  <w:marTop w:val="0"/>
                  <w:marBottom w:val="0"/>
                  <w:divBdr>
                    <w:top w:val="single" w:sz="2" w:space="0" w:color="auto"/>
                    <w:left w:val="single" w:sz="2" w:space="0" w:color="auto"/>
                    <w:bottom w:val="single" w:sz="2" w:space="0" w:color="auto"/>
                    <w:right w:val="single" w:sz="2" w:space="0" w:color="auto"/>
                  </w:divBdr>
                  <w:divsChild>
                    <w:div w:id="465779107">
                      <w:marLeft w:val="0"/>
                      <w:marRight w:val="0"/>
                      <w:marTop w:val="0"/>
                      <w:marBottom w:val="0"/>
                      <w:divBdr>
                        <w:top w:val="single" w:sz="2" w:space="0" w:color="auto"/>
                        <w:left w:val="single" w:sz="2" w:space="0" w:color="auto"/>
                        <w:bottom w:val="single" w:sz="2" w:space="0" w:color="auto"/>
                        <w:right w:val="single" w:sz="2" w:space="0" w:color="auto"/>
                      </w:divBdr>
                      <w:divsChild>
                        <w:div w:id="378090437">
                          <w:marLeft w:val="0"/>
                          <w:marRight w:val="0"/>
                          <w:marTop w:val="0"/>
                          <w:marBottom w:val="0"/>
                          <w:divBdr>
                            <w:top w:val="single" w:sz="2" w:space="0" w:color="auto"/>
                            <w:left w:val="single" w:sz="2" w:space="0" w:color="auto"/>
                            <w:bottom w:val="single" w:sz="2" w:space="0" w:color="auto"/>
                            <w:right w:val="single" w:sz="2" w:space="0" w:color="auto"/>
                          </w:divBdr>
                          <w:divsChild>
                            <w:div w:id="978925305">
                              <w:marLeft w:val="0"/>
                              <w:marRight w:val="0"/>
                              <w:marTop w:val="0"/>
                              <w:marBottom w:val="0"/>
                              <w:divBdr>
                                <w:top w:val="single" w:sz="2" w:space="0" w:color="auto"/>
                                <w:left w:val="single" w:sz="2" w:space="0" w:color="auto"/>
                                <w:bottom w:val="single" w:sz="2" w:space="0" w:color="auto"/>
                                <w:right w:val="single" w:sz="2" w:space="0" w:color="auto"/>
                              </w:divBdr>
                              <w:divsChild>
                                <w:div w:id="1669404587">
                                  <w:marLeft w:val="0"/>
                                  <w:marRight w:val="0"/>
                                  <w:marTop w:val="0"/>
                                  <w:marBottom w:val="0"/>
                                  <w:divBdr>
                                    <w:top w:val="single" w:sz="2" w:space="0" w:color="auto"/>
                                    <w:left w:val="single" w:sz="2" w:space="0" w:color="auto"/>
                                    <w:bottom w:val="single" w:sz="2" w:space="0" w:color="auto"/>
                                    <w:right w:val="single" w:sz="2" w:space="0" w:color="auto"/>
                                  </w:divBdr>
                                  <w:divsChild>
                                    <w:div w:id="1829398695">
                                      <w:marLeft w:val="0"/>
                                      <w:marRight w:val="0"/>
                                      <w:marTop w:val="0"/>
                                      <w:marBottom w:val="0"/>
                                      <w:divBdr>
                                        <w:top w:val="single" w:sz="2" w:space="0" w:color="auto"/>
                                        <w:left w:val="single" w:sz="2" w:space="0" w:color="auto"/>
                                        <w:bottom w:val="single" w:sz="2" w:space="0" w:color="auto"/>
                                        <w:right w:val="single" w:sz="2" w:space="0" w:color="auto"/>
                                      </w:divBdr>
                                      <w:divsChild>
                                        <w:div w:id="1561475816">
                                          <w:marLeft w:val="0"/>
                                          <w:marRight w:val="0"/>
                                          <w:marTop w:val="0"/>
                                          <w:marBottom w:val="0"/>
                                          <w:divBdr>
                                            <w:top w:val="single" w:sz="2" w:space="0" w:color="auto"/>
                                            <w:left w:val="single" w:sz="2" w:space="0" w:color="auto"/>
                                            <w:bottom w:val="single" w:sz="2" w:space="0" w:color="auto"/>
                                            <w:right w:val="single" w:sz="2" w:space="0" w:color="auto"/>
                                          </w:divBdr>
                                        </w:div>
                                        <w:div w:id="17766369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18134613">
                      <w:marLeft w:val="0"/>
                      <w:marRight w:val="0"/>
                      <w:marTop w:val="0"/>
                      <w:marBottom w:val="0"/>
                      <w:divBdr>
                        <w:top w:val="single" w:sz="2" w:space="0" w:color="auto"/>
                        <w:left w:val="single" w:sz="2" w:space="0" w:color="auto"/>
                        <w:bottom w:val="single" w:sz="2" w:space="0" w:color="auto"/>
                        <w:right w:val="single" w:sz="2" w:space="0" w:color="auto"/>
                      </w:divBdr>
                      <w:divsChild>
                        <w:div w:id="1425298236">
                          <w:marLeft w:val="0"/>
                          <w:marRight w:val="0"/>
                          <w:marTop w:val="0"/>
                          <w:marBottom w:val="0"/>
                          <w:divBdr>
                            <w:top w:val="single" w:sz="2" w:space="0" w:color="auto"/>
                            <w:left w:val="single" w:sz="2" w:space="0" w:color="auto"/>
                            <w:bottom w:val="single" w:sz="2" w:space="0" w:color="auto"/>
                            <w:right w:val="single" w:sz="2" w:space="0" w:color="auto"/>
                          </w:divBdr>
                          <w:divsChild>
                            <w:div w:id="194388319">
                              <w:marLeft w:val="0"/>
                              <w:marRight w:val="0"/>
                              <w:marTop w:val="0"/>
                              <w:marBottom w:val="0"/>
                              <w:divBdr>
                                <w:top w:val="single" w:sz="2" w:space="0" w:color="auto"/>
                                <w:left w:val="single" w:sz="2" w:space="0" w:color="auto"/>
                                <w:bottom w:val="single" w:sz="2" w:space="0" w:color="auto"/>
                                <w:right w:val="single" w:sz="2" w:space="0" w:color="auto"/>
                              </w:divBdr>
                              <w:divsChild>
                                <w:div w:id="9379125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855652354">
      <w:bodyDiv w:val="1"/>
      <w:marLeft w:val="0"/>
      <w:marRight w:val="0"/>
      <w:marTop w:val="0"/>
      <w:marBottom w:val="0"/>
      <w:divBdr>
        <w:top w:val="none" w:sz="0" w:space="0" w:color="auto"/>
        <w:left w:val="none" w:sz="0" w:space="0" w:color="auto"/>
        <w:bottom w:val="none" w:sz="0" w:space="0" w:color="auto"/>
        <w:right w:val="none" w:sz="0" w:space="0" w:color="auto"/>
      </w:divBdr>
      <w:divsChild>
        <w:div w:id="355472573">
          <w:marLeft w:val="0"/>
          <w:marRight w:val="0"/>
          <w:marTop w:val="0"/>
          <w:marBottom w:val="0"/>
          <w:divBdr>
            <w:top w:val="single" w:sz="2" w:space="0" w:color="auto"/>
            <w:left w:val="single" w:sz="2" w:space="0" w:color="auto"/>
            <w:bottom w:val="single" w:sz="2" w:space="0" w:color="auto"/>
            <w:right w:val="single" w:sz="2" w:space="0" w:color="auto"/>
          </w:divBdr>
          <w:divsChild>
            <w:div w:id="838348413">
              <w:marLeft w:val="0"/>
              <w:marRight w:val="0"/>
              <w:marTop w:val="0"/>
              <w:marBottom w:val="0"/>
              <w:divBdr>
                <w:top w:val="single" w:sz="2" w:space="0" w:color="auto"/>
                <w:left w:val="single" w:sz="2" w:space="0" w:color="auto"/>
                <w:bottom w:val="single" w:sz="2" w:space="0" w:color="auto"/>
                <w:right w:val="single" w:sz="2" w:space="0" w:color="auto"/>
              </w:divBdr>
              <w:divsChild>
                <w:div w:id="606617232">
                  <w:marLeft w:val="15"/>
                  <w:marRight w:val="0"/>
                  <w:marTop w:val="0"/>
                  <w:marBottom w:val="0"/>
                  <w:divBdr>
                    <w:top w:val="single" w:sz="2" w:space="0" w:color="auto"/>
                    <w:left w:val="single" w:sz="2" w:space="0" w:color="auto"/>
                    <w:bottom w:val="single" w:sz="2" w:space="0" w:color="auto"/>
                    <w:right w:val="single" w:sz="2" w:space="0" w:color="auto"/>
                  </w:divBdr>
                  <w:divsChild>
                    <w:div w:id="1481074005">
                      <w:marLeft w:val="0"/>
                      <w:marRight w:val="0"/>
                      <w:marTop w:val="0"/>
                      <w:marBottom w:val="0"/>
                      <w:divBdr>
                        <w:top w:val="single" w:sz="2" w:space="0" w:color="auto"/>
                        <w:left w:val="single" w:sz="2" w:space="0" w:color="auto"/>
                        <w:bottom w:val="single" w:sz="2" w:space="0" w:color="auto"/>
                        <w:right w:val="single" w:sz="2" w:space="0" w:color="auto"/>
                      </w:divBdr>
                      <w:divsChild>
                        <w:div w:id="1874727690">
                          <w:marLeft w:val="0"/>
                          <w:marRight w:val="0"/>
                          <w:marTop w:val="0"/>
                          <w:marBottom w:val="0"/>
                          <w:divBdr>
                            <w:top w:val="single" w:sz="2" w:space="0" w:color="auto"/>
                            <w:left w:val="single" w:sz="2" w:space="0" w:color="auto"/>
                            <w:bottom w:val="single" w:sz="2" w:space="0" w:color="auto"/>
                            <w:right w:val="single" w:sz="2" w:space="0" w:color="auto"/>
                          </w:divBdr>
                          <w:divsChild>
                            <w:div w:id="1034965925">
                              <w:marLeft w:val="0"/>
                              <w:marRight w:val="0"/>
                              <w:marTop w:val="0"/>
                              <w:marBottom w:val="0"/>
                              <w:divBdr>
                                <w:top w:val="single" w:sz="2" w:space="0" w:color="auto"/>
                                <w:left w:val="single" w:sz="2" w:space="0" w:color="auto"/>
                                <w:bottom w:val="single" w:sz="2" w:space="0" w:color="auto"/>
                                <w:right w:val="single" w:sz="2" w:space="0" w:color="auto"/>
                              </w:divBdr>
                            </w:div>
                          </w:divsChild>
                        </w:div>
                        <w:div w:id="19222503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51176889">
          <w:marLeft w:val="0"/>
          <w:marRight w:val="0"/>
          <w:marTop w:val="0"/>
          <w:marBottom w:val="0"/>
          <w:divBdr>
            <w:top w:val="single" w:sz="2" w:space="0" w:color="auto"/>
            <w:left w:val="single" w:sz="2" w:space="0" w:color="auto"/>
            <w:bottom w:val="single" w:sz="2" w:space="0" w:color="auto"/>
            <w:right w:val="single" w:sz="2" w:space="0" w:color="auto"/>
          </w:divBdr>
          <w:divsChild>
            <w:div w:id="439103212">
              <w:marLeft w:val="0"/>
              <w:marRight w:val="0"/>
              <w:marTop w:val="0"/>
              <w:marBottom w:val="0"/>
              <w:divBdr>
                <w:top w:val="single" w:sz="2" w:space="0" w:color="auto"/>
                <w:left w:val="single" w:sz="2" w:space="0" w:color="auto"/>
                <w:bottom w:val="single" w:sz="2" w:space="0" w:color="auto"/>
                <w:right w:val="single" w:sz="2" w:space="0" w:color="auto"/>
              </w:divBdr>
              <w:divsChild>
                <w:div w:id="981352293">
                  <w:marLeft w:val="0"/>
                  <w:marRight w:val="0"/>
                  <w:marTop w:val="0"/>
                  <w:marBottom w:val="0"/>
                  <w:divBdr>
                    <w:top w:val="single" w:sz="2" w:space="0" w:color="auto"/>
                    <w:left w:val="single" w:sz="2" w:space="0" w:color="auto"/>
                    <w:bottom w:val="single" w:sz="2" w:space="0" w:color="auto"/>
                    <w:right w:val="single" w:sz="2" w:space="0" w:color="auto"/>
                  </w:divBdr>
                  <w:divsChild>
                    <w:div w:id="1654216205">
                      <w:marLeft w:val="0"/>
                      <w:marRight w:val="0"/>
                      <w:marTop w:val="0"/>
                      <w:marBottom w:val="0"/>
                      <w:divBdr>
                        <w:top w:val="single" w:sz="2" w:space="0" w:color="auto"/>
                        <w:left w:val="single" w:sz="2" w:space="0" w:color="auto"/>
                        <w:bottom w:val="single" w:sz="2" w:space="0" w:color="auto"/>
                        <w:right w:val="single" w:sz="2" w:space="0" w:color="auto"/>
                      </w:divBdr>
                      <w:divsChild>
                        <w:div w:id="90585485">
                          <w:marLeft w:val="0"/>
                          <w:marRight w:val="0"/>
                          <w:marTop w:val="0"/>
                          <w:marBottom w:val="0"/>
                          <w:divBdr>
                            <w:top w:val="single" w:sz="2" w:space="0" w:color="auto"/>
                            <w:left w:val="single" w:sz="2" w:space="0" w:color="auto"/>
                            <w:bottom w:val="single" w:sz="2" w:space="0" w:color="auto"/>
                            <w:right w:val="single" w:sz="2" w:space="0" w:color="auto"/>
                          </w:divBdr>
                          <w:divsChild>
                            <w:div w:id="935282343">
                              <w:marLeft w:val="0"/>
                              <w:marRight w:val="0"/>
                              <w:marTop w:val="0"/>
                              <w:marBottom w:val="0"/>
                              <w:divBdr>
                                <w:top w:val="single" w:sz="2" w:space="0" w:color="auto"/>
                                <w:left w:val="single" w:sz="2" w:space="0" w:color="auto"/>
                                <w:bottom w:val="single" w:sz="2" w:space="0" w:color="auto"/>
                                <w:right w:val="single" w:sz="2" w:space="0" w:color="auto"/>
                              </w:divBdr>
                              <w:divsChild>
                                <w:div w:id="901675001">
                                  <w:marLeft w:val="0"/>
                                  <w:marRight w:val="0"/>
                                  <w:marTop w:val="0"/>
                                  <w:marBottom w:val="0"/>
                                  <w:divBdr>
                                    <w:top w:val="single" w:sz="2" w:space="0" w:color="auto"/>
                                    <w:left w:val="single" w:sz="2" w:space="0" w:color="auto"/>
                                    <w:bottom w:val="single" w:sz="2" w:space="0" w:color="auto"/>
                                    <w:right w:val="single" w:sz="2" w:space="0" w:color="auto"/>
                                  </w:divBdr>
                                  <w:divsChild>
                                    <w:div w:id="176896712">
                                      <w:marLeft w:val="0"/>
                                      <w:marRight w:val="0"/>
                                      <w:marTop w:val="0"/>
                                      <w:marBottom w:val="0"/>
                                      <w:divBdr>
                                        <w:top w:val="single" w:sz="2" w:space="0" w:color="auto"/>
                                        <w:left w:val="single" w:sz="2" w:space="0" w:color="auto"/>
                                        <w:bottom w:val="single" w:sz="2" w:space="0" w:color="auto"/>
                                        <w:right w:val="single" w:sz="2" w:space="0" w:color="auto"/>
                                      </w:divBdr>
                                      <w:divsChild>
                                        <w:div w:id="656033018">
                                          <w:marLeft w:val="0"/>
                                          <w:marRight w:val="0"/>
                                          <w:marTop w:val="0"/>
                                          <w:marBottom w:val="0"/>
                                          <w:divBdr>
                                            <w:top w:val="single" w:sz="2" w:space="0" w:color="auto"/>
                                            <w:left w:val="single" w:sz="2" w:space="0" w:color="auto"/>
                                            <w:bottom w:val="single" w:sz="2" w:space="0" w:color="auto"/>
                                            <w:right w:val="single" w:sz="2" w:space="0" w:color="auto"/>
                                          </w:divBdr>
                                        </w:div>
                                        <w:div w:id="10240219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46042064">
                      <w:marLeft w:val="0"/>
                      <w:marRight w:val="0"/>
                      <w:marTop w:val="0"/>
                      <w:marBottom w:val="0"/>
                      <w:divBdr>
                        <w:top w:val="single" w:sz="2" w:space="0" w:color="auto"/>
                        <w:left w:val="single" w:sz="2" w:space="0" w:color="auto"/>
                        <w:bottom w:val="single" w:sz="2" w:space="0" w:color="auto"/>
                        <w:right w:val="single" w:sz="2" w:space="0" w:color="auto"/>
                      </w:divBdr>
                      <w:divsChild>
                        <w:div w:id="1325355855">
                          <w:marLeft w:val="0"/>
                          <w:marRight w:val="0"/>
                          <w:marTop w:val="0"/>
                          <w:marBottom w:val="0"/>
                          <w:divBdr>
                            <w:top w:val="single" w:sz="2" w:space="0" w:color="auto"/>
                            <w:left w:val="single" w:sz="2" w:space="0" w:color="auto"/>
                            <w:bottom w:val="single" w:sz="2" w:space="0" w:color="auto"/>
                            <w:right w:val="single" w:sz="2" w:space="0" w:color="auto"/>
                          </w:divBdr>
                          <w:divsChild>
                            <w:div w:id="43797428">
                              <w:marLeft w:val="0"/>
                              <w:marRight w:val="0"/>
                              <w:marTop w:val="0"/>
                              <w:marBottom w:val="0"/>
                              <w:divBdr>
                                <w:top w:val="single" w:sz="2" w:space="0" w:color="auto"/>
                                <w:left w:val="single" w:sz="2" w:space="0" w:color="auto"/>
                                <w:bottom w:val="single" w:sz="2" w:space="0" w:color="auto"/>
                                <w:right w:val="single" w:sz="2" w:space="0" w:color="auto"/>
                              </w:divBdr>
                              <w:divsChild>
                                <w:div w:id="11032598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83116644">
          <w:marLeft w:val="0"/>
          <w:marRight w:val="0"/>
          <w:marTop w:val="0"/>
          <w:marBottom w:val="0"/>
          <w:divBdr>
            <w:top w:val="single" w:sz="2" w:space="0" w:color="auto"/>
            <w:left w:val="single" w:sz="2" w:space="0" w:color="auto"/>
            <w:bottom w:val="single" w:sz="2" w:space="0" w:color="auto"/>
            <w:right w:val="single" w:sz="2" w:space="0" w:color="auto"/>
          </w:divBdr>
          <w:divsChild>
            <w:div w:id="1915042113">
              <w:marLeft w:val="0"/>
              <w:marRight w:val="0"/>
              <w:marTop w:val="0"/>
              <w:marBottom w:val="0"/>
              <w:divBdr>
                <w:top w:val="single" w:sz="2" w:space="0" w:color="auto"/>
                <w:left w:val="single" w:sz="2" w:space="0" w:color="auto"/>
                <w:bottom w:val="single" w:sz="2" w:space="0" w:color="auto"/>
                <w:right w:val="single" w:sz="2" w:space="0" w:color="auto"/>
              </w:divBdr>
              <w:divsChild>
                <w:div w:id="1264335882">
                  <w:marLeft w:val="15"/>
                  <w:marRight w:val="0"/>
                  <w:marTop w:val="0"/>
                  <w:marBottom w:val="0"/>
                  <w:divBdr>
                    <w:top w:val="single" w:sz="2" w:space="0" w:color="auto"/>
                    <w:left w:val="single" w:sz="2" w:space="0" w:color="auto"/>
                    <w:bottom w:val="single" w:sz="2" w:space="0" w:color="auto"/>
                    <w:right w:val="single" w:sz="2" w:space="0" w:color="auto"/>
                  </w:divBdr>
                  <w:divsChild>
                    <w:div w:id="569072999">
                      <w:marLeft w:val="0"/>
                      <w:marRight w:val="0"/>
                      <w:marTop w:val="0"/>
                      <w:marBottom w:val="0"/>
                      <w:divBdr>
                        <w:top w:val="single" w:sz="2" w:space="0" w:color="auto"/>
                        <w:left w:val="single" w:sz="2" w:space="0" w:color="auto"/>
                        <w:bottom w:val="single" w:sz="2" w:space="0" w:color="auto"/>
                        <w:right w:val="single" w:sz="2" w:space="0" w:color="auto"/>
                      </w:divBdr>
                      <w:divsChild>
                        <w:div w:id="7144979">
                          <w:marLeft w:val="0"/>
                          <w:marRight w:val="0"/>
                          <w:marTop w:val="0"/>
                          <w:marBottom w:val="0"/>
                          <w:divBdr>
                            <w:top w:val="single" w:sz="2" w:space="0" w:color="auto"/>
                            <w:left w:val="single" w:sz="2" w:space="0" w:color="auto"/>
                            <w:bottom w:val="single" w:sz="2" w:space="0" w:color="auto"/>
                            <w:right w:val="single" w:sz="2" w:space="0" w:color="auto"/>
                          </w:divBdr>
                          <w:divsChild>
                            <w:div w:id="1663120137">
                              <w:marLeft w:val="0"/>
                              <w:marRight w:val="0"/>
                              <w:marTop w:val="0"/>
                              <w:marBottom w:val="0"/>
                              <w:divBdr>
                                <w:top w:val="single" w:sz="2" w:space="0" w:color="auto"/>
                                <w:left w:val="single" w:sz="2" w:space="0" w:color="auto"/>
                                <w:bottom w:val="single" w:sz="2" w:space="0" w:color="auto"/>
                                <w:right w:val="single" w:sz="2" w:space="0" w:color="auto"/>
                              </w:divBdr>
                            </w:div>
                          </w:divsChild>
                        </w:div>
                        <w:div w:id="2626905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61641883">
          <w:marLeft w:val="0"/>
          <w:marRight w:val="0"/>
          <w:marTop w:val="0"/>
          <w:marBottom w:val="0"/>
          <w:divBdr>
            <w:top w:val="single" w:sz="2" w:space="0" w:color="auto"/>
            <w:left w:val="single" w:sz="2" w:space="0" w:color="auto"/>
            <w:bottom w:val="single" w:sz="2" w:space="0" w:color="auto"/>
            <w:right w:val="single" w:sz="2" w:space="0" w:color="auto"/>
          </w:divBdr>
          <w:divsChild>
            <w:div w:id="370619735">
              <w:marLeft w:val="0"/>
              <w:marRight w:val="0"/>
              <w:marTop w:val="0"/>
              <w:marBottom w:val="0"/>
              <w:divBdr>
                <w:top w:val="single" w:sz="2" w:space="0" w:color="auto"/>
                <w:left w:val="single" w:sz="2" w:space="0" w:color="auto"/>
                <w:bottom w:val="single" w:sz="2" w:space="0" w:color="auto"/>
                <w:right w:val="single" w:sz="2" w:space="0" w:color="auto"/>
              </w:divBdr>
              <w:divsChild>
                <w:div w:id="299238334">
                  <w:marLeft w:val="0"/>
                  <w:marRight w:val="0"/>
                  <w:marTop w:val="0"/>
                  <w:marBottom w:val="0"/>
                  <w:divBdr>
                    <w:top w:val="single" w:sz="2" w:space="0" w:color="auto"/>
                    <w:left w:val="single" w:sz="2" w:space="0" w:color="auto"/>
                    <w:bottom w:val="single" w:sz="2" w:space="0" w:color="auto"/>
                    <w:right w:val="single" w:sz="2" w:space="0" w:color="auto"/>
                  </w:divBdr>
                  <w:divsChild>
                    <w:div w:id="257951385">
                      <w:marLeft w:val="0"/>
                      <w:marRight w:val="0"/>
                      <w:marTop w:val="0"/>
                      <w:marBottom w:val="0"/>
                      <w:divBdr>
                        <w:top w:val="single" w:sz="2" w:space="0" w:color="auto"/>
                        <w:left w:val="single" w:sz="2" w:space="0" w:color="auto"/>
                        <w:bottom w:val="single" w:sz="2" w:space="0" w:color="auto"/>
                        <w:right w:val="single" w:sz="2" w:space="0" w:color="auto"/>
                      </w:divBdr>
                      <w:divsChild>
                        <w:div w:id="658996813">
                          <w:marLeft w:val="0"/>
                          <w:marRight w:val="0"/>
                          <w:marTop w:val="0"/>
                          <w:marBottom w:val="0"/>
                          <w:divBdr>
                            <w:top w:val="single" w:sz="2" w:space="0" w:color="auto"/>
                            <w:left w:val="single" w:sz="2" w:space="0" w:color="auto"/>
                            <w:bottom w:val="single" w:sz="2" w:space="0" w:color="auto"/>
                            <w:right w:val="single" w:sz="2" w:space="0" w:color="auto"/>
                          </w:divBdr>
                          <w:divsChild>
                            <w:div w:id="1317026020">
                              <w:marLeft w:val="0"/>
                              <w:marRight w:val="0"/>
                              <w:marTop w:val="0"/>
                              <w:marBottom w:val="0"/>
                              <w:divBdr>
                                <w:top w:val="single" w:sz="2" w:space="0" w:color="auto"/>
                                <w:left w:val="single" w:sz="2" w:space="0" w:color="auto"/>
                                <w:bottom w:val="single" w:sz="2" w:space="0" w:color="auto"/>
                                <w:right w:val="single" w:sz="2" w:space="0" w:color="auto"/>
                              </w:divBdr>
                              <w:divsChild>
                                <w:div w:id="1364281835">
                                  <w:marLeft w:val="0"/>
                                  <w:marRight w:val="0"/>
                                  <w:marTop w:val="0"/>
                                  <w:marBottom w:val="0"/>
                                  <w:divBdr>
                                    <w:top w:val="single" w:sz="2" w:space="0" w:color="auto"/>
                                    <w:left w:val="single" w:sz="2" w:space="0" w:color="auto"/>
                                    <w:bottom w:val="single" w:sz="2" w:space="0" w:color="auto"/>
                                    <w:right w:val="single" w:sz="2" w:space="0" w:color="auto"/>
                                  </w:divBdr>
                                  <w:divsChild>
                                    <w:div w:id="1646856171">
                                      <w:marLeft w:val="0"/>
                                      <w:marRight w:val="0"/>
                                      <w:marTop w:val="0"/>
                                      <w:marBottom w:val="0"/>
                                      <w:divBdr>
                                        <w:top w:val="single" w:sz="2" w:space="0" w:color="auto"/>
                                        <w:left w:val="single" w:sz="2" w:space="0" w:color="auto"/>
                                        <w:bottom w:val="single" w:sz="2" w:space="0" w:color="auto"/>
                                        <w:right w:val="single" w:sz="2" w:space="0" w:color="auto"/>
                                      </w:divBdr>
                                      <w:divsChild>
                                        <w:div w:id="2007786073">
                                          <w:marLeft w:val="0"/>
                                          <w:marRight w:val="0"/>
                                          <w:marTop w:val="0"/>
                                          <w:marBottom w:val="0"/>
                                          <w:divBdr>
                                            <w:top w:val="single" w:sz="2" w:space="0" w:color="auto"/>
                                            <w:left w:val="single" w:sz="2" w:space="0" w:color="auto"/>
                                            <w:bottom w:val="single" w:sz="2" w:space="0" w:color="auto"/>
                                            <w:right w:val="single" w:sz="2" w:space="0" w:color="auto"/>
                                          </w:divBdr>
                                        </w:div>
                                        <w:div w:id="1062376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38490782">
                      <w:marLeft w:val="0"/>
                      <w:marRight w:val="0"/>
                      <w:marTop w:val="0"/>
                      <w:marBottom w:val="0"/>
                      <w:divBdr>
                        <w:top w:val="single" w:sz="2" w:space="0" w:color="auto"/>
                        <w:left w:val="single" w:sz="2" w:space="0" w:color="auto"/>
                        <w:bottom w:val="single" w:sz="2" w:space="0" w:color="auto"/>
                        <w:right w:val="single" w:sz="2" w:space="0" w:color="auto"/>
                      </w:divBdr>
                      <w:divsChild>
                        <w:div w:id="745341922">
                          <w:marLeft w:val="0"/>
                          <w:marRight w:val="0"/>
                          <w:marTop w:val="0"/>
                          <w:marBottom w:val="0"/>
                          <w:divBdr>
                            <w:top w:val="single" w:sz="2" w:space="0" w:color="auto"/>
                            <w:left w:val="single" w:sz="2" w:space="0" w:color="auto"/>
                            <w:bottom w:val="single" w:sz="2" w:space="0" w:color="auto"/>
                            <w:right w:val="single" w:sz="2" w:space="0" w:color="auto"/>
                          </w:divBdr>
                          <w:divsChild>
                            <w:div w:id="1161971518">
                              <w:marLeft w:val="0"/>
                              <w:marRight w:val="0"/>
                              <w:marTop w:val="0"/>
                              <w:marBottom w:val="0"/>
                              <w:divBdr>
                                <w:top w:val="single" w:sz="2" w:space="0" w:color="auto"/>
                                <w:left w:val="single" w:sz="2" w:space="0" w:color="auto"/>
                                <w:bottom w:val="single" w:sz="2" w:space="0" w:color="auto"/>
                                <w:right w:val="single" w:sz="2" w:space="0" w:color="auto"/>
                              </w:divBdr>
                              <w:divsChild>
                                <w:div w:id="4505117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31733960">
          <w:marLeft w:val="0"/>
          <w:marRight w:val="0"/>
          <w:marTop w:val="0"/>
          <w:marBottom w:val="0"/>
          <w:divBdr>
            <w:top w:val="single" w:sz="2" w:space="0" w:color="auto"/>
            <w:left w:val="single" w:sz="2" w:space="0" w:color="auto"/>
            <w:bottom w:val="single" w:sz="2" w:space="0" w:color="auto"/>
            <w:right w:val="single" w:sz="2" w:space="0" w:color="auto"/>
          </w:divBdr>
          <w:divsChild>
            <w:div w:id="878854777">
              <w:marLeft w:val="0"/>
              <w:marRight w:val="0"/>
              <w:marTop w:val="0"/>
              <w:marBottom w:val="0"/>
              <w:divBdr>
                <w:top w:val="single" w:sz="2" w:space="0" w:color="auto"/>
                <w:left w:val="single" w:sz="2" w:space="0" w:color="auto"/>
                <w:bottom w:val="single" w:sz="2" w:space="0" w:color="auto"/>
                <w:right w:val="single" w:sz="2" w:space="0" w:color="auto"/>
              </w:divBdr>
              <w:divsChild>
                <w:div w:id="1722360002">
                  <w:marLeft w:val="15"/>
                  <w:marRight w:val="0"/>
                  <w:marTop w:val="0"/>
                  <w:marBottom w:val="0"/>
                  <w:divBdr>
                    <w:top w:val="single" w:sz="2" w:space="0" w:color="auto"/>
                    <w:left w:val="single" w:sz="2" w:space="0" w:color="auto"/>
                    <w:bottom w:val="single" w:sz="2" w:space="0" w:color="auto"/>
                    <w:right w:val="single" w:sz="2" w:space="0" w:color="auto"/>
                  </w:divBdr>
                  <w:divsChild>
                    <w:div w:id="952323534">
                      <w:marLeft w:val="0"/>
                      <w:marRight w:val="0"/>
                      <w:marTop w:val="0"/>
                      <w:marBottom w:val="0"/>
                      <w:divBdr>
                        <w:top w:val="single" w:sz="2" w:space="0" w:color="auto"/>
                        <w:left w:val="single" w:sz="2" w:space="0" w:color="auto"/>
                        <w:bottom w:val="single" w:sz="2" w:space="0" w:color="auto"/>
                        <w:right w:val="single" w:sz="2" w:space="0" w:color="auto"/>
                      </w:divBdr>
                      <w:divsChild>
                        <w:div w:id="1250045257">
                          <w:marLeft w:val="0"/>
                          <w:marRight w:val="0"/>
                          <w:marTop w:val="0"/>
                          <w:marBottom w:val="0"/>
                          <w:divBdr>
                            <w:top w:val="single" w:sz="2" w:space="0" w:color="auto"/>
                            <w:left w:val="single" w:sz="2" w:space="0" w:color="auto"/>
                            <w:bottom w:val="single" w:sz="2" w:space="0" w:color="auto"/>
                            <w:right w:val="single" w:sz="2" w:space="0" w:color="auto"/>
                          </w:divBdr>
                          <w:divsChild>
                            <w:div w:id="460272062">
                              <w:marLeft w:val="0"/>
                              <w:marRight w:val="0"/>
                              <w:marTop w:val="0"/>
                              <w:marBottom w:val="0"/>
                              <w:divBdr>
                                <w:top w:val="single" w:sz="2" w:space="0" w:color="auto"/>
                                <w:left w:val="single" w:sz="2" w:space="0" w:color="auto"/>
                                <w:bottom w:val="single" w:sz="2" w:space="0" w:color="auto"/>
                                <w:right w:val="single" w:sz="2" w:space="0" w:color="auto"/>
                              </w:divBdr>
                            </w:div>
                          </w:divsChild>
                        </w:div>
                        <w:div w:id="17213200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28662889">
          <w:marLeft w:val="0"/>
          <w:marRight w:val="0"/>
          <w:marTop w:val="0"/>
          <w:marBottom w:val="0"/>
          <w:divBdr>
            <w:top w:val="single" w:sz="2" w:space="0" w:color="auto"/>
            <w:left w:val="single" w:sz="2" w:space="0" w:color="auto"/>
            <w:bottom w:val="single" w:sz="2" w:space="0" w:color="auto"/>
            <w:right w:val="single" w:sz="2" w:space="0" w:color="auto"/>
          </w:divBdr>
          <w:divsChild>
            <w:div w:id="371542754">
              <w:marLeft w:val="0"/>
              <w:marRight w:val="0"/>
              <w:marTop w:val="0"/>
              <w:marBottom w:val="0"/>
              <w:divBdr>
                <w:top w:val="single" w:sz="2" w:space="0" w:color="auto"/>
                <w:left w:val="single" w:sz="2" w:space="0" w:color="auto"/>
                <w:bottom w:val="single" w:sz="2" w:space="0" w:color="auto"/>
                <w:right w:val="single" w:sz="2" w:space="0" w:color="auto"/>
              </w:divBdr>
              <w:divsChild>
                <w:div w:id="1053505027">
                  <w:marLeft w:val="0"/>
                  <w:marRight w:val="0"/>
                  <w:marTop w:val="0"/>
                  <w:marBottom w:val="0"/>
                  <w:divBdr>
                    <w:top w:val="single" w:sz="2" w:space="0" w:color="auto"/>
                    <w:left w:val="single" w:sz="2" w:space="0" w:color="auto"/>
                    <w:bottom w:val="single" w:sz="2" w:space="0" w:color="auto"/>
                    <w:right w:val="single" w:sz="2" w:space="0" w:color="auto"/>
                  </w:divBdr>
                  <w:divsChild>
                    <w:div w:id="1831745997">
                      <w:marLeft w:val="0"/>
                      <w:marRight w:val="0"/>
                      <w:marTop w:val="0"/>
                      <w:marBottom w:val="0"/>
                      <w:divBdr>
                        <w:top w:val="single" w:sz="2" w:space="0" w:color="auto"/>
                        <w:left w:val="single" w:sz="2" w:space="0" w:color="auto"/>
                        <w:bottom w:val="single" w:sz="2" w:space="0" w:color="auto"/>
                        <w:right w:val="single" w:sz="2" w:space="0" w:color="auto"/>
                      </w:divBdr>
                      <w:divsChild>
                        <w:div w:id="2020503206">
                          <w:marLeft w:val="0"/>
                          <w:marRight w:val="0"/>
                          <w:marTop w:val="0"/>
                          <w:marBottom w:val="0"/>
                          <w:divBdr>
                            <w:top w:val="single" w:sz="2" w:space="0" w:color="auto"/>
                            <w:left w:val="single" w:sz="2" w:space="0" w:color="auto"/>
                            <w:bottom w:val="single" w:sz="2" w:space="0" w:color="auto"/>
                            <w:right w:val="single" w:sz="2" w:space="0" w:color="auto"/>
                          </w:divBdr>
                          <w:divsChild>
                            <w:div w:id="433676868">
                              <w:marLeft w:val="0"/>
                              <w:marRight w:val="0"/>
                              <w:marTop w:val="0"/>
                              <w:marBottom w:val="0"/>
                              <w:divBdr>
                                <w:top w:val="single" w:sz="2" w:space="0" w:color="auto"/>
                                <w:left w:val="single" w:sz="2" w:space="0" w:color="auto"/>
                                <w:bottom w:val="single" w:sz="2" w:space="0" w:color="auto"/>
                                <w:right w:val="single" w:sz="2" w:space="0" w:color="auto"/>
                              </w:divBdr>
                              <w:divsChild>
                                <w:div w:id="1770857339">
                                  <w:marLeft w:val="0"/>
                                  <w:marRight w:val="0"/>
                                  <w:marTop w:val="0"/>
                                  <w:marBottom w:val="0"/>
                                  <w:divBdr>
                                    <w:top w:val="single" w:sz="2" w:space="0" w:color="auto"/>
                                    <w:left w:val="single" w:sz="2" w:space="0" w:color="auto"/>
                                    <w:bottom w:val="single" w:sz="2" w:space="0" w:color="auto"/>
                                    <w:right w:val="single" w:sz="2" w:space="0" w:color="auto"/>
                                  </w:divBdr>
                                  <w:divsChild>
                                    <w:div w:id="1862165360">
                                      <w:marLeft w:val="0"/>
                                      <w:marRight w:val="0"/>
                                      <w:marTop w:val="0"/>
                                      <w:marBottom w:val="0"/>
                                      <w:divBdr>
                                        <w:top w:val="single" w:sz="2" w:space="0" w:color="auto"/>
                                        <w:left w:val="single" w:sz="2" w:space="0" w:color="auto"/>
                                        <w:bottom w:val="single" w:sz="2" w:space="0" w:color="auto"/>
                                        <w:right w:val="single" w:sz="2" w:space="0" w:color="auto"/>
                                      </w:divBdr>
                                      <w:divsChild>
                                        <w:div w:id="677080897">
                                          <w:marLeft w:val="0"/>
                                          <w:marRight w:val="0"/>
                                          <w:marTop w:val="0"/>
                                          <w:marBottom w:val="0"/>
                                          <w:divBdr>
                                            <w:top w:val="single" w:sz="2" w:space="0" w:color="auto"/>
                                            <w:left w:val="single" w:sz="2" w:space="0" w:color="auto"/>
                                            <w:bottom w:val="single" w:sz="2" w:space="0" w:color="auto"/>
                                            <w:right w:val="single" w:sz="2" w:space="0" w:color="auto"/>
                                          </w:divBdr>
                                        </w:div>
                                        <w:div w:id="7099578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90681401">
                      <w:marLeft w:val="0"/>
                      <w:marRight w:val="0"/>
                      <w:marTop w:val="0"/>
                      <w:marBottom w:val="0"/>
                      <w:divBdr>
                        <w:top w:val="single" w:sz="2" w:space="0" w:color="auto"/>
                        <w:left w:val="single" w:sz="2" w:space="0" w:color="auto"/>
                        <w:bottom w:val="single" w:sz="2" w:space="0" w:color="auto"/>
                        <w:right w:val="single" w:sz="2" w:space="0" w:color="auto"/>
                      </w:divBdr>
                      <w:divsChild>
                        <w:div w:id="2077891905">
                          <w:marLeft w:val="0"/>
                          <w:marRight w:val="0"/>
                          <w:marTop w:val="0"/>
                          <w:marBottom w:val="0"/>
                          <w:divBdr>
                            <w:top w:val="single" w:sz="2" w:space="0" w:color="auto"/>
                            <w:left w:val="single" w:sz="2" w:space="0" w:color="auto"/>
                            <w:bottom w:val="single" w:sz="2" w:space="0" w:color="auto"/>
                            <w:right w:val="single" w:sz="2" w:space="0" w:color="auto"/>
                          </w:divBdr>
                          <w:divsChild>
                            <w:div w:id="1058478619">
                              <w:marLeft w:val="0"/>
                              <w:marRight w:val="0"/>
                              <w:marTop w:val="0"/>
                              <w:marBottom w:val="0"/>
                              <w:divBdr>
                                <w:top w:val="single" w:sz="2" w:space="0" w:color="auto"/>
                                <w:left w:val="single" w:sz="2" w:space="0" w:color="auto"/>
                                <w:bottom w:val="single" w:sz="2" w:space="0" w:color="auto"/>
                                <w:right w:val="single" w:sz="2" w:space="0" w:color="auto"/>
                              </w:divBdr>
                              <w:divsChild>
                                <w:div w:id="1209243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94537754">
          <w:marLeft w:val="0"/>
          <w:marRight w:val="0"/>
          <w:marTop w:val="0"/>
          <w:marBottom w:val="0"/>
          <w:divBdr>
            <w:top w:val="single" w:sz="2" w:space="0" w:color="auto"/>
            <w:left w:val="single" w:sz="2" w:space="0" w:color="auto"/>
            <w:bottom w:val="single" w:sz="2" w:space="0" w:color="auto"/>
            <w:right w:val="single" w:sz="2" w:space="0" w:color="auto"/>
          </w:divBdr>
          <w:divsChild>
            <w:div w:id="1042482403">
              <w:marLeft w:val="0"/>
              <w:marRight w:val="0"/>
              <w:marTop w:val="0"/>
              <w:marBottom w:val="0"/>
              <w:divBdr>
                <w:top w:val="single" w:sz="2" w:space="0" w:color="auto"/>
                <w:left w:val="single" w:sz="2" w:space="0" w:color="auto"/>
                <w:bottom w:val="single" w:sz="2" w:space="0" w:color="auto"/>
                <w:right w:val="single" w:sz="2" w:space="0" w:color="auto"/>
              </w:divBdr>
              <w:divsChild>
                <w:div w:id="510024472">
                  <w:marLeft w:val="15"/>
                  <w:marRight w:val="0"/>
                  <w:marTop w:val="0"/>
                  <w:marBottom w:val="0"/>
                  <w:divBdr>
                    <w:top w:val="single" w:sz="2" w:space="0" w:color="auto"/>
                    <w:left w:val="single" w:sz="2" w:space="0" w:color="auto"/>
                    <w:bottom w:val="single" w:sz="2" w:space="0" w:color="auto"/>
                    <w:right w:val="single" w:sz="2" w:space="0" w:color="auto"/>
                  </w:divBdr>
                  <w:divsChild>
                    <w:div w:id="1174495006">
                      <w:marLeft w:val="0"/>
                      <w:marRight w:val="0"/>
                      <w:marTop w:val="0"/>
                      <w:marBottom w:val="0"/>
                      <w:divBdr>
                        <w:top w:val="single" w:sz="2" w:space="0" w:color="auto"/>
                        <w:left w:val="single" w:sz="2" w:space="0" w:color="auto"/>
                        <w:bottom w:val="single" w:sz="2" w:space="0" w:color="auto"/>
                        <w:right w:val="single" w:sz="2" w:space="0" w:color="auto"/>
                      </w:divBdr>
                      <w:divsChild>
                        <w:div w:id="1492872855">
                          <w:marLeft w:val="0"/>
                          <w:marRight w:val="0"/>
                          <w:marTop w:val="0"/>
                          <w:marBottom w:val="0"/>
                          <w:divBdr>
                            <w:top w:val="single" w:sz="2" w:space="0" w:color="auto"/>
                            <w:left w:val="single" w:sz="2" w:space="0" w:color="auto"/>
                            <w:bottom w:val="single" w:sz="2" w:space="0" w:color="auto"/>
                            <w:right w:val="single" w:sz="2" w:space="0" w:color="auto"/>
                          </w:divBdr>
                          <w:divsChild>
                            <w:div w:id="249703396">
                              <w:marLeft w:val="0"/>
                              <w:marRight w:val="0"/>
                              <w:marTop w:val="0"/>
                              <w:marBottom w:val="0"/>
                              <w:divBdr>
                                <w:top w:val="single" w:sz="2" w:space="0" w:color="auto"/>
                                <w:left w:val="single" w:sz="2" w:space="0" w:color="auto"/>
                                <w:bottom w:val="single" w:sz="2" w:space="0" w:color="auto"/>
                                <w:right w:val="single" w:sz="2" w:space="0" w:color="auto"/>
                              </w:divBdr>
                            </w:div>
                          </w:divsChild>
                        </w:div>
                        <w:div w:id="7981113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95575334">
          <w:marLeft w:val="0"/>
          <w:marRight w:val="0"/>
          <w:marTop w:val="0"/>
          <w:marBottom w:val="0"/>
          <w:divBdr>
            <w:top w:val="single" w:sz="2" w:space="0" w:color="auto"/>
            <w:left w:val="single" w:sz="2" w:space="0" w:color="auto"/>
            <w:bottom w:val="single" w:sz="2" w:space="0" w:color="auto"/>
            <w:right w:val="single" w:sz="2" w:space="0" w:color="auto"/>
          </w:divBdr>
          <w:divsChild>
            <w:div w:id="523905876">
              <w:marLeft w:val="0"/>
              <w:marRight w:val="0"/>
              <w:marTop w:val="0"/>
              <w:marBottom w:val="0"/>
              <w:divBdr>
                <w:top w:val="single" w:sz="2" w:space="0" w:color="auto"/>
                <w:left w:val="single" w:sz="2" w:space="0" w:color="auto"/>
                <w:bottom w:val="single" w:sz="2" w:space="0" w:color="auto"/>
                <w:right w:val="single" w:sz="2" w:space="0" w:color="auto"/>
              </w:divBdr>
              <w:divsChild>
                <w:div w:id="1701276420">
                  <w:marLeft w:val="0"/>
                  <w:marRight w:val="0"/>
                  <w:marTop w:val="0"/>
                  <w:marBottom w:val="0"/>
                  <w:divBdr>
                    <w:top w:val="single" w:sz="2" w:space="0" w:color="auto"/>
                    <w:left w:val="single" w:sz="2" w:space="0" w:color="auto"/>
                    <w:bottom w:val="single" w:sz="2" w:space="0" w:color="auto"/>
                    <w:right w:val="single" w:sz="2" w:space="0" w:color="auto"/>
                  </w:divBdr>
                  <w:divsChild>
                    <w:div w:id="984579821">
                      <w:marLeft w:val="0"/>
                      <w:marRight w:val="0"/>
                      <w:marTop w:val="0"/>
                      <w:marBottom w:val="0"/>
                      <w:divBdr>
                        <w:top w:val="single" w:sz="2" w:space="0" w:color="auto"/>
                        <w:left w:val="single" w:sz="2" w:space="0" w:color="auto"/>
                        <w:bottom w:val="single" w:sz="2" w:space="0" w:color="auto"/>
                        <w:right w:val="single" w:sz="2" w:space="0" w:color="auto"/>
                      </w:divBdr>
                      <w:divsChild>
                        <w:div w:id="411052106">
                          <w:marLeft w:val="0"/>
                          <w:marRight w:val="0"/>
                          <w:marTop w:val="0"/>
                          <w:marBottom w:val="0"/>
                          <w:divBdr>
                            <w:top w:val="single" w:sz="2" w:space="0" w:color="auto"/>
                            <w:left w:val="single" w:sz="2" w:space="0" w:color="auto"/>
                            <w:bottom w:val="single" w:sz="2" w:space="0" w:color="auto"/>
                            <w:right w:val="single" w:sz="2" w:space="0" w:color="auto"/>
                          </w:divBdr>
                          <w:divsChild>
                            <w:div w:id="1620187001">
                              <w:marLeft w:val="0"/>
                              <w:marRight w:val="0"/>
                              <w:marTop w:val="0"/>
                              <w:marBottom w:val="0"/>
                              <w:divBdr>
                                <w:top w:val="single" w:sz="2" w:space="0" w:color="auto"/>
                                <w:left w:val="single" w:sz="2" w:space="0" w:color="auto"/>
                                <w:bottom w:val="single" w:sz="2" w:space="0" w:color="auto"/>
                                <w:right w:val="single" w:sz="2" w:space="0" w:color="auto"/>
                              </w:divBdr>
                              <w:divsChild>
                                <w:div w:id="478225552">
                                  <w:marLeft w:val="0"/>
                                  <w:marRight w:val="0"/>
                                  <w:marTop w:val="0"/>
                                  <w:marBottom w:val="0"/>
                                  <w:divBdr>
                                    <w:top w:val="single" w:sz="2" w:space="0" w:color="auto"/>
                                    <w:left w:val="single" w:sz="2" w:space="0" w:color="auto"/>
                                    <w:bottom w:val="single" w:sz="2" w:space="0" w:color="auto"/>
                                    <w:right w:val="single" w:sz="2" w:space="0" w:color="auto"/>
                                  </w:divBdr>
                                  <w:divsChild>
                                    <w:div w:id="995961870">
                                      <w:marLeft w:val="0"/>
                                      <w:marRight w:val="0"/>
                                      <w:marTop w:val="0"/>
                                      <w:marBottom w:val="0"/>
                                      <w:divBdr>
                                        <w:top w:val="single" w:sz="2" w:space="0" w:color="auto"/>
                                        <w:left w:val="single" w:sz="2" w:space="0" w:color="auto"/>
                                        <w:bottom w:val="single" w:sz="2" w:space="0" w:color="auto"/>
                                        <w:right w:val="single" w:sz="2" w:space="0" w:color="auto"/>
                                      </w:divBdr>
                                      <w:divsChild>
                                        <w:div w:id="1139106207">
                                          <w:marLeft w:val="0"/>
                                          <w:marRight w:val="0"/>
                                          <w:marTop w:val="0"/>
                                          <w:marBottom w:val="0"/>
                                          <w:divBdr>
                                            <w:top w:val="single" w:sz="2" w:space="0" w:color="auto"/>
                                            <w:left w:val="single" w:sz="2" w:space="0" w:color="auto"/>
                                            <w:bottom w:val="single" w:sz="2" w:space="0" w:color="auto"/>
                                            <w:right w:val="single" w:sz="2" w:space="0" w:color="auto"/>
                                          </w:divBdr>
                                        </w:div>
                                        <w:div w:id="8210448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28701208">
                      <w:marLeft w:val="0"/>
                      <w:marRight w:val="0"/>
                      <w:marTop w:val="0"/>
                      <w:marBottom w:val="0"/>
                      <w:divBdr>
                        <w:top w:val="single" w:sz="2" w:space="0" w:color="auto"/>
                        <w:left w:val="single" w:sz="2" w:space="0" w:color="auto"/>
                        <w:bottom w:val="single" w:sz="2" w:space="0" w:color="auto"/>
                        <w:right w:val="single" w:sz="2" w:space="0" w:color="auto"/>
                      </w:divBdr>
                      <w:divsChild>
                        <w:div w:id="1859345707">
                          <w:marLeft w:val="0"/>
                          <w:marRight w:val="0"/>
                          <w:marTop w:val="0"/>
                          <w:marBottom w:val="0"/>
                          <w:divBdr>
                            <w:top w:val="single" w:sz="2" w:space="0" w:color="auto"/>
                            <w:left w:val="single" w:sz="2" w:space="0" w:color="auto"/>
                            <w:bottom w:val="single" w:sz="2" w:space="0" w:color="auto"/>
                            <w:right w:val="single" w:sz="2" w:space="0" w:color="auto"/>
                          </w:divBdr>
                          <w:divsChild>
                            <w:div w:id="906499797">
                              <w:marLeft w:val="0"/>
                              <w:marRight w:val="0"/>
                              <w:marTop w:val="0"/>
                              <w:marBottom w:val="0"/>
                              <w:divBdr>
                                <w:top w:val="single" w:sz="2" w:space="0" w:color="auto"/>
                                <w:left w:val="single" w:sz="2" w:space="0" w:color="auto"/>
                                <w:bottom w:val="single" w:sz="2" w:space="0" w:color="auto"/>
                                <w:right w:val="single" w:sz="2" w:space="0" w:color="auto"/>
                              </w:divBdr>
                              <w:divsChild>
                                <w:div w:id="20208914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32651238">
          <w:marLeft w:val="0"/>
          <w:marRight w:val="0"/>
          <w:marTop w:val="0"/>
          <w:marBottom w:val="0"/>
          <w:divBdr>
            <w:top w:val="single" w:sz="2" w:space="0" w:color="auto"/>
            <w:left w:val="single" w:sz="2" w:space="0" w:color="auto"/>
            <w:bottom w:val="single" w:sz="2" w:space="0" w:color="auto"/>
            <w:right w:val="single" w:sz="2" w:space="0" w:color="auto"/>
          </w:divBdr>
          <w:divsChild>
            <w:div w:id="1988586246">
              <w:marLeft w:val="0"/>
              <w:marRight w:val="0"/>
              <w:marTop w:val="0"/>
              <w:marBottom w:val="0"/>
              <w:divBdr>
                <w:top w:val="single" w:sz="2" w:space="0" w:color="auto"/>
                <w:left w:val="single" w:sz="2" w:space="0" w:color="auto"/>
                <w:bottom w:val="single" w:sz="2" w:space="0" w:color="auto"/>
                <w:right w:val="single" w:sz="2" w:space="0" w:color="auto"/>
              </w:divBdr>
              <w:divsChild>
                <w:div w:id="1577976822">
                  <w:marLeft w:val="15"/>
                  <w:marRight w:val="0"/>
                  <w:marTop w:val="0"/>
                  <w:marBottom w:val="0"/>
                  <w:divBdr>
                    <w:top w:val="single" w:sz="2" w:space="0" w:color="auto"/>
                    <w:left w:val="single" w:sz="2" w:space="0" w:color="auto"/>
                    <w:bottom w:val="single" w:sz="2" w:space="0" w:color="auto"/>
                    <w:right w:val="single" w:sz="2" w:space="0" w:color="auto"/>
                  </w:divBdr>
                  <w:divsChild>
                    <w:div w:id="822280248">
                      <w:marLeft w:val="0"/>
                      <w:marRight w:val="0"/>
                      <w:marTop w:val="0"/>
                      <w:marBottom w:val="0"/>
                      <w:divBdr>
                        <w:top w:val="single" w:sz="2" w:space="0" w:color="auto"/>
                        <w:left w:val="single" w:sz="2" w:space="0" w:color="auto"/>
                        <w:bottom w:val="single" w:sz="2" w:space="0" w:color="auto"/>
                        <w:right w:val="single" w:sz="2" w:space="0" w:color="auto"/>
                      </w:divBdr>
                      <w:divsChild>
                        <w:div w:id="391199227">
                          <w:marLeft w:val="0"/>
                          <w:marRight w:val="0"/>
                          <w:marTop w:val="0"/>
                          <w:marBottom w:val="0"/>
                          <w:divBdr>
                            <w:top w:val="single" w:sz="2" w:space="0" w:color="auto"/>
                            <w:left w:val="single" w:sz="2" w:space="0" w:color="auto"/>
                            <w:bottom w:val="single" w:sz="2" w:space="0" w:color="auto"/>
                            <w:right w:val="single" w:sz="2" w:space="0" w:color="auto"/>
                          </w:divBdr>
                          <w:divsChild>
                            <w:div w:id="558441715">
                              <w:marLeft w:val="0"/>
                              <w:marRight w:val="0"/>
                              <w:marTop w:val="0"/>
                              <w:marBottom w:val="0"/>
                              <w:divBdr>
                                <w:top w:val="single" w:sz="2" w:space="0" w:color="auto"/>
                                <w:left w:val="single" w:sz="2" w:space="0" w:color="auto"/>
                                <w:bottom w:val="single" w:sz="2" w:space="0" w:color="auto"/>
                                <w:right w:val="single" w:sz="2" w:space="0" w:color="auto"/>
                              </w:divBdr>
                            </w:div>
                          </w:divsChild>
                        </w:div>
                        <w:div w:id="19375194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07296391">
          <w:marLeft w:val="0"/>
          <w:marRight w:val="0"/>
          <w:marTop w:val="0"/>
          <w:marBottom w:val="0"/>
          <w:divBdr>
            <w:top w:val="single" w:sz="2" w:space="0" w:color="auto"/>
            <w:left w:val="single" w:sz="2" w:space="0" w:color="auto"/>
            <w:bottom w:val="single" w:sz="2" w:space="0" w:color="auto"/>
            <w:right w:val="single" w:sz="2" w:space="0" w:color="auto"/>
          </w:divBdr>
          <w:divsChild>
            <w:div w:id="1485469263">
              <w:marLeft w:val="0"/>
              <w:marRight w:val="0"/>
              <w:marTop w:val="0"/>
              <w:marBottom w:val="0"/>
              <w:divBdr>
                <w:top w:val="single" w:sz="2" w:space="0" w:color="auto"/>
                <w:left w:val="single" w:sz="2" w:space="0" w:color="auto"/>
                <w:bottom w:val="single" w:sz="2" w:space="0" w:color="auto"/>
                <w:right w:val="single" w:sz="2" w:space="0" w:color="auto"/>
              </w:divBdr>
              <w:divsChild>
                <w:div w:id="344982921">
                  <w:marLeft w:val="0"/>
                  <w:marRight w:val="0"/>
                  <w:marTop w:val="0"/>
                  <w:marBottom w:val="0"/>
                  <w:divBdr>
                    <w:top w:val="single" w:sz="2" w:space="0" w:color="auto"/>
                    <w:left w:val="single" w:sz="2" w:space="0" w:color="auto"/>
                    <w:bottom w:val="single" w:sz="2" w:space="0" w:color="auto"/>
                    <w:right w:val="single" w:sz="2" w:space="0" w:color="auto"/>
                  </w:divBdr>
                  <w:divsChild>
                    <w:div w:id="1919516444">
                      <w:marLeft w:val="0"/>
                      <w:marRight w:val="0"/>
                      <w:marTop w:val="0"/>
                      <w:marBottom w:val="0"/>
                      <w:divBdr>
                        <w:top w:val="single" w:sz="2" w:space="0" w:color="auto"/>
                        <w:left w:val="single" w:sz="2" w:space="0" w:color="auto"/>
                        <w:bottom w:val="single" w:sz="2" w:space="0" w:color="auto"/>
                        <w:right w:val="single" w:sz="2" w:space="0" w:color="auto"/>
                      </w:divBdr>
                      <w:divsChild>
                        <w:div w:id="1002708260">
                          <w:marLeft w:val="0"/>
                          <w:marRight w:val="0"/>
                          <w:marTop w:val="0"/>
                          <w:marBottom w:val="0"/>
                          <w:divBdr>
                            <w:top w:val="single" w:sz="2" w:space="0" w:color="auto"/>
                            <w:left w:val="single" w:sz="2" w:space="0" w:color="auto"/>
                            <w:bottom w:val="single" w:sz="2" w:space="0" w:color="auto"/>
                            <w:right w:val="single" w:sz="2" w:space="0" w:color="auto"/>
                          </w:divBdr>
                          <w:divsChild>
                            <w:div w:id="2018463351">
                              <w:marLeft w:val="0"/>
                              <w:marRight w:val="0"/>
                              <w:marTop w:val="0"/>
                              <w:marBottom w:val="0"/>
                              <w:divBdr>
                                <w:top w:val="single" w:sz="2" w:space="0" w:color="auto"/>
                                <w:left w:val="single" w:sz="2" w:space="0" w:color="auto"/>
                                <w:bottom w:val="single" w:sz="2" w:space="0" w:color="auto"/>
                                <w:right w:val="single" w:sz="2" w:space="0" w:color="auto"/>
                              </w:divBdr>
                              <w:divsChild>
                                <w:div w:id="28146266">
                                  <w:marLeft w:val="0"/>
                                  <w:marRight w:val="0"/>
                                  <w:marTop w:val="0"/>
                                  <w:marBottom w:val="0"/>
                                  <w:divBdr>
                                    <w:top w:val="single" w:sz="2" w:space="0" w:color="auto"/>
                                    <w:left w:val="single" w:sz="2" w:space="0" w:color="auto"/>
                                    <w:bottom w:val="single" w:sz="2" w:space="0" w:color="auto"/>
                                    <w:right w:val="single" w:sz="2" w:space="0" w:color="auto"/>
                                  </w:divBdr>
                                  <w:divsChild>
                                    <w:div w:id="1224950795">
                                      <w:marLeft w:val="0"/>
                                      <w:marRight w:val="0"/>
                                      <w:marTop w:val="0"/>
                                      <w:marBottom w:val="0"/>
                                      <w:divBdr>
                                        <w:top w:val="single" w:sz="2" w:space="0" w:color="auto"/>
                                        <w:left w:val="single" w:sz="2" w:space="0" w:color="auto"/>
                                        <w:bottom w:val="single" w:sz="2" w:space="0" w:color="auto"/>
                                        <w:right w:val="single" w:sz="2" w:space="0" w:color="auto"/>
                                      </w:divBdr>
                                      <w:divsChild>
                                        <w:div w:id="98987170">
                                          <w:marLeft w:val="0"/>
                                          <w:marRight w:val="0"/>
                                          <w:marTop w:val="0"/>
                                          <w:marBottom w:val="0"/>
                                          <w:divBdr>
                                            <w:top w:val="single" w:sz="2" w:space="0" w:color="auto"/>
                                            <w:left w:val="single" w:sz="2" w:space="0" w:color="auto"/>
                                            <w:bottom w:val="single" w:sz="2" w:space="0" w:color="auto"/>
                                            <w:right w:val="single" w:sz="2" w:space="0" w:color="auto"/>
                                          </w:divBdr>
                                        </w:div>
                                        <w:div w:id="7158589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83969610">
                      <w:marLeft w:val="0"/>
                      <w:marRight w:val="0"/>
                      <w:marTop w:val="0"/>
                      <w:marBottom w:val="0"/>
                      <w:divBdr>
                        <w:top w:val="single" w:sz="2" w:space="0" w:color="auto"/>
                        <w:left w:val="single" w:sz="2" w:space="0" w:color="auto"/>
                        <w:bottom w:val="single" w:sz="2" w:space="0" w:color="auto"/>
                        <w:right w:val="single" w:sz="2" w:space="0" w:color="auto"/>
                      </w:divBdr>
                      <w:divsChild>
                        <w:div w:id="1312834271">
                          <w:marLeft w:val="0"/>
                          <w:marRight w:val="0"/>
                          <w:marTop w:val="0"/>
                          <w:marBottom w:val="0"/>
                          <w:divBdr>
                            <w:top w:val="single" w:sz="2" w:space="0" w:color="auto"/>
                            <w:left w:val="single" w:sz="2" w:space="0" w:color="auto"/>
                            <w:bottom w:val="single" w:sz="2" w:space="0" w:color="auto"/>
                            <w:right w:val="single" w:sz="2" w:space="0" w:color="auto"/>
                          </w:divBdr>
                          <w:divsChild>
                            <w:div w:id="1941520837">
                              <w:marLeft w:val="0"/>
                              <w:marRight w:val="0"/>
                              <w:marTop w:val="0"/>
                              <w:marBottom w:val="0"/>
                              <w:divBdr>
                                <w:top w:val="single" w:sz="2" w:space="0" w:color="auto"/>
                                <w:left w:val="single" w:sz="2" w:space="0" w:color="auto"/>
                                <w:bottom w:val="single" w:sz="2" w:space="0" w:color="auto"/>
                                <w:right w:val="single" w:sz="2" w:space="0" w:color="auto"/>
                              </w:divBdr>
                              <w:divsChild>
                                <w:div w:id="1960868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160460081">
      <w:bodyDiv w:val="1"/>
      <w:marLeft w:val="0"/>
      <w:marRight w:val="0"/>
      <w:marTop w:val="0"/>
      <w:marBottom w:val="0"/>
      <w:divBdr>
        <w:top w:val="none" w:sz="0" w:space="0" w:color="auto"/>
        <w:left w:val="none" w:sz="0" w:space="0" w:color="auto"/>
        <w:bottom w:val="none" w:sz="0" w:space="0" w:color="auto"/>
        <w:right w:val="none" w:sz="0" w:space="0" w:color="auto"/>
      </w:divBdr>
      <w:divsChild>
        <w:div w:id="1723406224">
          <w:marLeft w:val="0"/>
          <w:marRight w:val="0"/>
          <w:marTop w:val="0"/>
          <w:marBottom w:val="0"/>
          <w:divBdr>
            <w:top w:val="single" w:sz="2" w:space="0" w:color="auto"/>
            <w:left w:val="single" w:sz="2" w:space="0" w:color="auto"/>
            <w:bottom w:val="single" w:sz="2" w:space="0" w:color="auto"/>
            <w:right w:val="single" w:sz="2" w:space="0" w:color="auto"/>
          </w:divBdr>
          <w:divsChild>
            <w:div w:id="941836195">
              <w:marLeft w:val="0"/>
              <w:marRight w:val="0"/>
              <w:marTop w:val="0"/>
              <w:marBottom w:val="0"/>
              <w:divBdr>
                <w:top w:val="single" w:sz="2" w:space="0" w:color="auto"/>
                <w:left w:val="single" w:sz="2" w:space="0" w:color="auto"/>
                <w:bottom w:val="single" w:sz="2" w:space="0" w:color="auto"/>
                <w:right w:val="single" w:sz="2" w:space="0" w:color="auto"/>
              </w:divBdr>
              <w:divsChild>
                <w:div w:id="1002662744">
                  <w:marLeft w:val="15"/>
                  <w:marRight w:val="0"/>
                  <w:marTop w:val="0"/>
                  <w:marBottom w:val="0"/>
                  <w:divBdr>
                    <w:top w:val="single" w:sz="2" w:space="0" w:color="auto"/>
                    <w:left w:val="single" w:sz="2" w:space="0" w:color="auto"/>
                    <w:bottom w:val="single" w:sz="2" w:space="0" w:color="auto"/>
                    <w:right w:val="single" w:sz="2" w:space="0" w:color="auto"/>
                  </w:divBdr>
                  <w:divsChild>
                    <w:div w:id="375543068">
                      <w:marLeft w:val="0"/>
                      <w:marRight w:val="0"/>
                      <w:marTop w:val="0"/>
                      <w:marBottom w:val="0"/>
                      <w:divBdr>
                        <w:top w:val="single" w:sz="2" w:space="0" w:color="auto"/>
                        <w:left w:val="single" w:sz="2" w:space="0" w:color="auto"/>
                        <w:bottom w:val="single" w:sz="2" w:space="0" w:color="auto"/>
                        <w:right w:val="single" w:sz="2" w:space="0" w:color="auto"/>
                      </w:divBdr>
                      <w:divsChild>
                        <w:div w:id="1293170642">
                          <w:marLeft w:val="0"/>
                          <w:marRight w:val="0"/>
                          <w:marTop w:val="0"/>
                          <w:marBottom w:val="0"/>
                          <w:divBdr>
                            <w:top w:val="single" w:sz="2" w:space="0" w:color="auto"/>
                            <w:left w:val="single" w:sz="2" w:space="0" w:color="auto"/>
                            <w:bottom w:val="single" w:sz="2" w:space="0" w:color="auto"/>
                            <w:right w:val="single" w:sz="2" w:space="0" w:color="auto"/>
                          </w:divBdr>
                          <w:divsChild>
                            <w:div w:id="7041423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20108310">
          <w:marLeft w:val="0"/>
          <w:marRight w:val="0"/>
          <w:marTop w:val="0"/>
          <w:marBottom w:val="0"/>
          <w:divBdr>
            <w:top w:val="single" w:sz="2" w:space="0" w:color="auto"/>
            <w:left w:val="single" w:sz="2" w:space="0" w:color="auto"/>
            <w:bottom w:val="single" w:sz="2" w:space="0" w:color="auto"/>
            <w:right w:val="single" w:sz="2" w:space="0" w:color="auto"/>
          </w:divBdr>
          <w:divsChild>
            <w:div w:id="2114006474">
              <w:marLeft w:val="0"/>
              <w:marRight w:val="0"/>
              <w:marTop w:val="0"/>
              <w:marBottom w:val="0"/>
              <w:divBdr>
                <w:top w:val="single" w:sz="2" w:space="0" w:color="auto"/>
                <w:left w:val="single" w:sz="2" w:space="0" w:color="auto"/>
                <w:bottom w:val="single" w:sz="2" w:space="0" w:color="auto"/>
                <w:right w:val="single" w:sz="2" w:space="0" w:color="auto"/>
              </w:divBdr>
              <w:divsChild>
                <w:div w:id="203756662">
                  <w:marLeft w:val="0"/>
                  <w:marRight w:val="0"/>
                  <w:marTop w:val="0"/>
                  <w:marBottom w:val="0"/>
                  <w:divBdr>
                    <w:top w:val="single" w:sz="2" w:space="0" w:color="auto"/>
                    <w:left w:val="single" w:sz="2" w:space="0" w:color="auto"/>
                    <w:bottom w:val="single" w:sz="2" w:space="0" w:color="auto"/>
                    <w:right w:val="single" w:sz="2" w:space="0" w:color="auto"/>
                  </w:divBdr>
                  <w:divsChild>
                    <w:div w:id="1628514109">
                      <w:marLeft w:val="0"/>
                      <w:marRight w:val="0"/>
                      <w:marTop w:val="0"/>
                      <w:marBottom w:val="0"/>
                      <w:divBdr>
                        <w:top w:val="single" w:sz="2" w:space="0" w:color="auto"/>
                        <w:left w:val="single" w:sz="2" w:space="0" w:color="auto"/>
                        <w:bottom w:val="single" w:sz="2" w:space="0" w:color="auto"/>
                        <w:right w:val="single" w:sz="2" w:space="0" w:color="auto"/>
                      </w:divBdr>
                      <w:divsChild>
                        <w:div w:id="452791539">
                          <w:marLeft w:val="0"/>
                          <w:marRight w:val="0"/>
                          <w:marTop w:val="0"/>
                          <w:marBottom w:val="0"/>
                          <w:divBdr>
                            <w:top w:val="single" w:sz="2" w:space="0" w:color="auto"/>
                            <w:left w:val="single" w:sz="2" w:space="0" w:color="auto"/>
                            <w:bottom w:val="single" w:sz="2" w:space="0" w:color="auto"/>
                            <w:right w:val="single" w:sz="2" w:space="0" w:color="auto"/>
                          </w:divBdr>
                          <w:divsChild>
                            <w:div w:id="9035635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15231410">
                      <w:marLeft w:val="0"/>
                      <w:marRight w:val="0"/>
                      <w:marTop w:val="0"/>
                      <w:marBottom w:val="0"/>
                      <w:divBdr>
                        <w:top w:val="single" w:sz="2" w:space="0" w:color="auto"/>
                        <w:left w:val="single" w:sz="2" w:space="0" w:color="auto"/>
                        <w:bottom w:val="single" w:sz="2" w:space="0" w:color="auto"/>
                        <w:right w:val="single" w:sz="2" w:space="0" w:color="auto"/>
                      </w:divBdr>
                      <w:divsChild>
                        <w:div w:id="1338465107">
                          <w:marLeft w:val="0"/>
                          <w:marRight w:val="0"/>
                          <w:marTop w:val="0"/>
                          <w:marBottom w:val="0"/>
                          <w:divBdr>
                            <w:top w:val="single" w:sz="2" w:space="0" w:color="auto"/>
                            <w:left w:val="single" w:sz="2" w:space="0" w:color="auto"/>
                            <w:bottom w:val="single" w:sz="2" w:space="0" w:color="auto"/>
                            <w:right w:val="single" w:sz="2" w:space="0" w:color="auto"/>
                          </w:divBdr>
                          <w:divsChild>
                            <w:div w:id="1710376336">
                              <w:marLeft w:val="0"/>
                              <w:marRight w:val="0"/>
                              <w:marTop w:val="0"/>
                              <w:marBottom w:val="0"/>
                              <w:divBdr>
                                <w:top w:val="single" w:sz="2" w:space="0" w:color="auto"/>
                                <w:left w:val="single" w:sz="2" w:space="0" w:color="auto"/>
                                <w:bottom w:val="single" w:sz="2" w:space="0" w:color="auto"/>
                                <w:right w:val="single" w:sz="2" w:space="0" w:color="auto"/>
                              </w:divBdr>
                              <w:divsChild>
                                <w:div w:id="15338830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07928175">
          <w:marLeft w:val="0"/>
          <w:marRight w:val="0"/>
          <w:marTop w:val="0"/>
          <w:marBottom w:val="0"/>
          <w:divBdr>
            <w:top w:val="single" w:sz="2" w:space="0" w:color="auto"/>
            <w:left w:val="single" w:sz="2" w:space="0" w:color="auto"/>
            <w:bottom w:val="single" w:sz="2" w:space="0" w:color="auto"/>
            <w:right w:val="single" w:sz="2" w:space="0" w:color="auto"/>
          </w:divBdr>
          <w:divsChild>
            <w:div w:id="217517976">
              <w:marLeft w:val="0"/>
              <w:marRight w:val="0"/>
              <w:marTop w:val="0"/>
              <w:marBottom w:val="0"/>
              <w:divBdr>
                <w:top w:val="single" w:sz="2" w:space="0" w:color="auto"/>
                <w:left w:val="single" w:sz="2" w:space="0" w:color="auto"/>
                <w:bottom w:val="single" w:sz="2" w:space="0" w:color="auto"/>
                <w:right w:val="single" w:sz="2" w:space="0" w:color="auto"/>
              </w:divBdr>
              <w:divsChild>
                <w:div w:id="1351688331">
                  <w:marLeft w:val="15"/>
                  <w:marRight w:val="0"/>
                  <w:marTop w:val="0"/>
                  <w:marBottom w:val="0"/>
                  <w:divBdr>
                    <w:top w:val="single" w:sz="2" w:space="0" w:color="auto"/>
                    <w:left w:val="single" w:sz="2" w:space="0" w:color="auto"/>
                    <w:bottom w:val="single" w:sz="2" w:space="0" w:color="auto"/>
                    <w:right w:val="single" w:sz="2" w:space="0" w:color="auto"/>
                  </w:divBdr>
                  <w:divsChild>
                    <w:div w:id="2126538968">
                      <w:marLeft w:val="0"/>
                      <w:marRight w:val="0"/>
                      <w:marTop w:val="0"/>
                      <w:marBottom w:val="0"/>
                      <w:divBdr>
                        <w:top w:val="single" w:sz="2" w:space="0" w:color="auto"/>
                        <w:left w:val="single" w:sz="2" w:space="0" w:color="auto"/>
                        <w:bottom w:val="single" w:sz="2" w:space="0" w:color="auto"/>
                        <w:right w:val="single" w:sz="2" w:space="0" w:color="auto"/>
                      </w:divBdr>
                      <w:divsChild>
                        <w:div w:id="633293482">
                          <w:marLeft w:val="0"/>
                          <w:marRight w:val="0"/>
                          <w:marTop w:val="0"/>
                          <w:marBottom w:val="0"/>
                          <w:divBdr>
                            <w:top w:val="single" w:sz="2" w:space="0" w:color="auto"/>
                            <w:left w:val="single" w:sz="2" w:space="0" w:color="auto"/>
                            <w:bottom w:val="single" w:sz="2" w:space="0" w:color="auto"/>
                            <w:right w:val="single" w:sz="2" w:space="0" w:color="auto"/>
                          </w:divBdr>
                          <w:divsChild>
                            <w:div w:id="1133064540">
                              <w:marLeft w:val="0"/>
                              <w:marRight w:val="0"/>
                              <w:marTop w:val="0"/>
                              <w:marBottom w:val="0"/>
                              <w:divBdr>
                                <w:top w:val="single" w:sz="2" w:space="0" w:color="auto"/>
                                <w:left w:val="single" w:sz="2" w:space="0" w:color="auto"/>
                                <w:bottom w:val="single" w:sz="2" w:space="0" w:color="auto"/>
                                <w:right w:val="single" w:sz="2" w:space="0" w:color="auto"/>
                              </w:divBdr>
                            </w:div>
                          </w:divsChild>
                        </w:div>
                        <w:div w:id="17653745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18591591">
          <w:marLeft w:val="0"/>
          <w:marRight w:val="0"/>
          <w:marTop w:val="0"/>
          <w:marBottom w:val="0"/>
          <w:divBdr>
            <w:top w:val="single" w:sz="2" w:space="0" w:color="auto"/>
            <w:left w:val="single" w:sz="2" w:space="0" w:color="auto"/>
            <w:bottom w:val="single" w:sz="2" w:space="0" w:color="auto"/>
            <w:right w:val="single" w:sz="2" w:space="0" w:color="auto"/>
          </w:divBdr>
          <w:divsChild>
            <w:div w:id="1853951518">
              <w:marLeft w:val="0"/>
              <w:marRight w:val="0"/>
              <w:marTop w:val="0"/>
              <w:marBottom w:val="0"/>
              <w:divBdr>
                <w:top w:val="single" w:sz="2" w:space="0" w:color="auto"/>
                <w:left w:val="single" w:sz="2" w:space="0" w:color="auto"/>
                <w:bottom w:val="single" w:sz="2" w:space="0" w:color="auto"/>
                <w:right w:val="single" w:sz="2" w:space="0" w:color="auto"/>
              </w:divBdr>
              <w:divsChild>
                <w:div w:id="2134056281">
                  <w:marLeft w:val="0"/>
                  <w:marRight w:val="0"/>
                  <w:marTop w:val="0"/>
                  <w:marBottom w:val="0"/>
                  <w:divBdr>
                    <w:top w:val="single" w:sz="2" w:space="0" w:color="auto"/>
                    <w:left w:val="single" w:sz="2" w:space="0" w:color="auto"/>
                    <w:bottom w:val="single" w:sz="2" w:space="0" w:color="auto"/>
                    <w:right w:val="single" w:sz="2" w:space="0" w:color="auto"/>
                  </w:divBdr>
                  <w:divsChild>
                    <w:div w:id="162791775">
                      <w:marLeft w:val="0"/>
                      <w:marRight w:val="0"/>
                      <w:marTop w:val="0"/>
                      <w:marBottom w:val="0"/>
                      <w:divBdr>
                        <w:top w:val="single" w:sz="2" w:space="0" w:color="auto"/>
                        <w:left w:val="single" w:sz="2" w:space="0" w:color="auto"/>
                        <w:bottom w:val="single" w:sz="2" w:space="0" w:color="auto"/>
                        <w:right w:val="single" w:sz="2" w:space="0" w:color="auto"/>
                      </w:divBdr>
                      <w:divsChild>
                        <w:div w:id="1981837073">
                          <w:marLeft w:val="0"/>
                          <w:marRight w:val="0"/>
                          <w:marTop w:val="0"/>
                          <w:marBottom w:val="0"/>
                          <w:divBdr>
                            <w:top w:val="single" w:sz="2" w:space="0" w:color="auto"/>
                            <w:left w:val="single" w:sz="2" w:space="0" w:color="auto"/>
                            <w:bottom w:val="single" w:sz="2" w:space="0" w:color="auto"/>
                            <w:right w:val="single" w:sz="2" w:space="0" w:color="auto"/>
                          </w:divBdr>
                          <w:divsChild>
                            <w:div w:id="2028362301">
                              <w:marLeft w:val="0"/>
                              <w:marRight w:val="0"/>
                              <w:marTop w:val="0"/>
                              <w:marBottom w:val="0"/>
                              <w:divBdr>
                                <w:top w:val="single" w:sz="2" w:space="0" w:color="auto"/>
                                <w:left w:val="single" w:sz="2" w:space="0" w:color="auto"/>
                                <w:bottom w:val="single" w:sz="2" w:space="0" w:color="auto"/>
                                <w:right w:val="single" w:sz="2" w:space="0" w:color="auto"/>
                              </w:divBdr>
                              <w:divsChild>
                                <w:div w:id="1744645685">
                                  <w:marLeft w:val="0"/>
                                  <w:marRight w:val="0"/>
                                  <w:marTop w:val="0"/>
                                  <w:marBottom w:val="0"/>
                                  <w:divBdr>
                                    <w:top w:val="single" w:sz="2" w:space="0" w:color="auto"/>
                                    <w:left w:val="single" w:sz="2" w:space="0" w:color="auto"/>
                                    <w:bottom w:val="single" w:sz="2" w:space="0" w:color="auto"/>
                                    <w:right w:val="single" w:sz="2" w:space="0" w:color="auto"/>
                                  </w:divBdr>
                                  <w:divsChild>
                                    <w:div w:id="560215123">
                                      <w:marLeft w:val="0"/>
                                      <w:marRight w:val="0"/>
                                      <w:marTop w:val="0"/>
                                      <w:marBottom w:val="0"/>
                                      <w:divBdr>
                                        <w:top w:val="single" w:sz="2" w:space="0" w:color="auto"/>
                                        <w:left w:val="single" w:sz="2" w:space="0" w:color="auto"/>
                                        <w:bottom w:val="single" w:sz="2" w:space="0" w:color="auto"/>
                                        <w:right w:val="single" w:sz="2" w:space="0" w:color="auto"/>
                                      </w:divBdr>
                                      <w:divsChild>
                                        <w:div w:id="1550454469">
                                          <w:marLeft w:val="0"/>
                                          <w:marRight w:val="0"/>
                                          <w:marTop w:val="0"/>
                                          <w:marBottom w:val="0"/>
                                          <w:divBdr>
                                            <w:top w:val="single" w:sz="2" w:space="0" w:color="auto"/>
                                            <w:left w:val="single" w:sz="2" w:space="0" w:color="auto"/>
                                            <w:bottom w:val="single" w:sz="2" w:space="0" w:color="auto"/>
                                            <w:right w:val="single" w:sz="2" w:space="0" w:color="auto"/>
                                          </w:divBdr>
                                        </w:div>
                                        <w:div w:id="8500736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54267458">
                      <w:marLeft w:val="0"/>
                      <w:marRight w:val="0"/>
                      <w:marTop w:val="0"/>
                      <w:marBottom w:val="0"/>
                      <w:divBdr>
                        <w:top w:val="single" w:sz="2" w:space="0" w:color="auto"/>
                        <w:left w:val="single" w:sz="2" w:space="0" w:color="auto"/>
                        <w:bottom w:val="single" w:sz="2" w:space="0" w:color="auto"/>
                        <w:right w:val="single" w:sz="2" w:space="0" w:color="auto"/>
                      </w:divBdr>
                      <w:divsChild>
                        <w:div w:id="1421296556">
                          <w:marLeft w:val="0"/>
                          <w:marRight w:val="0"/>
                          <w:marTop w:val="0"/>
                          <w:marBottom w:val="0"/>
                          <w:divBdr>
                            <w:top w:val="single" w:sz="2" w:space="0" w:color="auto"/>
                            <w:left w:val="single" w:sz="2" w:space="0" w:color="auto"/>
                            <w:bottom w:val="single" w:sz="2" w:space="0" w:color="auto"/>
                            <w:right w:val="single" w:sz="2" w:space="0" w:color="auto"/>
                          </w:divBdr>
                          <w:divsChild>
                            <w:div w:id="764422482">
                              <w:marLeft w:val="0"/>
                              <w:marRight w:val="0"/>
                              <w:marTop w:val="0"/>
                              <w:marBottom w:val="0"/>
                              <w:divBdr>
                                <w:top w:val="single" w:sz="2" w:space="0" w:color="auto"/>
                                <w:left w:val="single" w:sz="2" w:space="0" w:color="auto"/>
                                <w:bottom w:val="single" w:sz="2" w:space="0" w:color="auto"/>
                                <w:right w:val="single" w:sz="2" w:space="0" w:color="auto"/>
                              </w:divBdr>
                              <w:divsChild>
                                <w:div w:id="8324498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lischj9729\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TotalTime>
  <Pages>9</Pages>
  <Words>2152</Words>
  <Characters>12270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TechAdmin</dc:creator>
  <cp:keywords/>
  <dc:description/>
  <cp:lastModifiedBy>Jereme Kalisch</cp:lastModifiedBy>
  <cp:revision>1</cp:revision>
  <dcterms:created xsi:type="dcterms:W3CDTF">2024-11-20T16:11:00Z</dcterms:created>
  <dcterms:modified xsi:type="dcterms:W3CDTF">2024-11-20T16:12:00Z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